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B79" w:rsidRPr="00B77213" w:rsidRDefault="00A01B79" w:rsidP="00985DA9">
      <w:pPr>
        <w:jc w:val="center"/>
        <w:rPr>
          <w:rStyle w:val="WW-DefaultParagraphFont1111"/>
          <w:rFonts w:ascii="Utsaah" w:hAnsi="Utsaah" w:cs="Utsaah"/>
          <w:b/>
          <w:bCs/>
          <w:sz w:val="28"/>
          <w:szCs w:val="28"/>
        </w:rPr>
      </w:pPr>
      <w:r w:rsidRPr="00B77213">
        <w:rPr>
          <w:rStyle w:val="WW-DefaultParagraphFont1111"/>
          <w:rFonts w:ascii="Utsaah" w:hAnsi="Utsaah" w:cs="Utsaah"/>
          <w:b/>
          <w:bCs/>
          <w:sz w:val="28"/>
          <w:szCs w:val="28"/>
        </w:rPr>
        <w:t>NAKUL SUNANI</w:t>
      </w:r>
    </w:p>
    <w:p w:rsidR="00A01B79" w:rsidRPr="00860240" w:rsidRDefault="00A01B79">
      <w:pPr>
        <w:shd w:val="clear" w:color="auto" w:fill="00AE00"/>
        <w:jc w:val="both"/>
        <w:rPr>
          <w:rFonts w:ascii="Utsaah" w:hAnsi="Utsaah" w:cs="Utsaah"/>
          <w:sz w:val="10"/>
          <w:szCs w:val="10"/>
        </w:rPr>
      </w:pPr>
    </w:p>
    <w:p w:rsidR="00594C52" w:rsidRPr="00C310F5" w:rsidRDefault="00C33EB9" w:rsidP="00594C52">
      <w:pPr>
        <w:spacing w:line="360" w:lineRule="auto"/>
        <w:jc w:val="both"/>
        <w:rPr>
          <w:rStyle w:val="WW-DefaultParagraphFont1111"/>
          <w:rFonts w:ascii="Utsaah" w:hAnsi="Utsaah" w:cs="Utsaah"/>
          <w:b/>
          <w:bCs/>
          <w:color w:val="000000"/>
          <w:sz w:val="26"/>
          <w:szCs w:val="26"/>
        </w:rPr>
      </w:pPr>
      <w:r>
        <w:rPr>
          <w:rFonts w:ascii="Utsaah" w:hAnsi="Utsaah" w:cs="Utsaah"/>
          <w:b/>
          <w:bCs/>
          <w:color w:val="000000"/>
          <w:sz w:val="26"/>
          <w:szCs w:val="26"/>
        </w:rPr>
        <w:t xml:space="preserve">M/s. Dilip Buildcon </w:t>
      </w:r>
      <w:r w:rsidR="00594C52" w:rsidRPr="00C310F5">
        <w:rPr>
          <w:rFonts w:ascii="Utsaah" w:hAnsi="Utsaah" w:cs="Utsaah"/>
          <w:b/>
          <w:bCs/>
          <w:color w:val="000000"/>
          <w:sz w:val="26"/>
          <w:szCs w:val="26"/>
        </w:rPr>
        <w:t>Limited.</w:t>
      </w:r>
      <w:r w:rsidR="00594C52" w:rsidRPr="00C310F5">
        <w:rPr>
          <w:rStyle w:val="WW-DefaultParagraphFont1111"/>
          <w:rFonts w:ascii="Utsaah" w:hAnsi="Utsaah" w:cs="Utsaah"/>
          <w:color w:val="000000"/>
          <w:sz w:val="26"/>
          <w:szCs w:val="26"/>
        </w:rPr>
        <w:tab/>
      </w:r>
      <w:r w:rsidR="00594C52" w:rsidRPr="00C310F5">
        <w:rPr>
          <w:rStyle w:val="WW-DefaultParagraphFont1111"/>
          <w:rFonts w:ascii="Utsaah" w:hAnsi="Utsaah" w:cs="Utsaah"/>
          <w:color w:val="000000"/>
          <w:sz w:val="26"/>
          <w:szCs w:val="26"/>
        </w:rPr>
        <w:tab/>
      </w:r>
      <w:r w:rsidR="00594C52" w:rsidRPr="00C310F5">
        <w:rPr>
          <w:rStyle w:val="WW-DefaultParagraphFont1111"/>
          <w:rFonts w:ascii="Utsaah" w:hAnsi="Utsaah" w:cs="Utsaah"/>
          <w:color w:val="000000"/>
          <w:sz w:val="26"/>
          <w:szCs w:val="26"/>
        </w:rPr>
        <w:tab/>
      </w:r>
      <w:r w:rsidR="00594C52" w:rsidRPr="00C310F5">
        <w:rPr>
          <w:rStyle w:val="WW-DefaultParagraphFont1111"/>
          <w:rFonts w:ascii="Utsaah" w:hAnsi="Utsaah" w:cs="Utsaah"/>
          <w:color w:val="000000"/>
          <w:sz w:val="26"/>
          <w:szCs w:val="26"/>
        </w:rPr>
        <w:tab/>
      </w:r>
      <w:r>
        <w:rPr>
          <w:rStyle w:val="WW-DefaultParagraphFont1111"/>
          <w:rFonts w:ascii="Utsaah" w:hAnsi="Utsaah" w:cs="Utsaah"/>
          <w:color w:val="000000"/>
          <w:sz w:val="26"/>
          <w:szCs w:val="26"/>
        </w:rPr>
        <w:tab/>
      </w:r>
      <w:r>
        <w:rPr>
          <w:rStyle w:val="WW-DefaultParagraphFont1111"/>
          <w:rFonts w:ascii="Utsaah" w:hAnsi="Utsaah" w:cs="Utsaah"/>
          <w:color w:val="000000"/>
          <w:sz w:val="26"/>
          <w:szCs w:val="26"/>
        </w:rPr>
        <w:tab/>
      </w:r>
      <w:r>
        <w:rPr>
          <w:rStyle w:val="WW-DefaultParagraphFont1111"/>
          <w:rFonts w:ascii="Utsaah" w:hAnsi="Utsaah" w:cs="Utsaah"/>
          <w:color w:val="000000"/>
          <w:sz w:val="26"/>
          <w:szCs w:val="26"/>
        </w:rPr>
        <w:tab/>
      </w:r>
      <w:r w:rsidR="00A36DD9">
        <w:rPr>
          <w:rStyle w:val="WW-DefaultParagraphFont1111"/>
          <w:rFonts w:ascii="Utsaah" w:hAnsi="Utsaah" w:cs="Utsaah"/>
          <w:b/>
          <w:bCs/>
          <w:color w:val="000000"/>
          <w:sz w:val="26"/>
          <w:szCs w:val="26"/>
        </w:rPr>
        <w:t xml:space="preserve">Mobile </w:t>
      </w:r>
      <w:r w:rsidR="009545BB">
        <w:rPr>
          <w:rStyle w:val="WW-DefaultParagraphFont1111"/>
          <w:rFonts w:ascii="Utsaah" w:hAnsi="Utsaah" w:cs="Utsaah"/>
          <w:b/>
          <w:bCs/>
          <w:color w:val="000000"/>
          <w:sz w:val="26"/>
          <w:szCs w:val="26"/>
        </w:rPr>
        <w:t>No: 9668591430</w:t>
      </w:r>
      <w:r w:rsidR="00352B6C">
        <w:rPr>
          <w:rStyle w:val="WW-DefaultParagraphFont1111"/>
          <w:rFonts w:ascii="Utsaah" w:hAnsi="Utsaah" w:cs="Utsaah"/>
          <w:b/>
          <w:bCs/>
          <w:color w:val="000000"/>
          <w:sz w:val="26"/>
          <w:szCs w:val="26"/>
        </w:rPr>
        <w:t xml:space="preserve"> / </w:t>
      </w:r>
      <w:r w:rsidR="00A9270E">
        <w:rPr>
          <w:rStyle w:val="WW-DefaultParagraphFont1111"/>
          <w:rFonts w:ascii="Utsaah" w:hAnsi="Utsaah" w:cs="Utsaah"/>
          <w:b/>
          <w:bCs/>
          <w:color w:val="000000"/>
          <w:sz w:val="26"/>
          <w:szCs w:val="26"/>
        </w:rPr>
        <w:t>9109991494</w:t>
      </w:r>
    </w:p>
    <w:p w:rsidR="00A01B79" w:rsidRPr="00C310F5" w:rsidRDefault="00C33EB9" w:rsidP="00594C52">
      <w:pPr>
        <w:spacing w:line="360" w:lineRule="auto"/>
        <w:jc w:val="both"/>
        <w:rPr>
          <w:rFonts w:ascii="Utsaah" w:hAnsi="Utsaah" w:cs="Utsaah"/>
          <w:b/>
          <w:bCs/>
          <w:color w:val="000000"/>
          <w:sz w:val="26"/>
          <w:szCs w:val="26"/>
        </w:rPr>
      </w:pPr>
      <w:r>
        <w:rPr>
          <w:rStyle w:val="WW-DefaultParagraphFont1111"/>
          <w:rFonts w:ascii="Utsaah" w:hAnsi="Utsaah" w:cs="Utsaah"/>
          <w:b/>
          <w:bCs/>
          <w:color w:val="000000"/>
          <w:sz w:val="26"/>
          <w:szCs w:val="26"/>
        </w:rPr>
        <w:t>Khairagura Coal Mines Project, Telengana.</w:t>
      </w:r>
      <w:r w:rsidR="00594C52" w:rsidRPr="00C310F5">
        <w:rPr>
          <w:rStyle w:val="WW-DefaultParagraphFont1111"/>
          <w:rFonts w:ascii="Utsaah" w:hAnsi="Utsaah" w:cs="Utsaah"/>
          <w:color w:val="000000"/>
          <w:sz w:val="26"/>
          <w:szCs w:val="26"/>
        </w:rPr>
        <w:tab/>
      </w:r>
      <w:r w:rsidR="00594C52" w:rsidRPr="00C310F5">
        <w:rPr>
          <w:rStyle w:val="WW-DefaultParagraphFont1111"/>
          <w:rFonts w:ascii="Utsaah" w:hAnsi="Utsaah" w:cs="Utsaah"/>
          <w:color w:val="000000"/>
          <w:sz w:val="26"/>
          <w:szCs w:val="26"/>
        </w:rPr>
        <w:tab/>
      </w:r>
      <w:r w:rsidR="00594C52" w:rsidRPr="00C310F5">
        <w:rPr>
          <w:rStyle w:val="WW-DefaultParagraphFont1111"/>
          <w:rFonts w:ascii="Utsaah" w:hAnsi="Utsaah" w:cs="Utsaah"/>
          <w:color w:val="000000"/>
          <w:sz w:val="26"/>
          <w:szCs w:val="26"/>
        </w:rPr>
        <w:tab/>
      </w:r>
      <w:r w:rsidR="00594C52" w:rsidRPr="00C310F5">
        <w:rPr>
          <w:rStyle w:val="WW-DefaultParagraphFont1111"/>
          <w:rFonts w:ascii="Utsaah" w:hAnsi="Utsaah" w:cs="Utsaah"/>
          <w:color w:val="000000"/>
          <w:sz w:val="26"/>
          <w:szCs w:val="26"/>
        </w:rPr>
        <w:tab/>
      </w:r>
      <w:r w:rsidR="00594C52" w:rsidRPr="00C310F5">
        <w:rPr>
          <w:rStyle w:val="WW-DefaultParagraphFont1111"/>
          <w:rFonts w:ascii="Utsaah" w:hAnsi="Utsaah" w:cs="Utsaah"/>
          <w:color w:val="000000"/>
          <w:sz w:val="26"/>
          <w:szCs w:val="26"/>
        </w:rPr>
        <w:tab/>
      </w:r>
      <w:r w:rsidR="000A7C04">
        <w:rPr>
          <w:rStyle w:val="WW-DefaultParagraphFont1111"/>
          <w:rFonts w:ascii="Utsaah" w:hAnsi="Utsaah" w:cs="Utsaah"/>
          <w:color w:val="000000"/>
          <w:sz w:val="26"/>
          <w:szCs w:val="26"/>
        </w:rPr>
        <w:t xml:space="preserve"> </w:t>
      </w:r>
      <w:r w:rsidR="00945725" w:rsidRPr="00C310F5">
        <w:rPr>
          <w:rStyle w:val="WW-DefaultParagraphFont1111"/>
          <w:rFonts w:ascii="Utsaah" w:hAnsi="Utsaah" w:cs="Utsaah"/>
          <w:b/>
          <w:bCs/>
          <w:color w:val="000000"/>
          <w:sz w:val="26"/>
          <w:szCs w:val="26"/>
        </w:rPr>
        <w:t>Email</w:t>
      </w:r>
      <w:r w:rsidR="00945725">
        <w:rPr>
          <w:rStyle w:val="WW-DefaultParagraphFont1111"/>
          <w:rFonts w:ascii="Utsaah" w:hAnsi="Utsaah" w:cs="Utsaah"/>
          <w:b/>
          <w:bCs/>
          <w:color w:val="000000"/>
          <w:sz w:val="26"/>
          <w:szCs w:val="26"/>
        </w:rPr>
        <w:t xml:space="preserve">: </w:t>
      </w:r>
      <w:hyperlink r:id="rId6" w:history="1">
        <w:r w:rsidR="00594C52" w:rsidRPr="00C310F5">
          <w:rPr>
            <w:rStyle w:val="Hyperlink"/>
            <w:rFonts w:ascii="Utsaah" w:hAnsi="Utsaah"/>
            <w:sz w:val="26"/>
            <w:szCs w:val="26"/>
          </w:rPr>
          <w:t>nakulsunani123@gmail.com</w:t>
        </w:r>
      </w:hyperlink>
      <w:r w:rsidR="00A01B79" w:rsidRPr="00C310F5">
        <w:rPr>
          <w:rFonts w:ascii="Utsaah" w:hAnsi="Utsaah" w:cs="Utsaah"/>
          <w:b/>
          <w:bCs/>
          <w:color w:val="000000"/>
          <w:sz w:val="26"/>
          <w:szCs w:val="26"/>
        </w:rPr>
        <w:t xml:space="preserve"> </w:t>
      </w:r>
    </w:p>
    <w:p w:rsidR="00A01B79" w:rsidRPr="00860240" w:rsidRDefault="00A01B79">
      <w:pPr>
        <w:shd w:val="clear" w:color="auto" w:fill="00AE00"/>
        <w:jc w:val="both"/>
        <w:rPr>
          <w:rFonts w:ascii="Utsaah" w:hAnsi="Utsaah" w:cs="Utsaah"/>
          <w:sz w:val="10"/>
          <w:szCs w:val="10"/>
        </w:rPr>
      </w:pPr>
    </w:p>
    <w:p w:rsidR="000A7C04" w:rsidRDefault="000A7C04">
      <w:pPr>
        <w:jc w:val="both"/>
        <w:rPr>
          <w:rFonts w:ascii="Utsaah" w:hAnsi="Utsaah" w:cs="Utsaah"/>
          <w:b/>
          <w:bCs/>
          <w:color w:val="000000"/>
          <w:sz w:val="26"/>
          <w:szCs w:val="26"/>
        </w:rPr>
      </w:pPr>
    </w:p>
    <w:p w:rsidR="00F40930" w:rsidRDefault="009545BB" w:rsidP="009E4F06">
      <w:pPr>
        <w:jc w:val="both"/>
        <w:rPr>
          <w:rFonts w:ascii="Utsaah" w:hAnsi="Utsaah" w:cs="Utsaah"/>
          <w:bCs/>
          <w:sz w:val="26"/>
          <w:szCs w:val="26"/>
        </w:rPr>
      </w:pPr>
      <w:r w:rsidRPr="00C310F5">
        <w:rPr>
          <w:rFonts w:ascii="Utsaah" w:hAnsi="Utsaah" w:cs="Utsaah"/>
          <w:b/>
          <w:bCs/>
          <w:color w:val="000000"/>
          <w:sz w:val="26"/>
          <w:szCs w:val="26"/>
        </w:rPr>
        <w:t>OBJECTIVE:</w:t>
      </w:r>
      <w:r w:rsidR="00A01B79" w:rsidRPr="00C310F5">
        <w:rPr>
          <w:rFonts w:ascii="Utsaah" w:hAnsi="Utsaah" w:cs="Utsaah"/>
          <w:b/>
          <w:bCs/>
          <w:color w:val="000000"/>
          <w:sz w:val="26"/>
          <w:szCs w:val="26"/>
        </w:rPr>
        <w:t xml:space="preserve"> </w:t>
      </w:r>
      <w:r w:rsidR="00A01B79" w:rsidRPr="00C310F5">
        <w:rPr>
          <w:rFonts w:ascii="Utsaah" w:hAnsi="Utsaah" w:cs="Utsaah"/>
          <w:bCs/>
          <w:sz w:val="26"/>
          <w:szCs w:val="26"/>
        </w:rPr>
        <w:t>To achieve sound knowledge through a challenging &amp; rewarding job with respective designation from a reputed organization and getting variation in work field with cr</w:t>
      </w:r>
      <w:r w:rsidR="009B1C75" w:rsidRPr="00C310F5">
        <w:rPr>
          <w:rFonts w:ascii="Utsaah" w:hAnsi="Utsaah" w:cs="Utsaah"/>
          <w:bCs/>
          <w:sz w:val="26"/>
          <w:szCs w:val="26"/>
        </w:rPr>
        <w:t xml:space="preserve">eativity. Taking </w:t>
      </w:r>
      <w:r w:rsidR="005407F6">
        <w:rPr>
          <w:rFonts w:ascii="Utsaah" w:hAnsi="Utsaah" w:cs="Utsaah"/>
          <w:bCs/>
          <w:sz w:val="26"/>
          <w:szCs w:val="26"/>
        </w:rPr>
        <w:t xml:space="preserve">responsibility </w:t>
      </w:r>
      <w:r w:rsidR="00A01B79" w:rsidRPr="00C310F5">
        <w:rPr>
          <w:rFonts w:ascii="Utsaah" w:hAnsi="Utsaah" w:cs="Utsaah"/>
          <w:bCs/>
          <w:sz w:val="26"/>
          <w:szCs w:val="26"/>
        </w:rPr>
        <w:t xml:space="preserve">Store </w:t>
      </w:r>
      <w:r w:rsidR="005407F6">
        <w:rPr>
          <w:rFonts w:ascii="Utsaah" w:hAnsi="Utsaah" w:cs="Utsaah"/>
          <w:bCs/>
          <w:sz w:val="26"/>
          <w:szCs w:val="26"/>
        </w:rPr>
        <w:t xml:space="preserve">and purchase </w:t>
      </w:r>
      <w:r w:rsidR="00A01B79" w:rsidRPr="00C310F5">
        <w:rPr>
          <w:rFonts w:ascii="Utsaah" w:hAnsi="Utsaah" w:cs="Utsaah"/>
          <w:bCs/>
          <w:sz w:val="26"/>
          <w:szCs w:val="26"/>
        </w:rPr>
        <w:t xml:space="preserve">field </w:t>
      </w:r>
      <w:r w:rsidR="005407F6">
        <w:rPr>
          <w:rFonts w:ascii="Utsaah" w:hAnsi="Utsaah" w:cs="Utsaah"/>
          <w:bCs/>
          <w:sz w:val="26"/>
          <w:szCs w:val="26"/>
        </w:rPr>
        <w:t>and</w:t>
      </w:r>
      <w:r w:rsidR="00A01B79" w:rsidRPr="00C310F5">
        <w:rPr>
          <w:rFonts w:ascii="Utsaah" w:hAnsi="Utsaah" w:cs="Utsaah"/>
          <w:bCs/>
          <w:sz w:val="26"/>
          <w:szCs w:val="26"/>
        </w:rPr>
        <w:t xml:space="preserve"> also handling </w:t>
      </w:r>
      <w:r w:rsidR="00C770F9">
        <w:rPr>
          <w:rFonts w:ascii="Utsaah" w:hAnsi="Utsaah" w:cs="Utsaah"/>
          <w:bCs/>
          <w:sz w:val="26"/>
          <w:szCs w:val="26"/>
        </w:rPr>
        <w:t xml:space="preserve">procurement </w:t>
      </w:r>
      <w:r w:rsidR="00C770F9" w:rsidRPr="00C310F5">
        <w:rPr>
          <w:rFonts w:ascii="Utsaah" w:hAnsi="Utsaah" w:cs="Utsaah"/>
          <w:bCs/>
          <w:sz w:val="26"/>
          <w:szCs w:val="26"/>
        </w:rPr>
        <w:t>Conducting</w:t>
      </w:r>
      <w:r w:rsidR="00A01B79" w:rsidRPr="00C310F5">
        <w:rPr>
          <w:rFonts w:ascii="Utsaah" w:hAnsi="Utsaah" w:cs="Utsaah"/>
          <w:bCs/>
          <w:sz w:val="26"/>
          <w:szCs w:val="26"/>
        </w:rPr>
        <w:t xml:space="preserve"> and communicating with more people on behalf of regard.</w:t>
      </w:r>
    </w:p>
    <w:p w:rsidR="009E4F06" w:rsidRPr="009E4F06" w:rsidRDefault="009E4F06" w:rsidP="009E4F06">
      <w:pPr>
        <w:jc w:val="both"/>
        <w:rPr>
          <w:rFonts w:ascii="Utsaah" w:hAnsi="Utsaah" w:cs="Utsaah"/>
          <w:bCs/>
          <w:sz w:val="26"/>
          <w:szCs w:val="26"/>
        </w:rPr>
      </w:pPr>
    </w:p>
    <w:p w:rsidR="004237A8" w:rsidRPr="009E4F06" w:rsidRDefault="004237A8" w:rsidP="004237A8">
      <w:pPr>
        <w:pStyle w:val="BodyText"/>
        <w:spacing w:after="0"/>
        <w:jc w:val="both"/>
        <w:rPr>
          <w:rFonts w:ascii="Utsaah" w:hAnsi="Utsaah" w:cs="Utsaah"/>
          <w:b/>
          <w:bCs/>
          <w:color w:val="000000"/>
          <w:sz w:val="26"/>
          <w:szCs w:val="26"/>
          <w:u w:val="single"/>
        </w:rPr>
      </w:pPr>
      <w:r w:rsidRPr="009E4F06">
        <w:rPr>
          <w:rFonts w:ascii="Utsaah" w:hAnsi="Utsaah" w:cs="Utsaah"/>
          <w:b/>
          <w:bCs/>
          <w:color w:val="000000"/>
          <w:sz w:val="26"/>
          <w:szCs w:val="26"/>
          <w:u w:val="single"/>
        </w:rPr>
        <w:t>WORK EXPERIENCE:</w:t>
      </w:r>
    </w:p>
    <w:p w:rsidR="004237A8" w:rsidRPr="0068756C" w:rsidRDefault="004237A8" w:rsidP="004237A8">
      <w:pPr>
        <w:pStyle w:val="BodyText"/>
        <w:spacing w:after="0"/>
        <w:jc w:val="both"/>
        <w:rPr>
          <w:rFonts w:ascii="Utsaah" w:hAnsi="Utsaah" w:cs="Utsaah"/>
          <w:b/>
          <w:bCs/>
          <w:color w:val="000000"/>
          <w:sz w:val="26"/>
          <w:szCs w:val="26"/>
          <w:u w:val="single"/>
        </w:rPr>
      </w:pPr>
      <w:r w:rsidRPr="0068756C">
        <w:rPr>
          <w:rFonts w:ascii="Utsaah" w:hAnsi="Utsaah" w:cs="Utsaah"/>
          <w:b/>
          <w:bCs/>
          <w:color w:val="000000"/>
          <w:sz w:val="26"/>
          <w:szCs w:val="26"/>
          <w:u w:val="single"/>
        </w:rPr>
        <w:t xml:space="preserve">M/s. </w:t>
      </w:r>
      <w:r w:rsidR="0068756C" w:rsidRPr="0068756C">
        <w:rPr>
          <w:rFonts w:ascii="Utsaah" w:hAnsi="Utsaah" w:cs="Utsaah"/>
          <w:b/>
          <w:bCs/>
          <w:color w:val="000000"/>
          <w:sz w:val="26"/>
          <w:szCs w:val="26"/>
          <w:u w:val="single"/>
        </w:rPr>
        <w:t xml:space="preserve">Dilip Buildcon </w:t>
      </w:r>
      <w:r w:rsidR="003910CD" w:rsidRPr="0068756C">
        <w:rPr>
          <w:rFonts w:ascii="Utsaah" w:hAnsi="Utsaah" w:cs="Utsaah"/>
          <w:b/>
          <w:bCs/>
          <w:color w:val="000000"/>
          <w:sz w:val="26"/>
          <w:szCs w:val="26"/>
          <w:u w:val="single"/>
        </w:rPr>
        <w:t>Limited</w:t>
      </w:r>
      <w:r w:rsidRPr="0068756C">
        <w:rPr>
          <w:rFonts w:ascii="Utsaah" w:hAnsi="Utsaah" w:cs="Utsaah"/>
          <w:b/>
          <w:bCs/>
          <w:color w:val="000000"/>
          <w:sz w:val="26"/>
          <w:szCs w:val="26"/>
          <w:u w:val="single"/>
        </w:rPr>
        <w:t>).</w:t>
      </w:r>
    </w:p>
    <w:p w:rsidR="004237A8" w:rsidRPr="00C310F5" w:rsidRDefault="004237A8" w:rsidP="004237A8">
      <w:pPr>
        <w:pStyle w:val="BodyText"/>
        <w:spacing w:after="40"/>
        <w:ind w:left="706"/>
        <w:jc w:val="both"/>
        <w:rPr>
          <w:rFonts w:ascii="Utsaah" w:hAnsi="Utsaah" w:cs="Utsaah"/>
          <w:iCs/>
          <w:sz w:val="26"/>
          <w:szCs w:val="26"/>
        </w:rPr>
      </w:pPr>
      <w:r w:rsidRPr="00C310F5">
        <w:rPr>
          <w:rFonts w:ascii="Utsaah" w:hAnsi="Utsaah" w:cs="Utsaah"/>
          <w:b/>
          <w:bCs/>
          <w:color w:val="000000"/>
          <w:sz w:val="26"/>
          <w:szCs w:val="26"/>
        </w:rPr>
        <w:tab/>
      </w:r>
      <w:r w:rsidRPr="00C310F5">
        <w:rPr>
          <w:rFonts w:ascii="Utsaah" w:eastAsia="Utsaah" w:hAnsi="Utsaah" w:cs="Utsaah"/>
          <w:iCs/>
          <w:sz w:val="26"/>
          <w:szCs w:val="26"/>
        </w:rPr>
        <w:t xml:space="preserve">            </w:t>
      </w:r>
      <w:r w:rsidR="00562DE1" w:rsidRPr="00C310F5">
        <w:rPr>
          <w:rFonts w:ascii="Utsaah" w:hAnsi="Utsaah" w:cs="Utsaah"/>
          <w:iCs/>
          <w:sz w:val="26"/>
          <w:szCs w:val="26"/>
        </w:rPr>
        <w:t xml:space="preserve">Duration </w:t>
      </w:r>
      <w:r w:rsidR="00562DE1" w:rsidRPr="00C310F5">
        <w:rPr>
          <w:rFonts w:ascii="Utsaah" w:hAnsi="Utsaah" w:cs="Utsaah"/>
          <w:iCs/>
          <w:sz w:val="26"/>
          <w:szCs w:val="26"/>
        </w:rPr>
        <w:tab/>
      </w:r>
      <w:r w:rsidR="00DB5B75" w:rsidRPr="00C310F5">
        <w:rPr>
          <w:rFonts w:ascii="Utsaah" w:hAnsi="Utsaah" w:cs="Utsaah"/>
          <w:iCs/>
          <w:sz w:val="26"/>
          <w:szCs w:val="26"/>
        </w:rPr>
        <w:tab/>
      </w:r>
      <w:r w:rsidRPr="00C310F5">
        <w:rPr>
          <w:rFonts w:ascii="Utsaah" w:hAnsi="Utsaah" w:cs="Utsaah"/>
          <w:iCs/>
          <w:sz w:val="26"/>
          <w:szCs w:val="26"/>
        </w:rPr>
        <w:t xml:space="preserve">: From </w:t>
      </w:r>
      <w:r w:rsidR="00122D13">
        <w:rPr>
          <w:rFonts w:ascii="Utsaah" w:hAnsi="Utsaah" w:cs="Utsaah"/>
          <w:iCs/>
          <w:sz w:val="26"/>
          <w:szCs w:val="26"/>
        </w:rPr>
        <w:t>Nov</w:t>
      </w:r>
      <w:r w:rsidR="00B25444">
        <w:rPr>
          <w:rFonts w:ascii="Utsaah" w:hAnsi="Utsaah" w:cs="Utsaah"/>
          <w:iCs/>
          <w:sz w:val="26"/>
          <w:szCs w:val="26"/>
        </w:rPr>
        <w:t>’</w:t>
      </w:r>
      <w:r w:rsidRPr="00C310F5">
        <w:rPr>
          <w:rFonts w:ascii="Utsaah" w:hAnsi="Utsaah" w:cs="Utsaah"/>
          <w:iCs/>
          <w:sz w:val="26"/>
          <w:szCs w:val="26"/>
        </w:rPr>
        <w:t>1</w:t>
      </w:r>
      <w:r w:rsidR="0068756C">
        <w:rPr>
          <w:rFonts w:ascii="Utsaah" w:hAnsi="Utsaah" w:cs="Utsaah"/>
          <w:iCs/>
          <w:sz w:val="26"/>
          <w:szCs w:val="26"/>
        </w:rPr>
        <w:t>6</w:t>
      </w:r>
      <w:r w:rsidRPr="00C310F5">
        <w:rPr>
          <w:rFonts w:ascii="Utsaah" w:hAnsi="Utsaah" w:cs="Utsaah"/>
          <w:iCs/>
          <w:sz w:val="26"/>
          <w:szCs w:val="26"/>
        </w:rPr>
        <w:t xml:space="preserve">   to Till date</w:t>
      </w:r>
    </w:p>
    <w:p w:rsidR="004237A8" w:rsidRPr="00C310F5" w:rsidRDefault="004237A8" w:rsidP="004237A8">
      <w:pPr>
        <w:pStyle w:val="BodyText"/>
        <w:spacing w:after="40"/>
        <w:ind w:left="706"/>
        <w:jc w:val="both"/>
        <w:rPr>
          <w:rFonts w:ascii="Utsaah" w:hAnsi="Utsaah" w:cs="Utsaah"/>
          <w:iCs/>
          <w:sz w:val="26"/>
          <w:szCs w:val="26"/>
        </w:rPr>
      </w:pPr>
      <w:r w:rsidRPr="00C310F5">
        <w:rPr>
          <w:rFonts w:ascii="Utsaah" w:eastAsia="Utsaah" w:hAnsi="Utsaah" w:cs="Utsaah"/>
          <w:sz w:val="26"/>
          <w:szCs w:val="26"/>
        </w:rPr>
        <w:t xml:space="preserve">            </w:t>
      </w:r>
      <w:r w:rsidR="00562DE1" w:rsidRPr="00C310F5">
        <w:rPr>
          <w:rFonts w:ascii="Utsaah" w:eastAsia="SimSun" w:hAnsi="Utsaah" w:cs="Utsaah"/>
          <w:sz w:val="26"/>
          <w:szCs w:val="26"/>
        </w:rPr>
        <w:t>Designation</w:t>
      </w:r>
      <w:r w:rsidR="00DB5B75" w:rsidRPr="00C310F5">
        <w:rPr>
          <w:rFonts w:ascii="Utsaah" w:eastAsia="SimSun" w:hAnsi="Utsaah" w:cs="Utsaah"/>
          <w:sz w:val="26"/>
          <w:szCs w:val="26"/>
        </w:rPr>
        <w:tab/>
      </w:r>
      <w:r w:rsidR="007740EC">
        <w:rPr>
          <w:rFonts w:ascii="Utsaah" w:eastAsia="SimSun" w:hAnsi="Utsaah" w:cs="Utsaah"/>
          <w:sz w:val="26"/>
          <w:szCs w:val="26"/>
        </w:rPr>
        <w:t xml:space="preserve">: </w:t>
      </w:r>
      <w:r w:rsidR="0068756C">
        <w:rPr>
          <w:rFonts w:ascii="Utsaah" w:eastAsia="SimSun" w:hAnsi="Utsaah" w:cs="Utsaah"/>
          <w:sz w:val="26"/>
          <w:szCs w:val="26"/>
        </w:rPr>
        <w:t>Sr.Executive</w:t>
      </w:r>
      <w:r w:rsidR="007D67C6">
        <w:rPr>
          <w:rFonts w:ascii="Utsaah" w:eastAsia="SimSun" w:hAnsi="Utsaah" w:cs="Utsaah"/>
          <w:sz w:val="26"/>
          <w:szCs w:val="26"/>
        </w:rPr>
        <w:t xml:space="preserve"> </w:t>
      </w:r>
      <w:r w:rsidRPr="00C310F5">
        <w:rPr>
          <w:rFonts w:ascii="Utsaah" w:hAnsi="Utsaah" w:cs="Utsaah"/>
          <w:iCs/>
          <w:sz w:val="26"/>
          <w:szCs w:val="26"/>
        </w:rPr>
        <w:t>(Store)</w:t>
      </w:r>
    </w:p>
    <w:p w:rsidR="004237A8" w:rsidRPr="00C310F5" w:rsidRDefault="004237A8" w:rsidP="004237A8">
      <w:pPr>
        <w:pStyle w:val="BodyText"/>
        <w:spacing w:after="40"/>
        <w:ind w:left="706"/>
        <w:jc w:val="both"/>
        <w:rPr>
          <w:rFonts w:ascii="Utsaah" w:eastAsia="SimSun" w:hAnsi="Utsaah" w:cs="Utsaah"/>
          <w:sz w:val="26"/>
          <w:szCs w:val="26"/>
        </w:rPr>
      </w:pPr>
      <w:r w:rsidRPr="00C310F5">
        <w:rPr>
          <w:rFonts w:ascii="Utsaah" w:eastAsia="Utsaah" w:hAnsi="Utsaah" w:cs="Utsaah"/>
          <w:sz w:val="26"/>
          <w:szCs w:val="26"/>
        </w:rPr>
        <w:t xml:space="preserve">            </w:t>
      </w:r>
      <w:r w:rsidR="00562DE1" w:rsidRPr="00C310F5">
        <w:rPr>
          <w:rFonts w:ascii="Utsaah" w:eastAsia="SimSun" w:hAnsi="Utsaah" w:cs="Utsaah"/>
          <w:sz w:val="26"/>
          <w:szCs w:val="26"/>
        </w:rPr>
        <w:t>Project</w:t>
      </w:r>
      <w:r w:rsidR="00562DE1" w:rsidRPr="00C310F5">
        <w:rPr>
          <w:rFonts w:ascii="Utsaah" w:eastAsia="SimSun" w:hAnsi="Utsaah" w:cs="Utsaah"/>
          <w:sz w:val="26"/>
          <w:szCs w:val="26"/>
        </w:rPr>
        <w:tab/>
      </w:r>
      <w:r w:rsidR="007E7BE3" w:rsidRPr="00C310F5">
        <w:rPr>
          <w:rFonts w:ascii="Utsaah" w:eastAsia="SimSun" w:hAnsi="Utsaah" w:cs="Utsaah"/>
          <w:sz w:val="26"/>
          <w:szCs w:val="26"/>
        </w:rPr>
        <w:tab/>
      </w:r>
      <w:r w:rsidRPr="00C310F5">
        <w:rPr>
          <w:rFonts w:ascii="Utsaah" w:eastAsia="SimSun" w:hAnsi="Utsaah" w:cs="Utsaah"/>
          <w:sz w:val="26"/>
          <w:szCs w:val="26"/>
        </w:rPr>
        <w:t xml:space="preserve">: </w:t>
      </w:r>
      <w:r w:rsidR="0068756C">
        <w:rPr>
          <w:rFonts w:ascii="Utsaah" w:eastAsia="SimSun" w:hAnsi="Utsaah" w:cs="Utsaah"/>
          <w:sz w:val="26"/>
          <w:szCs w:val="26"/>
        </w:rPr>
        <w:t>Khairagura Coal Mines Project</w:t>
      </w:r>
      <w:r w:rsidRPr="00C310F5">
        <w:rPr>
          <w:rFonts w:ascii="Utsaah" w:eastAsia="SimSun" w:hAnsi="Utsaah" w:cs="Utsaah"/>
          <w:sz w:val="26"/>
          <w:szCs w:val="26"/>
        </w:rPr>
        <w:t>.</w:t>
      </w:r>
    </w:p>
    <w:p w:rsidR="004237A8" w:rsidRPr="00C310F5" w:rsidRDefault="004237A8" w:rsidP="004237A8">
      <w:pPr>
        <w:pStyle w:val="BodyText"/>
        <w:spacing w:after="40"/>
        <w:ind w:left="706"/>
        <w:jc w:val="both"/>
        <w:rPr>
          <w:rFonts w:ascii="Utsaah" w:eastAsia="SimSun" w:hAnsi="Utsaah" w:cs="Utsaah"/>
          <w:sz w:val="26"/>
          <w:szCs w:val="26"/>
        </w:rPr>
      </w:pPr>
      <w:r w:rsidRPr="00C310F5">
        <w:rPr>
          <w:rFonts w:ascii="Utsaah" w:eastAsia="Utsaah" w:hAnsi="Utsaah" w:cs="Utsaah"/>
          <w:sz w:val="26"/>
          <w:szCs w:val="26"/>
        </w:rPr>
        <w:t xml:space="preserve">            </w:t>
      </w:r>
      <w:r w:rsidR="00562DE1" w:rsidRPr="00C310F5">
        <w:rPr>
          <w:rFonts w:ascii="Utsaah" w:eastAsia="SimSun" w:hAnsi="Utsaah" w:cs="Utsaah"/>
          <w:sz w:val="26"/>
          <w:szCs w:val="26"/>
        </w:rPr>
        <w:t>Project Value</w:t>
      </w:r>
      <w:r w:rsidR="007E7BE3" w:rsidRPr="00C310F5">
        <w:rPr>
          <w:rFonts w:ascii="Utsaah" w:eastAsia="SimSun" w:hAnsi="Utsaah" w:cs="Utsaah"/>
          <w:sz w:val="26"/>
          <w:szCs w:val="26"/>
        </w:rPr>
        <w:tab/>
      </w:r>
      <w:r w:rsidRPr="00C310F5">
        <w:rPr>
          <w:rFonts w:ascii="Utsaah" w:eastAsia="SimSun" w:hAnsi="Utsaah" w:cs="Utsaah"/>
          <w:sz w:val="26"/>
          <w:szCs w:val="26"/>
        </w:rPr>
        <w:t xml:space="preserve">: Rs. </w:t>
      </w:r>
      <w:r w:rsidR="00B877A7">
        <w:rPr>
          <w:rFonts w:ascii="Utsaah" w:eastAsia="SimSun" w:hAnsi="Utsaah" w:cs="Utsaah"/>
          <w:sz w:val="26"/>
          <w:szCs w:val="26"/>
        </w:rPr>
        <w:t>3</w:t>
      </w:r>
      <w:r w:rsidR="000573FB">
        <w:rPr>
          <w:rFonts w:ascii="Utsaah" w:eastAsia="SimSun" w:hAnsi="Utsaah" w:cs="Utsaah"/>
          <w:sz w:val="26"/>
          <w:szCs w:val="26"/>
        </w:rPr>
        <w:t>0</w:t>
      </w:r>
      <w:r w:rsidR="0068756C">
        <w:rPr>
          <w:rFonts w:ascii="Utsaah" w:eastAsia="SimSun" w:hAnsi="Utsaah" w:cs="Utsaah"/>
          <w:sz w:val="26"/>
          <w:szCs w:val="26"/>
        </w:rPr>
        <w:t>00</w:t>
      </w:r>
      <w:r w:rsidRPr="00C310F5">
        <w:rPr>
          <w:rFonts w:ascii="Utsaah" w:eastAsia="SimSun" w:hAnsi="Utsaah" w:cs="Utsaah"/>
          <w:sz w:val="26"/>
          <w:szCs w:val="26"/>
        </w:rPr>
        <w:t xml:space="preserve"> Cores</w:t>
      </w:r>
    </w:p>
    <w:p w:rsidR="004237A8" w:rsidRPr="00270544" w:rsidRDefault="00270544" w:rsidP="004237A8">
      <w:pPr>
        <w:pStyle w:val="BodyText"/>
        <w:spacing w:after="0"/>
        <w:jc w:val="both"/>
        <w:rPr>
          <w:rFonts w:ascii="Utsaah" w:hAnsi="Utsaah" w:cs="Utsaah"/>
          <w:b/>
          <w:bCs/>
          <w:sz w:val="26"/>
          <w:szCs w:val="26"/>
          <w:u w:val="single"/>
        </w:rPr>
      </w:pPr>
      <w:r w:rsidRPr="00270544">
        <w:rPr>
          <w:rFonts w:ascii="Utsaah" w:hAnsi="Utsaah" w:cs="Utsaah"/>
          <w:b/>
          <w:bCs/>
          <w:color w:val="000000"/>
          <w:sz w:val="26"/>
          <w:szCs w:val="26"/>
          <w:u w:val="single"/>
        </w:rPr>
        <w:t xml:space="preserve">DUTY &amp; </w:t>
      </w:r>
      <w:r w:rsidR="00D96C8C" w:rsidRPr="00270544">
        <w:rPr>
          <w:rFonts w:ascii="Utsaah" w:hAnsi="Utsaah" w:cs="Utsaah"/>
          <w:b/>
          <w:bCs/>
          <w:color w:val="000000"/>
          <w:sz w:val="26"/>
          <w:szCs w:val="26"/>
          <w:u w:val="single"/>
        </w:rPr>
        <w:t>RESPONSIBILITY</w:t>
      </w:r>
    </w:p>
    <w:p w:rsidR="00D96C8C" w:rsidRPr="00D96C8C" w:rsidRDefault="00D96C8C" w:rsidP="00D96C8C">
      <w:pPr>
        <w:pStyle w:val="Style1"/>
        <w:numPr>
          <w:ilvl w:val="2"/>
          <w:numId w:val="1"/>
        </w:numPr>
        <w:spacing w:after="40" w:line="240" w:lineRule="auto"/>
        <w:jc w:val="both"/>
        <w:rPr>
          <w:sz w:val="26"/>
          <w:szCs w:val="26"/>
        </w:rPr>
      </w:pPr>
      <w:r w:rsidRPr="00C310F5">
        <w:rPr>
          <w:sz w:val="26"/>
          <w:szCs w:val="26"/>
        </w:rPr>
        <w:t>Monitoring the day to day store operations as per defined process policy.</w:t>
      </w:r>
    </w:p>
    <w:p w:rsidR="004237A8" w:rsidRDefault="004237A8" w:rsidP="004237A8">
      <w:pPr>
        <w:pStyle w:val="Style1"/>
        <w:numPr>
          <w:ilvl w:val="2"/>
          <w:numId w:val="1"/>
        </w:numPr>
        <w:spacing w:after="40" w:line="240" w:lineRule="auto"/>
        <w:jc w:val="both"/>
        <w:rPr>
          <w:sz w:val="26"/>
          <w:szCs w:val="26"/>
        </w:rPr>
      </w:pPr>
      <w:r w:rsidRPr="00C310F5">
        <w:rPr>
          <w:sz w:val="26"/>
          <w:szCs w:val="26"/>
        </w:rPr>
        <w:t>Taking charge of store staff training and implementing it on regular basis.</w:t>
      </w:r>
    </w:p>
    <w:p w:rsidR="00D96C8C" w:rsidRPr="00D96C8C" w:rsidRDefault="00D96C8C" w:rsidP="00D96C8C">
      <w:pPr>
        <w:pStyle w:val="Style1"/>
        <w:numPr>
          <w:ilvl w:val="2"/>
          <w:numId w:val="1"/>
        </w:numPr>
        <w:spacing w:after="40" w:line="240" w:lineRule="auto"/>
        <w:jc w:val="both"/>
        <w:rPr>
          <w:sz w:val="26"/>
          <w:szCs w:val="26"/>
        </w:rPr>
      </w:pPr>
      <w:r w:rsidRPr="00C310F5">
        <w:rPr>
          <w:sz w:val="26"/>
          <w:szCs w:val="26"/>
        </w:rPr>
        <w:t>Storage of the material in accordance with Pre-specified norms</w:t>
      </w:r>
    </w:p>
    <w:p w:rsidR="00DF5921" w:rsidRDefault="004237A8" w:rsidP="00DF5921">
      <w:pPr>
        <w:pStyle w:val="Style1"/>
        <w:numPr>
          <w:ilvl w:val="2"/>
          <w:numId w:val="1"/>
        </w:numPr>
        <w:spacing w:after="40" w:line="240" w:lineRule="auto"/>
        <w:jc w:val="both"/>
        <w:rPr>
          <w:sz w:val="26"/>
          <w:szCs w:val="26"/>
        </w:rPr>
      </w:pPr>
      <w:r w:rsidRPr="00C310F5">
        <w:rPr>
          <w:sz w:val="26"/>
          <w:szCs w:val="26"/>
        </w:rPr>
        <w:t xml:space="preserve">Properly follow ISO system with Proper documentation. </w:t>
      </w:r>
    </w:p>
    <w:p w:rsidR="00D96C8C" w:rsidRDefault="00D96C8C" w:rsidP="00D96C8C">
      <w:pPr>
        <w:pStyle w:val="Style1"/>
        <w:numPr>
          <w:ilvl w:val="2"/>
          <w:numId w:val="1"/>
        </w:numPr>
        <w:spacing w:after="40" w:line="240" w:lineRule="auto"/>
        <w:jc w:val="both"/>
        <w:rPr>
          <w:sz w:val="26"/>
          <w:szCs w:val="26"/>
        </w:rPr>
      </w:pPr>
      <w:r w:rsidRPr="00C310F5">
        <w:rPr>
          <w:sz w:val="26"/>
          <w:szCs w:val="26"/>
        </w:rPr>
        <w:t>Stock taking &amp; verification all material.</w:t>
      </w:r>
    </w:p>
    <w:p w:rsidR="00640A1B" w:rsidRPr="00640A1B" w:rsidRDefault="00640A1B" w:rsidP="00640A1B">
      <w:pPr>
        <w:pStyle w:val="Style1"/>
        <w:numPr>
          <w:ilvl w:val="2"/>
          <w:numId w:val="1"/>
        </w:numPr>
        <w:spacing w:after="40" w:line="240" w:lineRule="auto"/>
        <w:jc w:val="both"/>
        <w:rPr>
          <w:sz w:val="26"/>
          <w:szCs w:val="26"/>
        </w:rPr>
      </w:pPr>
      <w:r w:rsidRPr="00C310F5">
        <w:rPr>
          <w:sz w:val="26"/>
          <w:szCs w:val="26"/>
        </w:rPr>
        <w:t>Transportation bill verification/way bill forward to main store.</w:t>
      </w:r>
    </w:p>
    <w:p w:rsidR="004237A8" w:rsidRPr="00C310F5" w:rsidRDefault="004237A8" w:rsidP="004237A8">
      <w:pPr>
        <w:pStyle w:val="Style1"/>
        <w:numPr>
          <w:ilvl w:val="2"/>
          <w:numId w:val="1"/>
        </w:numPr>
        <w:spacing w:after="40" w:line="240" w:lineRule="auto"/>
        <w:jc w:val="both"/>
        <w:rPr>
          <w:sz w:val="26"/>
          <w:szCs w:val="26"/>
        </w:rPr>
      </w:pPr>
      <w:r w:rsidRPr="00C310F5">
        <w:rPr>
          <w:sz w:val="26"/>
          <w:szCs w:val="26"/>
        </w:rPr>
        <w:t>Spare parts management, also maintained Log book all Plant and machinery.</w:t>
      </w:r>
    </w:p>
    <w:p w:rsidR="00F40930" w:rsidRDefault="004237A8" w:rsidP="00F309F1">
      <w:pPr>
        <w:pStyle w:val="Style1"/>
        <w:numPr>
          <w:ilvl w:val="2"/>
          <w:numId w:val="1"/>
        </w:numPr>
        <w:spacing w:after="40" w:line="240" w:lineRule="auto"/>
        <w:jc w:val="both"/>
        <w:rPr>
          <w:sz w:val="26"/>
          <w:szCs w:val="26"/>
        </w:rPr>
      </w:pPr>
      <w:r w:rsidRPr="00C310F5">
        <w:rPr>
          <w:sz w:val="26"/>
          <w:szCs w:val="26"/>
        </w:rPr>
        <w:t>All Stores Activities Material Required Planning (MRP) Monthly &amp; quarterly basis.</w:t>
      </w:r>
    </w:p>
    <w:p w:rsidR="00D96C8C" w:rsidRPr="00C310F5" w:rsidRDefault="00D96C8C" w:rsidP="00D96C8C">
      <w:pPr>
        <w:pStyle w:val="Style1"/>
        <w:numPr>
          <w:ilvl w:val="2"/>
          <w:numId w:val="1"/>
        </w:numPr>
        <w:spacing w:after="40" w:line="240" w:lineRule="auto"/>
        <w:jc w:val="both"/>
        <w:rPr>
          <w:b/>
          <w:bCs/>
          <w:sz w:val="26"/>
          <w:szCs w:val="26"/>
        </w:rPr>
      </w:pPr>
      <w:r w:rsidRPr="00C310F5">
        <w:rPr>
          <w:sz w:val="26"/>
          <w:szCs w:val="26"/>
        </w:rPr>
        <w:t xml:space="preserve">GRN &amp; GIN Entry in ERP </w:t>
      </w:r>
      <w:r w:rsidRPr="00C310F5">
        <w:rPr>
          <w:b/>
          <w:bCs/>
          <w:sz w:val="26"/>
          <w:szCs w:val="26"/>
        </w:rPr>
        <w:t>(Company own package oracle base 10g)</w:t>
      </w:r>
    </w:p>
    <w:p w:rsidR="00D96C8C" w:rsidRPr="00C310F5" w:rsidRDefault="00D96C8C" w:rsidP="00D96C8C">
      <w:pPr>
        <w:pStyle w:val="Style1"/>
        <w:numPr>
          <w:ilvl w:val="2"/>
          <w:numId w:val="1"/>
        </w:numPr>
        <w:spacing w:after="40" w:line="240" w:lineRule="auto"/>
        <w:jc w:val="both"/>
        <w:rPr>
          <w:sz w:val="26"/>
          <w:szCs w:val="26"/>
        </w:rPr>
      </w:pPr>
      <w:r w:rsidRPr="00C310F5">
        <w:rPr>
          <w:sz w:val="26"/>
          <w:szCs w:val="26"/>
        </w:rPr>
        <w:t>Operating ERP Software &amp; Monthly Reconciliation report. Inventory Control</w:t>
      </w:r>
    </w:p>
    <w:p w:rsidR="00D96C8C" w:rsidRPr="00C310F5" w:rsidRDefault="00D96C8C" w:rsidP="00D96C8C">
      <w:pPr>
        <w:pStyle w:val="Style1"/>
        <w:numPr>
          <w:ilvl w:val="2"/>
          <w:numId w:val="1"/>
        </w:numPr>
        <w:spacing w:after="40" w:line="240" w:lineRule="auto"/>
        <w:jc w:val="both"/>
        <w:rPr>
          <w:sz w:val="26"/>
          <w:szCs w:val="26"/>
        </w:rPr>
      </w:pPr>
      <w:r w:rsidRPr="00C310F5">
        <w:rPr>
          <w:sz w:val="26"/>
          <w:szCs w:val="26"/>
        </w:rPr>
        <w:t>Implementation of 5 “S” Systems in Store.</w:t>
      </w:r>
    </w:p>
    <w:p w:rsidR="00640A1B" w:rsidRDefault="00D96C8C" w:rsidP="00640A1B">
      <w:pPr>
        <w:pStyle w:val="Style1"/>
        <w:numPr>
          <w:ilvl w:val="2"/>
          <w:numId w:val="1"/>
        </w:numPr>
        <w:spacing w:after="40" w:line="240" w:lineRule="auto"/>
        <w:jc w:val="both"/>
        <w:rPr>
          <w:sz w:val="26"/>
          <w:szCs w:val="26"/>
        </w:rPr>
      </w:pPr>
      <w:r w:rsidRPr="00C310F5">
        <w:rPr>
          <w:sz w:val="26"/>
          <w:szCs w:val="26"/>
        </w:rPr>
        <w:t>LIFO-FIFO Procedure.</w:t>
      </w:r>
      <w:r w:rsidR="00640A1B" w:rsidRPr="00640A1B">
        <w:rPr>
          <w:sz w:val="26"/>
          <w:szCs w:val="26"/>
        </w:rPr>
        <w:t xml:space="preserve"> </w:t>
      </w:r>
    </w:p>
    <w:p w:rsidR="00640A1B" w:rsidRPr="00D96C8C" w:rsidRDefault="00640A1B" w:rsidP="00640A1B">
      <w:pPr>
        <w:pStyle w:val="Style1"/>
        <w:numPr>
          <w:ilvl w:val="2"/>
          <w:numId w:val="1"/>
        </w:numPr>
        <w:spacing w:after="40" w:line="240" w:lineRule="auto"/>
        <w:jc w:val="both"/>
        <w:rPr>
          <w:sz w:val="26"/>
          <w:szCs w:val="26"/>
        </w:rPr>
      </w:pPr>
      <w:r w:rsidRPr="00C310F5">
        <w:rPr>
          <w:sz w:val="26"/>
          <w:szCs w:val="26"/>
        </w:rPr>
        <w:t>MIS Report making as per requirement of Project In-Charge/ Manager &amp; Others Department.</w:t>
      </w:r>
    </w:p>
    <w:p w:rsidR="00F309F1" w:rsidRDefault="00640A1B" w:rsidP="00640A1B">
      <w:pPr>
        <w:pStyle w:val="Style1"/>
        <w:numPr>
          <w:ilvl w:val="2"/>
          <w:numId w:val="1"/>
        </w:numPr>
        <w:spacing w:after="40" w:line="240" w:lineRule="auto"/>
        <w:jc w:val="both"/>
        <w:rPr>
          <w:sz w:val="26"/>
          <w:szCs w:val="26"/>
        </w:rPr>
      </w:pPr>
      <w:r w:rsidRPr="00C310F5">
        <w:rPr>
          <w:sz w:val="26"/>
          <w:szCs w:val="26"/>
        </w:rPr>
        <w:t>All Material Reconciliation statements Monthly, Quarterly, Half yearly and yearly.</w:t>
      </w:r>
    </w:p>
    <w:p w:rsidR="007D67C6" w:rsidRPr="007D67C6" w:rsidRDefault="007D67C6" w:rsidP="007D67C6">
      <w:pPr>
        <w:pStyle w:val="BodyText"/>
        <w:spacing w:after="0"/>
        <w:jc w:val="both"/>
        <w:rPr>
          <w:rFonts w:ascii="Utsaah" w:hAnsi="Utsaah" w:cs="Utsaah"/>
          <w:b/>
          <w:bCs/>
          <w:color w:val="000000"/>
          <w:sz w:val="26"/>
          <w:szCs w:val="26"/>
          <w:u w:val="single"/>
        </w:rPr>
      </w:pPr>
      <w:r w:rsidRPr="007D67C6">
        <w:rPr>
          <w:rFonts w:ascii="Utsaah" w:hAnsi="Utsaah" w:cs="Utsaah"/>
          <w:b/>
          <w:bCs/>
          <w:color w:val="000000"/>
          <w:sz w:val="26"/>
          <w:szCs w:val="26"/>
          <w:u w:val="single"/>
        </w:rPr>
        <w:t>M/s. NCC Limited (Nagarjun Construction Limited).</w:t>
      </w:r>
    </w:p>
    <w:p w:rsidR="007D67C6" w:rsidRPr="00C310F5" w:rsidRDefault="007D67C6" w:rsidP="007D67C6">
      <w:pPr>
        <w:pStyle w:val="BodyText"/>
        <w:spacing w:after="40"/>
        <w:ind w:left="706"/>
        <w:jc w:val="both"/>
        <w:rPr>
          <w:rFonts w:ascii="Utsaah" w:hAnsi="Utsaah" w:cs="Utsaah"/>
          <w:iCs/>
          <w:sz w:val="26"/>
          <w:szCs w:val="26"/>
        </w:rPr>
      </w:pPr>
      <w:r w:rsidRPr="007D67C6">
        <w:rPr>
          <w:rFonts w:ascii="Utsaah" w:hAnsi="Utsaah" w:cs="Utsaah"/>
          <w:iCs/>
          <w:sz w:val="26"/>
          <w:szCs w:val="26"/>
        </w:rPr>
        <w:tab/>
        <w:t xml:space="preserve">            </w:t>
      </w:r>
      <w:r w:rsidRPr="00C310F5">
        <w:rPr>
          <w:rFonts w:ascii="Utsaah" w:hAnsi="Utsaah" w:cs="Utsaah"/>
          <w:iCs/>
          <w:sz w:val="26"/>
          <w:szCs w:val="26"/>
        </w:rPr>
        <w:t xml:space="preserve">Duration </w:t>
      </w:r>
      <w:r w:rsidRPr="00C310F5">
        <w:rPr>
          <w:rFonts w:ascii="Utsaah" w:hAnsi="Utsaah" w:cs="Utsaah"/>
          <w:iCs/>
          <w:sz w:val="26"/>
          <w:szCs w:val="26"/>
        </w:rPr>
        <w:tab/>
      </w:r>
      <w:r w:rsidRPr="00C310F5">
        <w:rPr>
          <w:rFonts w:ascii="Utsaah" w:hAnsi="Utsaah" w:cs="Utsaah"/>
          <w:iCs/>
          <w:sz w:val="26"/>
          <w:szCs w:val="26"/>
        </w:rPr>
        <w:tab/>
        <w:t xml:space="preserve">: From June, 2015   to </w:t>
      </w:r>
      <w:r w:rsidR="0068756C">
        <w:rPr>
          <w:rFonts w:ascii="Utsaah" w:hAnsi="Utsaah" w:cs="Utsaah"/>
          <w:iCs/>
          <w:sz w:val="26"/>
          <w:szCs w:val="26"/>
        </w:rPr>
        <w:t>Sep’2016</w:t>
      </w:r>
    </w:p>
    <w:p w:rsidR="007D67C6" w:rsidRPr="00C310F5" w:rsidRDefault="007D67C6" w:rsidP="007D67C6">
      <w:pPr>
        <w:pStyle w:val="BodyText"/>
        <w:spacing w:after="40"/>
        <w:ind w:left="706"/>
        <w:jc w:val="both"/>
        <w:rPr>
          <w:rFonts w:ascii="Utsaah" w:hAnsi="Utsaah" w:cs="Utsaah"/>
          <w:iCs/>
          <w:sz w:val="26"/>
          <w:szCs w:val="26"/>
        </w:rPr>
      </w:pPr>
      <w:r w:rsidRPr="007D67C6">
        <w:rPr>
          <w:rFonts w:ascii="Utsaah" w:hAnsi="Utsaah" w:cs="Utsaah"/>
          <w:iCs/>
          <w:sz w:val="26"/>
          <w:szCs w:val="26"/>
        </w:rPr>
        <w:t xml:space="preserve">            Designation</w:t>
      </w:r>
      <w:r w:rsidRPr="007D67C6">
        <w:rPr>
          <w:rFonts w:ascii="Utsaah" w:hAnsi="Utsaah" w:cs="Utsaah"/>
          <w:iCs/>
          <w:sz w:val="26"/>
          <w:szCs w:val="26"/>
        </w:rPr>
        <w:tab/>
        <w:t xml:space="preserve">: </w:t>
      </w:r>
      <w:r w:rsidR="00F64A71">
        <w:rPr>
          <w:rFonts w:ascii="Utsaah" w:hAnsi="Utsaah" w:cs="Utsaah"/>
          <w:iCs/>
          <w:sz w:val="26"/>
          <w:szCs w:val="26"/>
        </w:rPr>
        <w:t>Officer</w:t>
      </w:r>
      <w:r w:rsidRPr="007D67C6">
        <w:rPr>
          <w:rFonts w:ascii="Utsaah" w:hAnsi="Utsaah" w:cs="Utsaah"/>
          <w:iCs/>
          <w:sz w:val="26"/>
          <w:szCs w:val="26"/>
        </w:rPr>
        <w:t xml:space="preserve"> </w:t>
      </w:r>
      <w:r w:rsidRPr="00C310F5">
        <w:rPr>
          <w:rFonts w:ascii="Utsaah" w:hAnsi="Utsaah" w:cs="Utsaah"/>
          <w:iCs/>
          <w:sz w:val="26"/>
          <w:szCs w:val="26"/>
        </w:rPr>
        <w:t>(Store)</w:t>
      </w:r>
    </w:p>
    <w:p w:rsidR="007D67C6" w:rsidRPr="007D67C6" w:rsidRDefault="007D67C6" w:rsidP="007D67C6">
      <w:pPr>
        <w:pStyle w:val="BodyText"/>
        <w:spacing w:after="40"/>
        <w:ind w:left="706"/>
        <w:jc w:val="both"/>
        <w:rPr>
          <w:rFonts w:ascii="Utsaah" w:hAnsi="Utsaah" w:cs="Utsaah"/>
          <w:iCs/>
          <w:sz w:val="26"/>
          <w:szCs w:val="26"/>
        </w:rPr>
      </w:pPr>
      <w:r w:rsidRPr="007D67C6">
        <w:rPr>
          <w:rFonts w:ascii="Utsaah" w:hAnsi="Utsaah" w:cs="Utsaah"/>
          <w:iCs/>
          <w:sz w:val="26"/>
          <w:szCs w:val="26"/>
        </w:rPr>
        <w:t xml:space="preserve">            Project</w:t>
      </w:r>
      <w:r w:rsidRPr="007D67C6">
        <w:rPr>
          <w:rFonts w:ascii="Utsaah" w:hAnsi="Utsaah" w:cs="Utsaah"/>
          <w:iCs/>
          <w:sz w:val="26"/>
          <w:szCs w:val="26"/>
        </w:rPr>
        <w:tab/>
      </w:r>
      <w:r w:rsidRPr="007D67C6">
        <w:rPr>
          <w:rFonts w:ascii="Utsaah" w:hAnsi="Utsaah" w:cs="Utsaah"/>
          <w:iCs/>
          <w:sz w:val="26"/>
          <w:szCs w:val="26"/>
        </w:rPr>
        <w:tab/>
        <w:t>: Agra to Lucknow Expressway Road Project, Uttar Pradesh.</w:t>
      </w:r>
    </w:p>
    <w:p w:rsidR="007D67C6" w:rsidRPr="007D67C6" w:rsidRDefault="007D67C6" w:rsidP="007D67C6">
      <w:pPr>
        <w:pStyle w:val="BodyText"/>
        <w:spacing w:after="40"/>
        <w:ind w:left="706"/>
        <w:jc w:val="both"/>
        <w:rPr>
          <w:rFonts w:ascii="Utsaah" w:hAnsi="Utsaah" w:cs="Utsaah"/>
          <w:iCs/>
          <w:sz w:val="26"/>
          <w:szCs w:val="26"/>
        </w:rPr>
      </w:pPr>
      <w:r w:rsidRPr="007D67C6">
        <w:rPr>
          <w:rFonts w:ascii="Utsaah" w:hAnsi="Utsaah" w:cs="Utsaah"/>
          <w:iCs/>
          <w:sz w:val="26"/>
          <w:szCs w:val="26"/>
        </w:rPr>
        <w:t xml:space="preserve">            Project Value</w:t>
      </w:r>
      <w:r w:rsidRPr="007D67C6">
        <w:rPr>
          <w:rFonts w:ascii="Utsaah" w:hAnsi="Utsaah" w:cs="Utsaah"/>
          <w:iCs/>
          <w:sz w:val="26"/>
          <w:szCs w:val="26"/>
        </w:rPr>
        <w:tab/>
        <w:t>: Rs. 1700 Cores</w:t>
      </w:r>
    </w:p>
    <w:p w:rsidR="007D67C6" w:rsidRPr="007D67C6" w:rsidRDefault="007D67C6" w:rsidP="007D67C6">
      <w:pPr>
        <w:pStyle w:val="BodyText"/>
        <w:spacing w:after="40"/>
        <w:ind w:left="706"/>
        <w:jc w:val="both"/>
        <w:rPr>
          <w:rFonts w:ascii="Utsaah" w:hAnsi="Utsaah" w:cs="Utsaah"/>
          <w:iCs/>
          <w:sz w:val="26"/>
          <w:szCs w:val="26"/>
        </w:rPr>
      </w:pPr>
      <w:r w:rsidRPr="007D67C6">
        <w:rPr>
          <w:rFonts w:ascii="Utsaah" w:hAnsi="Utsaah" w:cs="Utsaah"/>
          <w:iCs/>
          <w:sz w:val="26"/>
          <w:szCs w:val="26"/>
        </w:rPr>
        <w:t xml:space="preserve">            Client</w:t>
      </w:r>
      <w:r w:rsidRPr="007D67C6">
        <w:rPr>
          <w:rFonts w:ascii="Utsaah" w:hAnsi="Utsaah" w:cs="Utsaah"/>
          <w:iCs/>
          <w:sz w:val="26"/>
          <w:szCs w:val="26"/>
        </w:rPr>
        <w:tab/>
      </w:r>
      <w:r w:rsidRPr="007D67C6">
        <w:rPr>
          <w:rFonts w:ascii="Utsaah" w:hAnsi="Utsaah" w:cs="Utsaah"/>
          <w:iCs/>
          <w:sz w:val="26"/>
          <w:szCs w:val="26"/>
        </w:rPr>
        <w:tab/>
        <w:t>: UPEIDA (Utter Pradesh Expressway Industry Development Authority)</w:t>
      </w:r>
    </w:p>
    <w:p w:rsidR="00A01B79" w:rsidRPr="00C310F5" w:rsidRDefault="00A01B79">
      <w:pPr>
        <w:pStyle w:val="BodyText"/>
        <w:spacing w:after="0"/>
        <w:jc w:val="both"/>
        <w:rPr>
          <w:rFonts w:ascii="Utsaah" w:hAnsi="Utsaah" w:cs="Utsaah"/>
          <w:b/>
          <w:bCs/>
          <w:iCs/>
          <w:sz w:val="26"/>
          <w:szCs w:val="26"/>
          <w:u w:val="single"/>
        </w:rPr>
      </w:pPr>
      <w:r w:rsidRPr="00C310F5">
        <w:rPr>
          <w:rFonts w:ascii="Utsaah" w:hAnsi="Utsaah" w:cs="Utsaah"/>
          <w:b/>
          <w:bCs/>
          <w:iCs/>
          <w:sz w:val="26"/>
          <w:szCs w:val="26"/>
          <w:u w:val="single"/>
        </w:rPr>
        <w:t>M/s. Simplex Infrastructures Limited.</w:t>
      </w:r>
    </w:p>
    <w:p w:rsidR="007A12EA" w:rsidRPr="00C310F5" w:rsidRDefault="00A01B79">
      <w:pPr>
        <w:pStyle w:val="BodyText"/>
        <w:spacing w:after="40"/>
        <w:ind w:left="706"/>
        <w:jc w:val="both"/>
        <w:rPr>
          <w:rFonts w:ascii="Utsaah" w:hAnsi="Utsaah" w:cs="Utsaah"/>
          <w:iCs/>
          <w:sz w:val="26"/>
          <w:szCs w:val="26"/>
        </w:rPr>
      </w:pPr>
      <w:r w:rsidRPr="00C310F5">
        <w:rPr>
          <w:rFonts w:ascii="Utsaah" w:eastAsia="Utsaah" w:hAnsi="Utsaah" w:cs="Utsaah"/>
          <w:iCs/>
          <w:sz w:val="26"/>
          <w:szCs w:val="26"/>
        </w:rPr>
        <w:t xml:space="preserve">            </w:t>
      </w:r>
      <w:r w:rsidRPr="00C310F5">
        <w:rPr>
          <w:rFonts w:ascii="Utsaah" w:hAnsi="Utsaah" w:cs="Utsaah"/>
          <w:iCs/>
          <w:sz w:val="26"/>
          <w:szCs w:val="26"/>
        </w:rPr>
        <w:t xml:space="preserve">Duration </w:t>
      </w:r>
      <w:r w:rsidR="00DB5B75" w:rsidRPr="00C310F5">
        <w:rPr>
          <w:rFonts w:ascii="Utsaah" w:hAnsi="Utsaah" w:cs="Utsaah"/>
          <w:iCs/>
          <w:sz w:val="26"/>
          <w:szCs w:val="26"/>
        </w:rPr>
        <w:tab/>
      </w:r>
      <w:r w:rsidR="002C1E20" w:rsidRPr="00C310F5">
        <w:rPr>
          <w:rFonts w:ascii="Utsaah" w:hAnsi="Utsaah" w:cs="Utsaah"/>
          <w:iCs/>
          <w:sz w:val="26"/>
          <w:szCs w:val="26"/>
        </w:rPr>
        <w:tab/>
      </w:r>
      <w:r w:rsidRPr="00C310F5">
        <w:rPr>
          <w:rFonts w:ascii="Utsaah" w:hAnsi="Utsaah" w:cs="Utsaah"/>
          <w:iCs/>
          <w:sz w:val="26"/>
          <w:szCs w:val="26"/>
        </w:rPr>
        <w:t xml:space="preserve">: From May, 2011   </w:t>
      </w:r>
      <w:r w:rsidR="00D06CD5" w:rsidRPr="00C310F5">
        <w:rPr>
          <w:rFonts w:ascii="Utsaah" w:hAnsi="Utsaah" w:cs="Utsaah"/>
          <w:iCs/>
          <w:sz w:val="26"/>
          <w:szCs w:val="26"/>
        </w:rPr>
        <w:t>to Apr’</w:t>
      </w:r>
      <w:r w:rsidR="007A12EA" w:rsidRPr="00C310F5">
        <w:rPr>
          <w:rFonts w:ascii="Utsaah" w:hAnsi="Utsaah" w:cs="Utsaah"/>
          <w:iCs/>
          <w:sz w:val="26"/>
          <w:szCs w:val="26"/>
        </w:rPr>
        <w:t xml:space="preserve"> 2015</w:t>
      </w:r>
    </w:p>
    <w:p w:rsidR="00A01B79" w:rsidRPr="00C310F5" w:rsidRDefault="00A01B79">
      <w:pPr>
        <w:pStyle w:val="BodyText"/>
        <w:spacing w:after="40"/>
        <w:ind w:left="706"/>
        <w:jc w:val="both"/>
        <w:rPr>
          <w:rFonts w:ascii="Utsaah" w:hAnsi="Utsaah" w:cs="Utsaah"/>
          <w:iCs/>
          <w:sz w:val="26"/>
          <w:szCs w:val="26"/>
        </w:rPr>
      </w:pPr>
      <w:r w:rsidRPr="00C310F5">
        <w:rPr>
          <w:rFonts w:ascii="Utsaah" w:eastAsia="Utsaah" w:hAnsi="Utsaah" w:cs="Utsaah"/>
          <w:sz w:val="26"/>
          <w:szCs w:val="26"/>
        </w:rPr>
        <w:t xml:space="preserve">            </w:t>
      </w:r>
      <w:r w:rsidRPr="00C310F5">
        <w:rPr>
          <w:rFonts w:ascii="Utsaah" w:eastAsia="SimSun" w:hAnsi="Utsaah" w:cs="Utsaah"/>
          <w:sz w:val="26"/>
          <w:szCs w:val="26"/>
        </w:rPr>
        <w:t>Designation</w:t>
      </w:r>
      <w:r w:rsidR="00DB5B75" w:rsidRPr="00C310F5">
        <w:rPr>
          <w:rFonts w:ascii="Utsaah" w:eastAsia="SimSun" w:hAnsi="Utsaah" w:cs="Utsaah"/>
          <w:sz w:val="26"/>
          <w:szCs w:val="26"/>
        </w:rPr>
        <w:tab/>
      </w:r>
      <w:r w:rsidR="008D4E07">
        <w:rPr>
          <w:rFonts w:ascii="Utsaah" w:eastAsia="SimSun" w:hAnsi="Utsaah" w:cs="Utsaah"/>
          <w:sz w:val="26"/>
          <w:szCs w:val="26"/>
        </w:rPr>
        <w:t xml:space="preserve">: </w:t>
      </w:r>
      <w:r w:rsidR="00F464D7">
        <w:rPr>
          <w:rFonts w:ascii="Utsaah" w:eastAsia="SimSun" w:hAnsi="Utsaah" w:cs="Utsaah"/>
          <w:sz w:val="26"/>
          <w:szCs w:val="26"/>
        </w:rPr>
        <w:t>Sr.Asst GR-II</w:t>
      </w:r>
      <w:r w:rsidRPr="00C310F5">
        <w:rPr>
          <w:rFonts w:ascii="Utsaah" w:hAnsi="Utsaah" w:cs="Utsaah"/>
          <w:iCs/>
          <w:sz w:val="26"/>
          <w:szCs w:val="26"/>
        </w:rPr>
        <w:t xml:space="preserve"> (Store)</w:t>
      </w:r>
    </w:p>
    <w:p w:rsidR="00A01B79" w:rsidRPr="00C310F5" w:rsidRDefault="00A01B79">
      <w:pPr>
        <w:pStyle w:val="BodyText"/>
        <w:spacing w:after="40"/>
        <w:ind w:left="706"/>
        <w:jc w:val="both"/>
        <w:rPr>
          <w:rFonts w:ascii="Utsaah" w:eastAsia="SimSun" w:hAnsi="Utsaah" w:cs="Utsaah"/>
          <w:sz w:val="26"/>
          <w:szCs w:val="26"/>
        </w:rPr>
      </w:pPr>
      <w:r w:rsidRPr="00C310F5">
        <w:rPr>
          <w:rFonts w:ascii="Utsaah" w:eastAsia="Utsaah" w:hAnsi="Utsaah" w:cs="Utsaah"/>
          <w:sz w:val="26"/>
          <w:szCs w:val="26"/>
        </w:rPr>
        <w:t xml:space="preserve">            </w:t>
      </w:r>
      <w:r w:rsidR="002C1E20" w:rsidRPr="00C310F5">
        <w:rPr>
          <w:rFonts w:ascii="Utsaah" w:eastAsia="SimSun" w:hAnsi="Utsaah" w:cs="Utsaah"/>
          <w:sz w:val="26"/>
          <w:szCs w:val="26"/>
        </w:rPr>
        <w:t>Project</w:t>
      </w:r>
      <w:r w:rsidR="002C1E20" w:rsidRPr="00C310F5">
        <w:rPr>
          <w:rFonts w:ascii="Utsaah" w:eastAsia="SimSun" w:hAnsi="Utsaah" w:cs="Utsaah"/>
          <w:sz w:val="26"/>
          <w:szCs w:val="26"/>
        </w:rPr>
        <w:tab/>
      </w:r>
      <w:r w:rsidR="002C1E20" w:rsidRPr="00C310F5">
        <w:rPr>
          <w:rFonts w:ascii="Utsaah" w:eastAsia="SimSun" w:hAnsi="Utsaah" w:cs="Utsaah"/>
          <w:sz w:val="26"/>
          <w:szCs w:val="26"/>
        </w:rPr>
        <w:tab/>
      </w:r>
      <w:r w:rsidRPr="00C310F5">
        <w:rPr>
          <w:rFonts w:ascii="Utsaah" w:eastAsia="SimSun" w:hAnsi="Utsaah" w:cs="Utsaah"/>
          <w:sz w:val="26"/>
          <w:szCs w:val="26"/>
        </w:rPr>
        <w:t>: Widening of Present 4 Lane to 6 Lane on DBFOT Basic.</w:t>
      </w:r>
    </w:p>
    <w:p w:rsidR="00A01B79" w:rsidRPr="00C310F5" w:rsidRDefault="00A01B79">
      <w:pPr>
        <w:pStyle w:val="BodyText"/>
        <w:spacing w:after="40"/>
        <w:ind w:left="706"/>
        <w:jc w:val="both"/>
        <w:rPr>
          <w:rFonts w:ascii="Utsaah" w:eastAsia="SimSun" w:hAnsi="Utsaah" w:cs="Utsaah"/>
          <w:sz w:val="26"/>
          <w:szCs w:val="26"/>
        </w:rPr>
      </w:pPr>
      <w:r w:rsidRPr="00C310F5">
        <w:rPr>
          <w:rFonts w:ascii="Utsaah" w:eastAsia="Utsaah" w:hAnsi="Utsaah" w:cs="Utsaah"/>
          <w:sz w:val="26"/>
          <w:szCs w:val="26"/>
        </w:rPr>
        <w:t xml:space="preserve">            </w:t>
      </w:r>
      <w:r w:rsidRPr="00C310F5">
        <w:rPr>
          <w:rFonts w:ascii="Utsaah" w:eastAsia="SimSun" w:hAnsi="Utsaah" w:cs="Utsaah"/>
          <w:sz w:val="26"/>
          <w:szCs w:val="26"/>
        </w:rPr>
        <w:t>Project Value</w:t>
      </w:r>
      <w:r w:rsidRPr="00C310F5">
        <w:rPr>
          <w:rFonts w:ascii="Utsaah" w:eastAsia="SimSun" w:hAnsi="Utsaah" w:cs="Utsaah"/>
          <w:sz w:val="26"/>
          <w:szCs w:val="26"/>
        </w:rPr>
        <w:tab/>
        <w:t xml:space="preserve">: Rs. </w:t>
      </w:r>
      <w:r w:rsidR="00DB5B75" w:rsidRPr="00C310F5">
        <w:rPr>
          <w:rFonts w:ascii="Utsaah" w:eastAsia="SimSun" w:hAnsi="Utsaah" w:cs="Utsaah"/>
          <w:sz w:val="26"/>
          <w:szCs w:val="26"/>
        </w:rPr>
        <w:t>1800</w:t>
      </w:r>
      <w:r w:rsidRPr="00C310F5">
        <w:rPr>
          <w:rFonts w:ascii="Utsaah" w:eastAsia="SimSun" w:hAnsi="Utsaah" w:cs="Utsaah"/>
          <w:sz w:val="26"/>
          <w:szCs w:val="26"/>
        </w:rPr>
        <w:t xml:space="preserve"> Cores</w:t>
      </w:r>
    </w:p>
    <w:p w:rsidR="00D96C8C" w:rsidRDefault="00A01B79" w:rsidP="00AE009E">
      <w:pPr>
        <w:pStyle w:val="BodyText"/>
        <w:spacing w:after="40"/>
        <w:ind w:left="706"/>
        <w:jc w:val="both"/>
        <w:rPr>
          <w:rFonts w:ascii="Utsaah" w:eastAsia="SimSun" w:hAnsi="Utsaah" w:cs="Utsaah"/>
          <w:iCs/>
          <w:sz w:val="26"/>
          <w:szCs w:val="26"/>
        </w:rPr>
      </w:pPr>
      <w:r w:rsidRPr="00C310F5">
        <w:rPr>
          <w:rFonts w:ascii="Utsaah" w:eastAsia="Utsaah" w:hAnsi="Utsaah" w:cs="Utsaah"/>
          <w:iCs/>
          <w:sz w:val="26"/>
          <w:szCs w:val="26"/>
        </w:rPr>
        <w:t xml:space="preserve">            </w:t>
      </w:r>
      <w:r w:rsidRPr="00C310F5">
        <w:rPr>
          <w:rFonts w:ascii="Utsaah" w:eastAsia="SimSun" w:hAnsi="Utsaah" w:cs="Utsaah"/>
          <w:iCs/>
          <w:sz w:val="26"/>
          <w:szCs w:val="26"/>
        </w:rPr>
        <w:t>Client</w:t>
      </w:r>
      <w:r w:rsidRPr="00C310F5">
        <w:rPr>
          <w:rFonts w:ascii="Utsaah" w:eastAsia="SimSun" w:hAnsi="Utsaah" w:cs="Utsaah"/>
          <w:iCs/>
          <w:sz w:val="26"/>
          <w:szCs w:val="26"/>
        </w:rPr>
        <w:tab/>
      </w:r>
      <w:r w:rsidRPr="00C310F5">
        <w:rPr>
          <w:rFonts w:ascii="Utsaah" w:eastAsia="SimSun" w:hAnsi="Utsaah" w:cs="Utsaah"/>
          <w:iCs/>
          <w:sz w:val="26"/>
          <w:szCs w:val="26"/>
        </w:rPr>
        <w:tab/>
        <w:t>: NHAI (</w:t>
      </w:r>
      <w:r w:rsidRPr="00C310F5">
        <w:rPr>
          <w:rFonts w:ascii="Utsaah" w:hAnsi="Utsaah" w:cs="Utsaah"/>
          <w:iCs/>
          <w:sz w:val="26"/>
          <w:szCs w:val="26"/>
        </w:rPr>
        <w:t>National Highway Authority of India</w:t>
      </w:r>
      <w:r w:rsidRPr="00C310F5">
        <w:rPr>
          <w:rFonts w:ascii="Utsaah" w:eastAsia="SimSun" w:hAnsi="Utsaah" w:cs="Utsaah"/>
          <w:iCs/>
          <w:sz w:val="26"/>
          <w:szCs w:val="26"/>
        </w:rPr>
        <w:t>).</w:t>
      </w:r>
    </w:p>
    <w:p w:rsidR="007D67C6" w:rsidRDefault="007D67C6" w:rsidP="00AE009E">
      <w:pPr>
        <w:pStyle w:val="BodyText"/>
        <w:spacing w:after="40"/>
        <w:ind w:left="706"/>
        <w:jc w:val="both"/>
        <w:rPr>
          <w:rFonts w:ascii="Utsaah" w:eastAsia="SimSun" w:hAnsi="Utsaah" w:cs="Utsaah"/>
          <w:iCs/>
          <w:sz w:val="26"/>
          <w:szCs w:val="26"/>
        </w:rPr>
      </w:pPr>
    </w:p>
    <w:p w:rsidR="00F77C55" w:rsidRDefault="00F77C55" w:rsidP="00AE009E">
      <w:pPr>
        <w:pStyle w:val="BodyText"/>
        <w:spacing w:after="40"/>
        <w:ind w:left="706"/>
        <w:jc w:val="both"/>
        <w:rPr>
          <w:rFonts w:ascii="Utsaah" w:eastAsia="SimSun" w:hAnsi="Utsaah" w:cs="Utsaah"/>
          <w:iCs/>
          <w:sz w:val="26"/>
          <w:szCs w:val="26"/>
        </w:rPr>
      </w:pPr>
    </w:p>
    <w:p w:rsidR="00AE009E" w:rsidRPr="00C310F5" w:rsidRDefault="00AE009E" w:rsidP="00AE009E">
      <w:pPr>
        <w:pStyle w:val="Style1"/>
        <w:ind w:left="0"/>
        <w:jc w:val="both"/>
        <w:rPr>
          <w:rFonts w:eastAsia="SimSun"/>
          <w:b/>
          <w:bCs/>
          <w:sz w:val="26"/>
          <w:szCs w:val="26"/>
          <w:u w:val="single"/>
        </w:rPr>
      </w:pPr>
      <w:r w:rsidRPr="00C310F5">
        <w:rPr>
          <w:rFonts w:eastAsia="SimSun"/>
          <w:b/>
          <w:bCs/>
          <w:sz w:val="26"/>
          <w:szCs w:val="26"/>
          <w:u w:val="single"/>
        </w:rPr>
        <w:lastRenderedPageBreak/>
        <w:t>M/s. Gammon India Limited.</w:t>
      </w:r>
    </w:p>
    <w:p w:rsidR="00AE009E" w:rsidRPr="00C310F5" w:rsidRDefault="00AE009E" w:rsidP="00AE009E">
      <w:pPr>
        <w:tabs>
          <w:tab w:val="left" w:pos="1819"/>
        </w:tabs>
        <w:spacing w:after="40"/>
        <w:ind w:left="706"/>
        <w:jc w:val="both"/>
        <w:rPr>
          <w:rFonts w:ascii="Utsaah" w:hAnsi="Utsaah" w:cs="Utsaah"/>
          <w:iCs/>
          <w:sz w:val="26"/>
          <w:szCs w:val="26"/>
        </w:rPr>
      </w:pPr>
      <w:r w:rsidRPr="00C310F5">
        <w:rPr>
          <w:rFonts w:ascii="Utsaah" w:eastAsia="Utsaah" w:hAnsi="Utsaah" w:cs="Utsaah"/>
          <w:iCs/>
          <w:sz w:val="26"/>
          <w:szCs w:val="26"/>
        </w:rPr>
        <w:t xml:space="preserve">              </w:t>
      </w:r>
      <w:r w:rsidRPr="00C310F5">
        <w:rPr>
          <w:rFonts w:ascii="Utsaah" w:hAnsi="Utsaah" w:cs="Utsaah"/>
          <w:iCs/>
          <w:sz w:val="26"/>
          <w:szCs w:val="26"/>
        </w:rPr>
        <w:t>Duration</w:t>
      </w:r>
      <w:r w:rsidRPr="00C310F5">
        <w:rPr>
          <w:rFonts w:ascii="Utsaah" w:hAnsi="Utsaah" w:cs="Utsaah"/>
          <w:iCs/>
          <w:sz w:val="26"/>
          <w:szCs w:val="26"/>
        </w:rPr>
        <w:tab/>
      </w:r>
      <w:r w:rsidRPr="00C310F5">
        <w:rPr>
          <w:rFonts w:ascii="Utsaah" w:eastAsia="SimSun" w:hAnsi="Utsaah" w:cs="Utsaah"/>
          <w:sz w:val="26"/>
          <w:szCs w:val="26"/>
        </w:rPr>
        <w:t>:</w:t>
      </w:r>
      <w:r w:rsidRPr="00C310F5">
        <w:rPr>
          <w:rFonts w:ascii="Utsaah" w:hAnsi="Utsaah" w:cs="Utsaah"/>
          <w:iCs/>
          <w:sz w:val="26"/>
          <w:szCs w:val="26"/>
        </w:rPr>
        <w:t xml:space="preserve"> From July, 2007 to March, 2011</w:t>
      </w:r>
    </w:p>
    <w:p w:rsidR="00AE009E" w:rsidRPr="00C310F5" w:rsidRDefault="00AE009E" w:rsidP="00AE009E">
      <w:pPr>
        <w:widowControl/>
        <w:suppressAutoHyphens w:val="0"/>
        <w:autoSpaceDE w:val="0"/>
        <w:spacing w:after="40"/>
        <w:ind w:left="706"/>
        <w:jc w:val="both"/>
        <w:rPr>
          <w:rFonts w:ascii="Utsaah" w:eastAsia="SimSun" w:hAnsi="Utsaah" w:cs="Utsaah"/>
          <w:sz w:val="26"/>
          <w:szCs w:val="26"/>
        </w:rPr>
      </w:pPr>
      <w:r w:rsidRPr="00C310F5">
        <w:rPr>
          <w:rFonts w:ascii="Utsaah" w:eastAsia="Utsaah" w:hAnsi="Utsaah" w:cs="Utsaah"/>
          <w:sz w:val="26"/>
          <w:szCs w:val="26"/>
        </w:rPr>
        <w:t xml:space="preserve">              </w:t>
      </w:r>
      <w:r w:rsidR="00A126FF">
        <w:rPr>
          <w:rFonts w:ascii="Utsaah" w:eastAsia="SimSun" w:hAnsi="Utsaah" w:cs="Utsaah"/>
          <w:sz w:val="26"/>
          <w:szCs w:val="26"/>
        </w:rPr>
        <w:t>Designation</w:t>
      </w:r>
      <w:r w:rsidR="00A126FF">
        <w:rPr>
          <w:rFonts w:ascii="Utsaah" w:eastAsia="SimSun" w:hAnsi="Utsaah" w:cs="Utsaah"/>
          <w:sz w:val="26"/>
          <w:szCs w:val="26"/>
        </w:rPr>
        <w:tab/>
        <w:t xml:space="preserve">: </w:t>
      </w:r>
      <w:r w:rsidRPr="00C310F5">
        <w:rPr>
          <w:rFonts w:ascii="Utsaah" w:eastAsia="SimSun" w:hAnsi="Utsaah" w:cs="Utsaah"/>
          <w:sz w:val="26"/>
          <w:szCs w:val="26"/>
        </w:rPr>
        <w:t xml:space="preserve">Store Keeper </w:t>
      </w:r>
    </w:p>
    <w:p w:rsidR="00AE009E" w:rsidRPr="00C310F5" w:rsidRDefault="00AE009E" w:rsidP="00AE009E">
      <w:pPr>
        <w:widowControl/>
        <w:suppressAutoHyphens w:val="0"/>
        <w:autoSpaceDE w:val="0"/>
        <w:spacing w:after="40"/>
        <w:ind w:left="706"/>
        <w:jc w:val="both"/>
        <w:rPr>
          <w:rFonts w:ascii="Utsaah" w:eastAsia="SimSun" w:hAnsi="Utsaah" w:cs="Utsaah"/>
          <w:sz w:val="26"/>
          <w:szCs w:val="26"/>
        </w:rPr>
      </w:pPr>
      <w:r w:rsidRPr="00C310F5">
        <w:rPr>
          <w:rFonts w:ascii="Utsaah" w:eastAsia="Utsaah" w:hAnsi="Utsaah" w:cs="Utsaah"/>
          <w:sz w:val="26"/>
          <w:szCs w:val="26"/>
        </w:rPr>
        <w:t xml:space="preserve">              </w:t>
      </w:r>
      <w:r w:rsidRPr="00C310F5">
        <w:rPr>
          <w:rFonts w:ascii="Utsaah" w:eastAsia="SimSun" w:hAnsi="Utsaah" w:cs="Utsaah"/>
          <w:sz w:val="26"/>
          <w:szCs w:val="26"/>
        </w:rPr>
        <w:t>Project</w:t>
      </w:r>
      <w:r w:rsidRPr="00C310F5">
        <w:rPr>
          <w:rFonts w:ascii="Utsaah" w:eastAsia="SimSun" w:hAnsi="Utsaah" w:cs="Utsaah"/>
          <w:sz w:val="26"/>
          <w:szCs w:val="26"/>
        </w:rPr>
        <w:tab/>
      </w:r>
      <w:r w:rsidRPr="00C310F5">
        <w:rPr>
          <w:rFonts w:ascii="Utsaah" w:eastAsia="SimSun" w:hAnsi="Utsaah" w:cs="Utsaah"/>
          <w:sz w:val="26"/>
          <w:szCs w:val="26"/>
        </w:rPr>
        <w:tab/>
        <w:t xml:space="preserve">: </w:t>
      </w:r>
      <w:proofErr w:type="spellStart"/>
      <w:r w:rsidRPr="00C310F5">
        <w:rPr>
          <w:rFonts w:ascii="Utsaah" w:eastAsia="SimSun" w:hAnsi="Utsaah" w:cs="Utsaah"/>
          <w:sz w:val="26"/>
          <w:szCs w:val="26"/>
        </w:rPr>
        <w:t>Jindal</w:t>
      </w:r>
      <w:proofErr w:type="spellEnd"/>
      <w:r w:rsidRPr="00C310F5">
        <w:rPr>
          <w:rFonts w:ascii="Utsaah" w:eastAsia="SimSun" w:hAnsi="Utsaah" w:cs="Utsaah"/>
          <w:sz w:val="26"/>
          <w:szCs w:val="26"/>
        </w:rPr>
        <w:t xml:space="preserve"> Civil Work - Building Project.</w:t>
      </w:r>
    </w:p>
    <w:p w:rsidR="00AE009E" w:rsidRPr="00C310F5" w:rsidRDefault="00AE009E" w:rsidP="00AE009E">
      <w:pPr>
        <w:widowControl/>
        <w:suppressAutoHyphens w:val="0"/>
        <w:autoSpaceDE w:val="0"/>
        <w:spacing w:after="40"/>
        <w:ind w:left="706"/>
        <w:jc w:val="both"/>
        <w:rPr>
          <w:rFonts w:ascii="Utsaah" w:eastAsia="SimSun" w:hAnsi="Utsaah" w:cs="Utsaah"/>
          <w:sz w:val="26"/>
          <w:szCs w:val="26"/>
        </w:rPr>
      </w:pPr>
      <w:r w:rsidRPr="00C310F5">
        <w:rPr>
          <w:rFonts w:ascii="Utsaah" w:eastAsia="SimSun" w:hAnsi="Utsaah" w:cs="Utsaah"/>
          <w:sz w:val="26"/>
          <w:szCs w:val="26"/>
        </w:rPr>
        <w:tab/>
        <w:t xml:space="preserve">              Project Value</w:t>
      </w:r>
      <w:r w:rsidRPr="00C310F5">
        <w:rPr>
          <w:rFonts w:ascii="Utsaah" w:eastAsia="SimSun" w:hAnsi="Utsaah" w:cs="Utsaah"/>
          <w:sz w:val="26"/>
          <w:szCs w:val="26"/>
        </w:rPr>
        <w:tab/>
        <w:t xml:space="preserve">: Rs.180 </w:t>
      </w:r>
      <w:proofErr w:type="gramStart"/>
      <w:r w:rsidRPr="00C310F5">
        <w:rPr>
          <w:rFonts w:ascii="Utsaah" w:eastAsia="SimSun" w:hAnsi="Utsaah" w:cs="Utsaah"/>
          <w:sz w:val="26"/>
          <w:szCs w:val="26"/>
        </w:rPr>
        <w:t>Core .</w:t>
      </w:r>
      <w:proofErr w:type="gramEnd"/>
    </w:p>
    <w:p w:rsidR="00F40930" w:rsidRDefault="00AE009E" w:rsidP="00AE009E">
      <w:pPr>
        <w:widowControl/>
        <w:suppressAutoHyphens w:val="0"/>
        <w:autoSpaceDE w:val="0"/>
        <w:spacing w:after="40"/>
        <w:ind w:left="706"/>
        <w:jc w:val="both"/>
        <w:rPr>
          <w:rFonts w:ascii="Utsaah" w:eastAsia="SimSun" w:hAnsi="Utsaah" w:cs="Utsaah"/>
          <w:sz w:val="26"/>
          <w:szCs w:val="26"/>
        </w:rPr>
      </w:pPr>
      <w:r w:rsidRPr="00C310F5">
        <w:rPr>
          <w:rFonts w:ascii="Utsaah" w:eastAsia="Utsaah" w:hAnsi="Utsaah" w:cs="Utsaah"/>
          <w:sz w:val="26"/>
          <w:szCs w:val="26"/>
        </w:rPr>
        <w:t xml:space="preserve">              </w:t>
      </w:r>
      <w:r w:rsidRPr="00C310F5">
        <w:rPr>
          <w:rFonts w:ascii="Utsaah" w:eastAsia="SimSun" w:hAnsi="Utsaah" w:cs="Utsaah"/>
          <w:sz w:val="26"/>
          <w:szCs w:val="26"/>
        </w:rPr>
        <w:t>Client</w:t>
      </w:r>
      <w:r w:rsidRPr="00C310F5">
        <w:rPr>
          <w:rFonts w:ascii="Utsaah" w:eastAsia="SimSun" w:hAnsi="Utsaah" w:cs="Utsaah"/>
          <w:sz w:val="26"/>
          <w:szCs w:val="26"/>
        </w:rPr>
        <w:tab/>
      </w:r>
      <w:r w:rsidRPr="00C310F5">
        <w:rPr>
          <w:rFonts w:ascii="Utsaah" w:eastAsia="SimSun" w:hAnsi="Utsaah" w:cs="Utsaah"/>
          <w:sz w:val="26"/>
          <w:szCs w:val="26"/>
        </w:rPr>
        <w:tab/>
        <w:t xml:space="preserve">: </w:t>
      </w:r>
      <w:proofErr w:type="spellStart"/>
      <w:r w:rsidRPr="00C310F5">
        <w:rPr>
          <w:rFonts w:ascii="Utsaah" w:eastAsia="SimSun" w:hAnsi="Utsaah" w:cs="Utsaah"/>
          <w:sz w:val="26"/>
          <w:szCs w:val="26"/>
        </w:rPr>
        <w:t>Jindal</w:t>
      </w:r>
      <w:proofErr w:type="spellEnd"/>
      <w:r w:rsidRPr="00C310F5">
        <w:rPr>
          <w:rFonts w:ascii="Utsaah" w:eastAsia="SimSun" w:hAnsi="Utsaah" w:cs="Utsaah"/>
          <w:sz w:val="26"/>
          <w:szCs w:val="26"/>
        </w:rPr>
        <w:t xml:space="preserve"> Stainless Steel, </w:t>
      </w:r>
      <w:proofErr w:type="spellStart"/>
      <w:r w:rsidRPr="00C310F5">
        <w:rPr>
          <w:rFonts w:ascii="Utsaah" w:eastAsia="SimSun" w:hAnsi="Utsaah" w:cs="Utsaah"/>
          <w:sz w:val="26"/>
          <w:szCs w:val="26"/>
        </w:rPr>
        <w:t>Kalinga</w:t>
      </w:r>
      <w:proofErr w:type="spellEnd"/>
      <w:r w:rsidRPr="00C310F5">
        <w:rPr>
          <w:rFonts w:ascii="Utsaah" w:eastAsia="SimSun" w:hAnsi="Utsaah" w:cs="Utsaah"/>
          <w:sz w:val="26"/>
          <w:szCs w:val="26"/>
        </w:rPr>
        <w:t xml:space="preserve"> Nagar, </w:t>
      </w:r>
      <w:proofErr w:type="spellStart"/>
      <w:r w:rsidRPr="00C310F5">
        <w:rPr>
          <w:rFonts w:ascii="Utsaah" w:eastAsia="SimSun" w:hAnsi="Utsaah" w:cs="Utsaah"/>
          <w:sz w:val="26"/>
          <w:szCs w:val="26"/>
        </w:rPr>
        <w:t>Jajpur</w:t>
      </w:r>
      <w:proofErr w:type="spellEnd"/>
      <w:r w:rsidRPr="00C310F5">
        <w:rPr>
          <w:rFonts w:ascii="Utsaah" w:eastAsia="SimSun" w:hAnsi="Utsaah" w:cs="Utsaah"/>
          <w:sz w:val="26"/>
          <w:szCs w:val="26"/>
        </w:rPr>
        <w:t xml:space="preserve">, </w:t>
      </w:r>
      <w:proofErr w:type="spellStart"/>
      <w:r w:rsidRPr="00C310F5">
        <w:rPr>
          <w:rFonts w:ascii="Utsaah" w:eastAsia="SimSun" w:hAnsi="Utsaah" w:cs="Utsaah"/>
          <w:sz w:val="26"/>
          <w:szCs w:val="26"/>
        </w:rPr>
        <w:t>Odisha</w:t>
      </w:r>
      <w:proofErr w:type="spellEnd"/>
      <w:r w:rsidRPr="00C310F5">
        <w:rPr>
          <w:rFonts w:ascii="Utsaah" w:eastAsia="SimSun" w:hAnsi="Utsaah" w:cs="Utsaah"/>
          <w:sz w:val="26"/>
          <w:szCs w:val="26"/>
        </w:rPr>
        <w:t>.</w:t>
      </w:r>
    </w:p>
    <w:p w:rsidR="00AE009E" w:rsidRDefault="00AE009E" w:rsidP="00AE009E">
      <w:pPr>
        <w:widowControl/>
        <w:suppressAutoHyphens w:val="0"/>
        <w:autoSpaceDE w:val="0"/>
        <w:spacing w:after="40"/>
        <w:ind w:left="706"/>
        <w:jc w:val="both"/>
        <w:rPr>
          <w:rFonts w:ascii="Utsaah" w:eastAsia="SimSun" w:hAnsi="Utsaah" w:cs="Utsaah"/>
          <w:sz w:val="10"/>
          <w:szCs w:val="10"/>
        </w:rPr>
      </w:pPr>
    </w:p>
    <w:p w:rsidR="000A7C04" w:rsidRDefault="000A7C04" w:rsidP="00AE009E">
      <w:pPr>
        <w:widowControl/>
        <w:suppressAutoHyphens w:val="0"/>
        <w:autoSpaceDE w:val="0"/>
        <w:spacing w:after="40"/>
        <w:ind w:left="706"/>
        <w:jc w:val="both"/>
        <w:rPr>
          <w:rFonts w:ascii="Utsaah" w:eastAsia="SimSun" w:hAnsi="Utsaah" w:cs="Utsaah"/>
          <w:sz w:val="10"/>
          <w:szCs w:val="10"/>
        </w:rPr>
      </w:pPr>
    </w:p>
    <w:p w:rsidR="00BD0486" w:rsidRDefault="00A01B79" w:rsidP="00BD0486">
      <w:pPr>
        <w:jc w:val="both"/>
        <w:rPr>
          <w:rFonts w:ascii="Utsaah" w:hAnsi="Utsaah" w:cs="Utsaah"/>
          <w:b/>
          <w:bCs/>
          <w:color w:val="000000"/>
          <w:sz w:val="26"/>
          <w:szCs w:val="26"/>
        </w:rPr>
      </w:pPr>
      <w:r w:rsidRPr="00C310F5">
        <w:rPr>
          <w:rFonts w:ascii="Utsaah" w:hAnsi="Utsaah" w:cs="Utsaah"/>
          <w:b/>
          <w:bCs/>
          <w:color w:val="000000"/>
          <w:sz w:val="26"/>
          <w:szCs w:val="26"/>
          <w:u w:val="single"/>
        </w:rPr>
        <w:t xml:space="preserve">ACCADEMIC </w:t>
      </w:r>
      <w:proofErr w:type="gramStart"/>
      <w:r w:rsidRPr="00C310F5">
        <w:rPr>
          <w:rFonts w:ascii="Utsaah" w:hAnsi="Utsaah" w:cs="Utsaah"/>
          <w:b/>
          <w:bCs/>
          <w:color w:val="000000"/>
          <w:sz w:val="26"/>
          <w:szCs w:val="26"/>
          <w:u w:val="single"/>
        </w:rPr>
        <w:t>DETAIL</w:t>
      </w:r>
      <w:r w:rsidRPr="00C310F5">
        <w:rPr>
          <w:rFonts w:ascii="Utsaah" w:hAnsi="Utsaah" w:cs="Utsaah"/>
          <w:b/>
          <w:bCs/>
          <w:color w:val="000000"/>
          <w:sz w:val="26"/>
          <w:szCs w:val="26"/>
        </w:rPr>
        <w:t xml:space="preserve"> :</w:t>
      </w:r>
      <w:proofErr w:type="gramEnd"/>
    </w:p>
    <w:p w:rsidR="00BD0486" w:rsidRPr="00BD0486" w:rsidRDefault="00BD0486" w:rsidP="00BD0486">
      <w:pPr>
        <w:jc w:val="both"/>
        <w:rPr>
          <w:rFonts w:ascii="Utsaah" w:hAnsi="Utsaah" w:cs="Utsaah"/>
          <w:b/>
          <w:bCs/>
          <w:color w:val="000000"/>
          <w:sz w:val="10"/>
          <w:szCs w:val="10"/>
        </w:rPr>
      </w:pPr>
    </w:p>
    <w:p w:rsidR="00A01B79" w:rsidRPr="00BD0486" w:rsidRDefault="00416A72" w:rsidP="00BD0486">
      <w:pPr>
        <w:pStyle w:val="BodyText"/>
        <w:spacing w:after="40"/>
        <w:ind w:left="709" w:firstLine="709"/>
        <w:jc w:val="both"/>
        <w:rPr>
          <w:rFonts w:ascii="Utsaah" w:hAnsi="Utsaah" w:cs="Utsaah"/>
          <w:b/>
          <w:bCs/>
          <w:sz w:val="26"/>
          <w:szCs w:val="26"/>
          <w:u w:val="single"/>
        </w:rPr>
      </w:pPr>
      <w:proofErr w:type="gramStart"/>
      <w:r>
        <w:rPr>
          <w:rFonts w:ascii="Utsaah" w:hAnsi="Utsaah" w:cs="Utsaah"/>
          <w:iCs/>
          <w:color w:val="000000"/>
          <w:sz w:val="26"/>
          <w:szCs w:val="26"/>
        </w:rPr>
        <w:t>MBA</w:t>
      </w:r>
      <w:r w:rsidR="00A01B79" w:rsidRPr="00C310F5">
        <w:rPr>
          <w:rFonts w:ascii="Utsaah" w:hAnsi="Utsaah" w:cs="Utsaah"/>
          <w:iCs/>
          <w:color w:val="000000"/>
          <w:sz w:val="26"/>
          <w:szCs w:val="26"/>
        </w:rPr>
        <w:t xml:space="preserve"> from -</w:t>
      </w:r>
      <w:r w:rsidR="007C5F68">
        <w:rPr>
          <w:rFonts w:ascii="Utsaah" w:hAnsi="Utsaah" w:cs="Utsaah"/>
          <w:iCs/>
          <w:color w:val="000000"/>
          <w:sz w:val="26"/>
          <w:szCs w:val="26"/>
        </w:rPr>
        <w:t xml:space="preserve"> </w:t>
      </w:r>
      <w:r w:rsidR="00A01B79" w:rsidRPr="00C310F5">
        <w:rPr>
          <w:rFonts w:ascii="Utsaah" w:hAnsi="Utsaah" w:cs="Utsaah"/>
          <w:iCs/>
          <w:color w:val="000000"/>
          <w:sz w:val="26"/>
          <w:szCs w:val="26"/>
        </w:rPr>
        <w:t>(KSOU)</w:t>
      </w:r>
      <w:r w:rsidR="00A01B79" w:rsidRPr="00C310F5">
        <w:rPr>
          <w:rFonts w:ascii="Utsaah" w:eastAsia="Utsaah" w:hAnsi="Utsaah" w:cs="Utsaah"/>
          <w:b/>
          <w:bCs/>
          <w:iCs/>
          <w:color w:val="000000"/>
          <w:sz w:val="26"/>
          <w:szCs w:val="26"/>
        </w:rPr>
        <w:t>.</w:t>
      </w:r>
      <w:proofErr w:type="gramEnd"/>
    </w:p>
    <w:p w:rsidR="00A01B79" w:rsidRPr="00C310F5" w:rsidRDefault="00A01B79">
      <w:pPr>
        <w:pStyle w:val="BodyText"/>
        <w:widowControl/>
        <w:suppressAutoHyphens w:val="0"/>
        <w:autoSpaceDE w:val="0"/>
        <w:spacing w:after="40"/>
        <w:ind w:left="706"/>
        <w:jc w:val="both"/>
        <w:rPr>
          <w:rFonts w:ascii="Utsaah" w:hAnsi="Utsaah" w:cs="Utsaah"/>
          <w:iCs/>
          <w:sz w:val="26"/>
          <w:szCs w:val="26"/>
        </w:rPr>
      </w:pPr>
      <w:r w:rsidRPr="00C310F5">
        <w:rPr>
          <w:rFonts w:ascii="Utsaah" w:eastAsia="Utsaah" w:hAnsi="Utsaah" w:cs="Utsaah"/>
          <w:b/>
          <w:bCs/>
          <w:iCs/>
          <w:color w:val="000000"/>
          <w:sz w:val="26"/>
          <w:szCs w:val="26"/>
        </w:rPr>
        <w:tab/>
      </w:r>
      <w:r w:rsidRPr="00C310F5">
        <w:rPr>
          <w:rFonts w:ascii="Utsaah" w:eastAsia="Utsaah" w:hAnsi="Utsaah" w:cs="Utsaah"/>
          <w:b/>
          <w:bCs/>
          <w:iCs/>
          <w:color w:val="000000"/>
          <w:sz w:val="26"/>
          <w:szCs w:val="26"/>
        </w:rPr>
        <w:tab/>
      </w:r>
      <w:r w:rsidRPr="00C310F5">
        <w:rPr>
          <w:rFonts w:ascii="Utsaah" w:eastAsia="SimSun" w:hAnsi="Utsaah" w:cs="Utsaah"/>
          <w:sz w:val="26"/>
          <w:szCs w:val="26"/>
        </w:rPr>
        <w:t>Post Graduate Diploma in material management from AIMM</w:t>
      </w:r>
      <w:r w:rsidR="00AE009E">
        <w:rPr>
          <w:rFonts w:ascii="Utsaah" w:eastAsia="SimSun" w:hAnsi="Utsaah" w:cs="Utsaah"/>
          <w:sz w:val="26"/>
          <w:szCs w:val="26"/>
        </w:rPr>
        <w:t>S</w:t>
      </w:r>
      <w:r w:rsidRPr="00C310F5">
        <w:rPr>
          <w:rFonts w:ascii="Utsaah" w:eastAsia="SimSun" w:hAnsi="Utsaah" w:cs="Utsaah"/>
          <w:sz w:val="26"/>
          <w:szCs w:val="26"/>
        </w:rPr>
        <w:t>, Chennai.</w:t>
      </w:r>
      <w:r w:rsidRPr="00C310F5">
        <w:rPr>
          <w:rFonts w:ascii="Utsaah" w:hAnsi="Utsaah" w:cs="Utsaah"/>
          <w:iCs/>
          <w:sz w:val="26"/>
          <w:szCs w:val="26"/>
        </w:rPr>
        <w:t xml:space="preserve"> </w:t>
      </w:r>
    </w:p>
    <w:p w:rsidR="00A01B79" w:rsidRPr="00C310F5" w:rsidRDefault="00A01B79">
      <w:pPr>
        <w:pStyle w:val="BodyText"/>
        <w:spacing w:after="40"/>
        <w:ind w:left="706"/>
        <w:jc w:val="both"/>
        <w:rPr>
          <w:rFonts w:ascii="Utsaah" w:hAnsi="Utsaah" w:cs="Utsaah"/>
          <w:iCs/>
          <w:color w:val="000000"/>
          <w:sz w:val="26"/>
          <w:szCs w:val="26"/>
        </w:rPr>
      </w:pPr>
      <w:r w:rsidRPr="00C310F5">
        <w:rPr>
          <w:rFonts w:ascii="Utsaah" w:hAnsi="Utsaah" w:cs="Utsaah"/>
          <w:iCs/>
          <w:color w:val="000000"/>
          <w:sz w:val="26"/>
          <w:szCs w:val="26"/>
        </w:rPr>
        <w:tab/>
      </w:r>
      <w:r w:rsidRPr="00C310F5">
        <w:rPr>
          <w:rFonts w:ascii="Utsaah" w:hAnsi="Utsaah" w:cs="Utsaah"/>
          <w:iCs/>
          <w:color w:val="000000"/>
          <w:sz w:val="26"/>
          <w:szCs w:val="26"/>
        </w:rPr>
        <w:tab/>
        <w:t xml:space="preserve">Diploma of computer Application </w:t>
      </w:r>
      <w:r w:rsidR="0060580C" w:rsidRPr="00C310F5">
        <w:rPr>
          <w:rFonts w:ascii="Utsaah" w:hAnsi="Utsaah" w:cs="Utsaah"/>
          <w:iCs/>
          <w:color w:val="000000"/>
          <w:sz w:val="26"/>
          <w:szCs w:val="26"/>
        </w:rPr>
        <w:t>from Brilliant</w:t>
      </w:r>
      <w:r w:rsidRPr="00C310F5">
        <w:rPr>
          <w:rFonts w:ascii="Utsaah" w:hAnsi="Utsaah" w:cs="Utsaah"/>
          <w:iCs/>
          <w:color w:val="000000"/>
          <w:sz w:val="26"/>
          <w:szCs w:val="26"/>
        </w:rPr>
        <w:t xml:space="preserve"> Institutes </w:t>
      </w:r>
      <w:proofErr w:type="spellStart"/>
      <w:r w:rsidRPr="00C310F5">
        <w:rPr>
          <w:rFonts w:ascii="Utsaah" w:hAnsi="Utsaah" w:cs="Utsaah"/>
          <w:iCs/>
          <w:color w:val="000000"/>
          <w:sz w:val="26"/>
          <w:szCs w:val="26"/>
        </w:rPr>
        <w:t>Jajpur</w:t>
      </w:r>
      <w:proofErr w:type="spellEnd"/>
      <w:r w:rsidRPr="00C310F5">
        <w:rPr>
          <w:rFonts w:ascii="Utsaah" w:hAnsi="Utsaah" w:cs="Utsaah"/>
          <w:iCs/>
          <w:color w:val="000000"/>
          <w:sz w:val="26"/>
          <w:szCs w:val="26"/>
        </w:rPr>
        <w:t>,</w:t>
      </w:r>
      <w:r w:rsidRPr="00C310F5">
        <w:rPr>
          <w:rFonts w:ascii="Utsaah" w:eastAsia="Bitstream Charter" w:hAnsi="Utsaah" w:cs="Utsaah"/>
          <w:iCs/>
          <w:color w:val="000000"/>
          <w:sz w:val="26"/>
          <w:szCs w:val="26"/>
        </w:rPr>
        <w:t xml:space="preserve"> </w:t>
      </w:r>
      <w:proofErr w:type="spellStart"/>
      <w:r w:rsidRPr="00C310F5">
        <w:rPr>
          <w:rFonts w:ascii="Utsaah" w:hAnsi="Utsaah" w:cs="Utsaah"/>
          <w:iCs/>
          <w:color w:val="000000"/>
          <w:sz w:val="26"/>
          <w:szCs w:val="26"/>
        </w:rPr>
        <w:t>Odisha</w:t>
      </w:r>
      <w:proofErr w:type="spellEnd"/>
      <w:proofErr w:type="gramStart"/>
      <w:r w:rsidRPr="00C310F5">
        <w:rPr>
          <w:rFonts w:ascii="Utsaah" w:hAnsi="Utsaah" w:cs="Utsaah"/>
          <w:iCs/>
          <w:color w:val="000000"/>
          <w:sz w:val="26"/>
          <w:szCs w:val="26"/>
        </w:rPr>
        <w:t>.(</w:t>
      </w:r>
      <w:proofErr w:type="gramEnd"/>
      <w:r w:rsidRPr="00C310F5">
        <w:rPr>
          <w:rFonts w:ascii="Utsaah" w:hAnsi="Utsaah" w:cs="Utsaah"/>
          <w:iCs/>
          <w:color w:val="000000"/>
          <w:sz w:val="26"/>
          <w:szCs w:val="26"/>
        </w:rPr>
        <w:t>PGDCA)</w:t>
      </w:r>
    </w:p>
    <w:p w:rsidR="00A01B79" w:rsidRPr="00BD0486" w:rsidRDefault="00A01B79" w:rsidP="00BD0486">
      <w:pPr>
        <w:pStyle w:val="BodyText"/>
        <w:spacing w:after="40"/>
        <w:ind w:left="709" w:firstLine="709"/>
        <w:jc w:val="both"/>
        <w:rPr>
          <w:rFonts w:ascii="Utsaah" w:hAnsi="Utsaah" w:cs="Utsaah"/>
          <w:b/>
          <w:bCs/>
          <w:sz w:val="26"/>
          <w:szCs w:val="26"/>
          <w:u w:val="single"/>
        </w:rPr>
      </w:pPr>
      <w:r w:rsidRPr="00C310F5">
        <w:rPr>
          <w:rFonts w:ascii="Utsaah" w:hAnsi="Utsaah" w:cs="Utsaah"/>
          <w:sz w:val="26"/>
          <w:szCs w:val="26"/>
        </w:rPr>
        <w:t>B.A</w:t>
      </w:r>
      <w:proofErr w:type="gramStart"/>
      <w:r w:rsidRPr="00C310F5">
        <w:rPr>
          <w:rFonts w:ascii="Utsaah" w:hAnsi="Utsaah" w:cs="Utsaah"/>
          <w:sz w:val="26"/>
          <w:szCs w:val="26"/>
        </w:rPr>
        <w:t>.(</w:t>
      </w:r>
      <w:proofErr w:type="gramEnd"/>
      <w:r w:rsidRPr="00C310F5">
        <w:rPr>
          <w:rFonts w:ascii="Utsaah" w:hAnsi="Utsaah" w:cs="Utsaah"/>
          <w:sz w:val="26"/>
          <w:szCs w:val="26"/>
        </w:rPr>
        <w:t xml:space="preserve">Art’s )  </w:t>
      </w:r>
      <w:proofErr w:type="spellStart"/>
      <w:r w:rsidRPr="00C310F5">
        <w:rPr>
          <w:rFonts w:ascii="Utsaah" w:hAnsi="Utsaah" w:cs="Utsaah"/>
          <w:sz w:val="26"/>
          <w:szCs w:val="26"/>
        </w:rPr>
        <w:t>Sambalpur</w:t>
      </w:r>
      <w:proofErr w:type="spellEnd"/>
      <w:r w:rsidRPr="00C310F5">
        <w:rPr>
          <w:rFonts w:ascii="Utsaah" w:hAnsi="Utsaah" w:cs="Utsaah"/>
          <w:sz w:val="26"/>
          <w:szCs w:val="26"/>
        </w:rPr>
        <w:t xml:space="preserve"> University </w:t>
      </w:r>
      <w:proofErr w:type="spellStart"/>
      <w:r w:rsidRPr="00C310F5">
        <w:rPr>
          <w:rFonts w:ascii="Utsaah" w:hAnsi="Utsaah" w:cs="Utsaah"/>
          <w:sz w:val="26"/>
          <w:szCs w:val="26"/>
        </w:rPr>
        <w:t>Sambalpur,Odisha</w:t>
      </w:r>
      <w:proofErr w:type="spellEnd"/>
      <w:r w:rsidRPr="00C310F5">
        <w:rPr>
          <w:rFonts w:ascii="Utsaah" w:hAnsi="Utsaah" w:cs="Utsaah"/>
          <w:sz w:val="26"/>
          <w:szCs w:val="26"/>
        </w:rPr>
        <w:t>.</w:t>
      </w:r>
    </w:p>
    <w:p w:rsidR="00A01B79" w:rsidRPr="00C310F5" w:rsidRDefault="00A01B79">
      <w:pPr>
        <w:pStyle w:val="BodyText"/>
        <w:spacing w:after="40"/>
        <w:ind w:left="706"/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eastAsia="Utsaah" w:hAnsi="Utsaah" w:cs="Utsaah"/>
          <w:sz w:val="26"/>
          <w:szCs w:val="26"/>
        </w:rPr>
        <w:t xml:space="preserve">        </w:t>
      </w:r>
      <w:r w:rsidR="00BD0486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 xml:space="preserve">Council </w:t>
      </w:r>
      <w:proofErr w:type="gramStart"/>
      <w:r w:rsidRPr="00C310F5">
        <w:rPr>
          <w:rFonts w:ascii="Utsaah" w:hAnsi="Utsaah" w:cs="Utsaah"/>
          <w:sz w:val="26"/>
          <w:szCs w:val="26"/>
        </w:rPr>
        <w:t>of  Higher</w:t>
      </w:r>
      <w:proofErr w:type="gramEnd"/>
      <w:r w:rsidRPr="00C310F5">
        <w:rPr>
          <w:rFonts w:ascii="Utsaah" w:hAnsi="Utsaah" w:cs="Utsaah"/>
          <w:sz w:val="26"/>
          <w:szCs w:val="26"/>
        </w:rPr>
        <w:t xml:space="preserve"> Secondary </w:t>
      </w:r>
      <w:proofErr w:type="spellStart"/>
      <w:r w:rsidRPr="00C310F5">
        <w:rPr>
          <w:rFonts w:ascii="Utsaah" w:hAnsi="Utsaah" w:cs="Utsaah"/>
          <w:sz w:val="26"/>
          <w:szCs w:val="26"/>
        </w:rPr>
        <w:t>Education,Odisha</w:t>
      </w:r>
      <w:proofErr w:type="spellEnd"/>
      <w:r w:rsidRPr="00C310F5">
        <w:rPr>
          <w:rFonts w:ascii="Utsaah" w:hAnsi="Utsaah" w:cs="Utsaah"/>
          <w:sz w:val="26"/>
          <w:szCs w:val="26"/>
        </w:rPr>
        <w:t xml:space="preserve">. </w:t>
      </w:r>
    </w:p>
    <w:p w:rsidR="00AE009E" w:rsidRPr="007C5F68" w:rsidRDefault="00A01B79" w:rsidP="007C5F68">
      <w:pPr>
        <w:pStyle w:val="BodyText"/>
        <w:spacing w:after="40"/>
        <w:ind w:left="706"/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eastAsia="Utsaah" w:hAnsi="Utsaah" w:cs="Utsaah"/>
          <w:sz w:val="26"/>
          <w:szCs w:val="26"/>
        </w:rPr>
        <w:t xml:space="preserve">             </w:t>
      </w:r>
      <w:r w:rsidR="007C5F68">
        <w:rPr>
          <w:rFonts w:ascii="Utsaah" w:eastAsia="Utsaah" w:hAnsi="Utsaah" w:cs="Utsaah"/>
          <w:sz w:val="26"/>
          <w:szCs w:val="26"/>
        </w:rPr>
        <w:t xml:space="preserve"> </w:t>
      </w:r>
      <w:proofErr w:type="gramStart"/>
      <w:r w:rsidRPr="00C310F5">
        <w:rPr>
          <w:rFonts w:ascii="Utsaah" w:hAnsi="Utsaah" w:cs="Utsaah"/>
          <w:sz w:val="26"/>
          <w:szCs w:val="26"/>
        </w:rPr>
        <w:t xml:space="preserve">Higher Secondary of Education, </w:t>
      </w:r>
      <w:proofErr w:type="spellStart"/>
      <w:r w:rsidRPr="00C310F5">
        <w:rPr>
          <w:rFonts w:ascii="Utsaah" w:hAnsi="Utsaah" w:cs="Utsaah"/>
          <w:sz w:val="26"/>
          <w:szCs w:val="26"/>
        </w:rPr>
        <w:t>Odisha</w:t>
      </w:r>
      <w:proofErr w:type="spellEnd"/>
      <w:r w:rsidRPr="00C310F5">
        <w:rPr>
          <w:rFonts w:ascii="Utsaah" w:hAnsi="Utsaah" w:cs="Utsaah"/>
          <w:sz w:val="26"/>
          <w:szCs w:val="26"/>
        </w:rPr>
        <w:t>.</w:t>
      </w:r>
      <w:proofErr w:type="gramEnd"/>
    </w:p>
    <w:p w:rsidR="007C5F68" w:rsidRDefault="007C5F68" w:rsidP="00BD0486">
      <w:pPr>
        <w:widowControl/>
        <w:suppressAutoHyphens w:val="0"/>
        <w:autoSpaceDE w:val="0"/>
        <w:spacing w:after="40"/>
        <w:jc w:val="both"/>
        <w:rPr>
          <w:rFonts w:ascii="Utsaah" w:hAnsi="Utsaah" w:cs="Utsaah"/>
          <w:b/>
          <w:bCs/>
          <w:iCs/>
          <w:sz w:val="26"/>
          <w:szCs w:val="26"/>
          <w:u w:val="single"/>
        </w:rPr>
      </w:pPr>
    </w:p>
    <w:p w:rsidR="00A01B79" w:rsidRPr="00C310F5" w:rsidRDefault="00BD0486" w:rsidP="00BD0486">
      <w:pPr>
        <w:widowControl/>
        <w:suppressAutoHyphens w:val="0"/>
        <w:autoSpaceDE w:val="0"/>
        <w:spacing w:after="40"/>
        <w:jc w:val="both"/>
        <w:rPr>
          <w:rFonts w:ascii="Utsaah" w:hAnsi="Utsaah" w:cs="Utsaah"/>
          <w:b/>
          <w:bCs/>
          <w:iCs/>
          <w:sz w:val="26"/>
          <w:szCs w:val="26"/>
          <w:u w:val="single"/>
        </w:rPr>
      </w:pPr>
      <w:r>
        <w:rPr>
          <w:rFonts w:ascii="Utsaah" w:hAnsi="Utsaah" w:cs="Utsaah"/>
          <w:b/>
          <w:bCs/>
          <w:iCs/>
          <w:sz w:val="26"/>
          <w:szCs w:val="26"/>
          <w:u w:val="single"/>
        </w:rPr>
        <w:t>PASSPORT DETAILS</w:t>
      </w:r>
    </w:p>
    <w:p w:rsidR="00A01B79" w:rsidRPr="00C310F5" w:rsidRDefault="00A01B79">
      <w:pPr>
        <w:widowControl/>
        <w:suppressAutoHyphens w:val="0"/>
        <w:autoSpaceDE w:val="0"/>
        <w:spacing w:after="40"/>
        <w:ind w:left="1418"/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hAnsi="Utsaah" w:cs="Utsaah"/>
          <w:sz w:val="26"/>
          <w:szCs w:val="26"/>
        </w:rPr>
        <w:t xml:space="preserve">Passport No   </w:t>
      </w:r>
      <w:proofErr w:type="gramStart"/>
      <w:r w:rsidRPr="00C310F5">
        <w:rPr>
          <w:rFonts w:ascii="Utsaah" w:hAnsi="Utsaah" w:cs="Utsaah"/>
          <w:sz w:val="26"/>
          <w:szCs w:val="26"/>
        </w:rPr>
        <w:t>:J5744736</w:t>
      </w:r>
      <w:proofErr w:type="gramEnd"/>
    </w:p>
    <w:p w:rsidR="00A01B79" w:rsidRPr="00C310F5" w:rsidRDefault="00A01B79">
      <w:pPr>
        <w:widowControl/>
        <w:suppressAutoHyphens w:val="0"/>
        <w:autoSpaceDE w:val="0"/>
        <w:spacing w:after="40"/>
        <w:ind w:left="1418"/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hAnsi="Utsaah" w:cs="Utsaah"/>
          <w:sz w:val="26"/>
          <w:szCs w:val="26"/>
        </w:rPr>
        <w:t xml:space="preserve">Date of </w:t>
      </w:r>
      <w:proofErr w:type="gramStart"/>
      <w:r w:rsidRPr="00C310F5">
        <w:rPr>
          <w:rFonts w:ascii="Utsaah" w:hAnsi="Utsaah" w:cs="Utsaah"/>
          <w:sz w:val="26"/>
          <w:szCs w:val="26"/>
        </w:rPr>
        <w:t>Issue :</w:t>
      </w:r>
      <w:proofErr w:type="gramEnd"/>
      <w:r w:rsidRPr="00C310F5">
        <w:rPr>
          <w:rFonts w:ascii="Utsaah" w:hAnsi="Utsaah" w:cs="Utsaah"/>
          <w:sz w:val="26"/>
          <w:szCs w:val="26"/>
        </w:rPr>
        <w:t xml:space="preserve"> 27/03/2012</w:t>
      </w:r>
    </w:p>
    <w:p w:rsidR="00A01B79" w:rsidRPr="00C310F5" w:rsidRDefault="00A01B79">
      <w:pPr>
        <w:widowControl/>
        <w:suppressAutoHyphens w:val="0"/>
        <w:autoSpaceDE w:val="0"/>
        <w:spacing w:after="40"/>
        <w:ind w:left="1418"/>
        <w:jc w:val="both"/>
        <w:rPr>
          <w:rFonts w:ascii="Utsaah" w:hAnsi="Utsaah" w:cs="Utsaah"/>
          <w:sz w:val="26"/>
          <w:szCs w:val="26"/>
        </w:rPr>
      </w:pPr>
      <w:proofErr w:type="gramStart"/>
      <w:r w:rsidRPr="00C310F5">
        <w:rPr>
          <w:rFonts w:ascii="Utsaah" w:hAnsi="Utsaah" w:cs="Utsaah"/>
          <w:sz w:val="26"/>
          <w:szCs w:val="26"/>
        </w:rPr>
        <w:t>Date of Exp.</w:t>
      </w:r>
      <w:proofErr w:type="gramEnd"/>
      <w:r w:rsidRPr="00C310F5">
        <w:rPr>
          <w:rFonts w:ascii="Utsaah" w:hAnsi="Utsaah" w:cs="Utsaah"/>
          <w:sz w:val="26"/>
          <w:szCs w:val="26"/>
        </w:rPr>
        <w:t xml:space="preserve">  : 26/03/2022</w:t>
      </w:r>
    </w:p>
    <w:p w:rsidR="00A01B79" w:rsidRPr="00C310F5" w:rsidRDefault="00A01B79">
      <w:pPr>
        <w:widowControl/>
        <w:suppressAutoHyphens w:val="0"/>
        <w:autoSpaceDE w:val="0"/>
        <w:spacing w:after="40"/>
        <w:ind w:left="1418"/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hAnsi="Utsaah" w:cs="Utsaah"/>
          <w:sz w:val="26"/>
          <w:szCs w:val="26"/>
        </w:rPr>
        <w:t>Issue from     : Bhubaneswar.</w:t>
      </w:r>
    </w:p>
    <w:p w:rsidR="007C5F68" w:rsidRPr="00C310F5" w:rsidRDefault="007C5F68">
      <w:pPr>
        <w:widowControl/>
        <w:suppressAutoHyphens w:val="0"/>
        <w:autoSpaceDE w:val="0"/>
        <w:spacing w:after="40"/>
        <w:ind w:left="1418"/>
        <w:jc w:val="both"/>
        <w:rPr>
          <w:rFonts w:ascii="Utsaah" w:hAnsi="Utsaah" w:cs="Utsaah"/>
          <w:sz w:val="26"/>
          <w:szCs w:val="26"/>
        </w:rPr>
      </w:pPr>
    </w:p>
    <w:p w:rsidR="00270544" w:rsidRDefault="00A01B79" w:rsidP="00270544">
      <w:pPr>
        <w:spacing w:after="40"/>
        <w:jc w:val="both"/>
        <w:rPr>
          <w:rFonts w:ascii="Utsaah" w:hAnsi="Utsaah" w:cs="Utsaah"/>
          <w:b/>
          <w:bCs/>
          <w:iCs/>
          <w:sz w:val="26"/>
          <w:szCs w:val="26"/>
          <w:u w:val="single"/>
        </w:rPr>
      </w:pPr>
      <w:r w:rsidRPr="00C310F5">
        <w:rPr>
          <w:rFonts w:ascii="Utsaah" w:hAnsi="Utsaah" w:cs="Utsaah"/>
          <w:b/>
          <w:bCs/>
          <w:iCs/>
          <w:sz w:val="26"/>
          <w:szCs w:val="26"/>
          <w:u w:val="single"/>
        </w:rPr>
        <w:t>P</w:t>
      </w:r>
      <w:r w:rsidR="00270544">
        <w:rPr>
          <w:rFonts w:ascii="Utsaah" w:hAnsi="Utsaah" w:cs="Utsaah"/>
          <w:b/>
          <w:bCs/>
          <w:iCs/>
          <w:sz w:val="26"/>
          <w:szCs w:val="26"/>
          <w:u w:val="single"/>
        </w:rPr>
        <w:t>ERSONAL DETAILS</w:t>
      </w:r>
    </w:p>
    <w:p w:rsidR="00A01B79" w:rsidRPr="00270544" w:rsidRDefault="00A01B79" w:rsidP="00270544">
      <w:pPr>
        <w:spacing w:after="40"/>
        <w:ind w:left="709" w:firstLine="709"/>
        <w:jc w:val="both"/>
        <w:rPr>
          <w:rFonts w:ascii="Utsaah" w:hAnsi="Utsaah" w:cs="Utsaah"/>
          <w:b/>
          <w:bCs/>
          <w:iCs/>
          <w:sz w:val="26"/>
          <w:szCs w:val="26"/>
          <w:u w:val="single"/>
        </w:rPr>
      </w:pPr>
      <w:r w:rsidRPr="00C310F5">
        <w:rPr>
          <w:rFonts w:ascii="Utsaah" w:hAnsi="Utsaah" w:cs="Utsaah"/>
          <w:iCs/>
          <w:sz w:val="26"/>
          <w:szCs w:val="26"/>
        </w:rPr>
        <w:t>Permanent Address</w:t>
      </w:r>
      <w:r w:rsidR="006F7813" w:rsidRPr="00C310F5">
        <w:rPr>
          <w:rFonts w:ascii="Utsaah" w:hAnsi="Utsaah" w:cs="Utsaah"/>
          <w:iCs/>
          <w:sz w:val="26"/>
          <w:szCs w:val="26"/>
        </w:rPr>
        <w:tab/>
      </w:r>
      <w:r w:rsidRPr="00C310F5">
        <w:rPr>
          <w:rFonts w:ascii="Utsaah" w:hAnsi="Utsaah" w:cs="Utsaah"/>
          <w:b/>
          <w:bCs/>
          <w:iCs/>
          <w:sz w:val="26"/>
          <w:szCs w:val="26"/>
        </w:rPr>
        <w:t>:</w:t>
      </w:r>
      <w:r w:rsidRPr="00C310F5">
        <w:rPr>
          <w:rFonts w:ascii="Utsaah" w:hAnsi="Utsaah" w:cs="Utsaah"/>
          <w:iCs/>
          <w:sz w:val="26"/>
          <w:szCs w:val="26"/>
        </w:rPr>
        <w:t xml:space="preserve"> </w:t>
      </w:r>
      <w:proofErr w:type="spellStart"/>
      <w:r w:rsidRPr="00C310F5">
        <w:rPr>
          <w:rFonts w:ascii="Utsaah" w:hAnsi="Utsaah" w:cs="Utsaah"/>
          <w:sz w:val="26"/>
          <w:szCs w:val="26"/>
        </w:rPr>
        <w:t>Nakul</w:t>
      </w:r>
      <w:proofErr w:type="spellEnd"/>
      <w:r w:rsidRPr="00C310F5">
        <w:rPr>
          <w:rFonts w:ascii="Utsaah" w:hAnsi="Utsaah" w:cs="Utsaah"/>
          <w:sz w:val="26"/>
          <w:szCs w:val="26"/>
        </w:rPr>
        <w:t xml:space="preserve"> </w:t>
      </w:r>
      <w:proofErr w:type="spellStart"/>
      <w:r w:rsidRPr="00C310F5">
        <w:rPr>
          <w:rFonts w:ascii="Utsaah" w:hAnsi="Utsaah" w:cs="Utsaah"/>
          <w:sz w:val="26"/>
          <w:szCs w:val="26"/>
        </w:rPr>
        <w:t>Sunani</w:t>
      </w:r>
      <w:proofErr w:type="spellEnd"/>
    </w:p>
    <w:p w:rsidR="00A01B79" w:rsidRPr="00C310F5" w:rsidRDefault="00A01B79">
      <w:pPr>
        <w:spacing w:after="40"/>
        <w:ind w:left="706"/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  <w:t xml:space="preserve">          Father</w:t>
      </w:r>
      <w:r w:rsidR="006F7813"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b/>
          <w:bCs/>
          <w:sz w:val="26"/>
          <w:szCs w:val="26"/>
        </w:rPr>
        <w:t xml:space="preserve">: </w:t>
      </w:r>
      <w:proofErr w:type="spellStart"/>
      <w:r w:rsidRPr="00C310F5">
        <w:rPr>
          <w:rFonts w:ascii="Utsaah" w:hAnsi="Utsaah" w:cs="Utsaah"/>
          <w:sz w:val="26"/>
          <w:szCs w:val="26"/>
        </w:rPr>
        <w:t>Parikshita</w:t>
      </w:r>
      <w:proofErr w:type="spellEnd"/>
      <w:r w:rsidRPr="00C310F5">
        <w:rPr>
          <w:rFonts w:ascii="Utsaah" w:hAnsi="Utsaah" w:cs="Utsaah"/>
          <w:sz w:val="26"/>
          <w:szCs w:val="26"/>
        </w:rPr>
        <w:t xml:space="preserve"> </w:t>
      </w:r>
      <w:proofErr w:type="spellStart"/>
      <w:r w:rsidRPr="00C310F5">
        <w:rPr>
          <w:rFonts w:ascii="Utsaah" w:hAnsi="Utsaah" w:cs="Utsaah"/>
          <w:sz w:val="26"/>
          <w:szCs w:val="26"/>
        </w:rPr>
        <w:t>Sunani</w:t>
      </w:r>
      <w:proofErr w:type="spellEnd"/>
    </w:p>
    <w:p w:rsidR="00A01B79" w:rsidRPr="00C310F5" w:rsidRDefault="00A01B79">
      <w:pPr>
        <w:spacing w:after="40"/>
        <w:ind w:left="706"/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  <w:t xml:space="preserve">                    </w:t>
      </w:r>
      <w:r w:rsidR="006F7813" w:rsidRPr="00C310F5">
        <w:rPr>
          <w:rFonts w:ascii="Utsaah" w:hAnsi="Utsaah" w:cs="Utsaah"/>
          <w:sz w:val="26"/>
          <w:szCs w:val="26"/>
        </w:rPr>
        <w:t xml:space="preserve">       </w:t>
      </w:r>
      <w:r w:rsidRPr="00C310F5">
        <w:rPr>
          <w:rFonts w:ascii="Utsaah" w:hAnsi="Utsaah" w:cs="Utsaah"/>
          <w:sz w:val="26"/>
          <w:szCs w:val="26"/>
        </w:rPr>
        <w:t>At/Po</w:t>
      </w:r>
      <w:r w:rsidR="006F7813"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b/>
          <w:bCs/>
          <w:sz w:val="26"/>
          <w:szCs w:val="26"/>
        </w:rPr>
        <w:t>:</w:t>
      </w:r>
      <w:r w:rsidRPr="00C310F5">
        <w:rPr>
          <w:rFonts w:ascii="Utsaah" w:hAnsi="Utsaah" w:cs="Utsaah"/>
          <w:sz w:val="26"/>
          <w:szCs w:val="26"/>
        </w:rPr>
        <w:t xml:space="preserve"> </w:t>
      </w:r>
      <w:proofErr w:type="spellStart"/>
      <w:r w:rsidRPr="00C310F5">
        <w:rPr>
          <w:rFonts w:ascii="Utsaah" w:hAnsi="Utsaah" w:cs="Utsaah"/>
          <w:sz w:val="26"/>
          <w:szCs w:val="26"/>
        </w:rPr>
        <w:t>Karlakote</w:t>
      </w:r>
      <w:proofErr w:type="spellEnd"/>
      <w:r w:rsidRPr="00C310F5">
        <w:rPr>
          <w:rFonts w:ascii="Utsaah" w:hAnsi="Utsaah" w:cs="Utsaah"/>
          <w:sz w:val="26"/>
          <w:szCs w:val="26"/>
        </w:rPr>
        <w:t>.</w:t>
      </w:r>
    </w:p>
    <w:p w:rsidR="00A01B79" w:rsidRPr="00C310F5" w:rsidRDefault="00A01B79">
      <w:pPr>
        <w:spacing w:after="40"/>
        <w:ind w:left="706"/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  <w:t xml:space="preserve">                         </w:t>
      </w:r>
      <w:r w:rsidR="006F7813" w:rsidRPr="00C310F5">
        <w:rPr>
          <w:rFonts w:ascii="Utsaah" w:hAnsi="Utsaah" w:cs="Utsaah"/>
          <w:sz w:val="26"/>
          <w:szCs w:val="26"/>
        </w:rPr>
        <w:t xml:space="preserve">     </w:t>
      </w:r>
      <w:r w:rsidRPr="00C310F5">
        <w:rPr>
          <w:rFonts w:ascii="Utsaah" w:hAnsi="Utsaah" w:cs="Utsaah"/>
          <w:sz w:val="26"/>
          <w:szCs w:val="26"/>
        </w:rPr>
        <w:t>Via</w:t>
      </w:r>
      <w:r w:rsidR="006F7813"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b/>
          <w:bCs/>
          <w:sz w:val="26"/>
          <w:szCs w:val="26"/>
        </w:rPr>
        <w:t>:</w:t>
      </w:r>
      <w:r w:rsidRPr="00C310F5">
        <w:rPr>
          <w:rFonts w:ascii="Utsaah" w:hAnsi="Utsaah" w:cs="Utsaah"/>
          <w:sz w:val="26"/>
          <w:szCs w:val="26"/>
        </w:rPr>
        <w:t xml:space="preserve"> </w:t>
      </w:r>
      <w:proofErr w:type="spellStart"/>
      <w:r w:rsidRPr="00C310F5">
        <w:rPr>
          <w:rFonts w:ascii="Utsaah" w:hAnsi="Utsaah" w:cs="Utsaah"/>
          <w:sz w:val="26"/>
          <w:szCs w:val="26"/>
        </w:rPr>
        <w:t>Boden</w:t>
      </w:r>
      <w:proofErr w:type="spellEnd"/>
      <w:r w:rsidRPr="00C310F5">
        <w:rPr>
          <w:rFonts w:ascii="Utsaah" w:hAnsi="Utsaah" w:cs="Utsaah"/>
          <w:sz w:val="26"/>
          <w:szCs w:val="26"/>
        </w:rPr>
        <w:t>.</w:t>
      </w:r>
    </w:p>
    <w:p w:rsidR="00A01B79" w:rsidRPr="00C310F5" w:rsidRDefault="00A01B79">
      <w:pPr>
        <w:spacing w:after="40"/>
        <w:ind w:left="706"/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  <w:t xml:space="preserve">              P</w:t>
      </w:r>
      <w:r w:rsidR="006F7813" w:rsidRPr="00C310F5">
        <w:rPr>
          <w:rFonts w:ascii="Utsaah" w:hAnsi="Utsaah" w:cs="Utsaah"/>
          <w:sz w:val="26"/>
          <w:szCs w:val="26"/>
        </w:rPr>
        <w:t>.S</w:t>
      </w:r>
      <w:r w:rsidR="006F7813"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b/>
          <w:bCs/>
          <w:sz w:val="26"/>
          <w:szCs w:val="26"/>
        </w:rPr>
        <w:t xml:space="preserve">: </w:t>
      </w:r>
      <w:proofErr w:type="spellStart"/>
      <w:r w:rsidRPr="00C310F5">
        <w:rPr>
          <w:rFonts w:ascii="Utsaah" w:hAnsi="Utsaah" w:cs="Utsaah"/>
          <w:sz w:val="26"/>
          <w:szCs w:val="26"/>
        </w:rPr>
        <w:t>Komna</w:t>
      </w:r>
      <w:proofErr w:type="spellEnd"/>
      <w:r w:rsidRPr="00C310F5">
        <w:rPr>
          <w:rFonts w:ascii="Utsaah" w:hAnsi="Utsaah" w:cs="Utsaah"/>
          <w:sz w:val="26"/>
          <w:szCs w:val="26"/>
        </w:rPr>
        <w:t>.</w:t>
      </w:r>
    </w:p>
    <w:p w:rsidR="00A01B79" w:rsidRPr="00C310F5" w:rsidRDefault="00A01B79">
      <w:pPr>
        <w:spacing w:after="40"/>
        <w:ind w:left="706"/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  <w:t xml:space="preserve">             Dist</w:t>
      </w:r>
      <w:r w:rsidR="006F7813"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b/>
          <w:bCs/>
          <w:sz w:val="26"/>
          <w:szCs w:val="26"/>
        </w:rPr>
        <w:t>:</w:t>
      </w:r>
      <w:r w:rsidRPr="00C310F5">
        <w:rPr>
          <w:rFonts w:ascii="Utsaah" w:hAnsi="Utsaah" w:cs="Utsaah"/>
          <w:sz w:val="26"/>
          <w:szCs w:val="26"/>
        </w:rPr>
        <w:t xml:space="preserve"> Nuapada.</w:t>
      </w:r>
    </w:p>
    <w:p w:rsidR="00A01B79" w:rsidRPr="00C310F5" w:rsidRDefault="00A01B79">
      <w:pPr>
        <w:spacing w:after="40"/>
        <w:ind w:left="706"/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  <w:t xml:space="preserve">                   </w:t>
      </w:r>
      <w:r w:rsidR="006F7813" w:rsidRPr="00C310F5">
        <w:rPr>
          <w:rFonts w:ascii="Utsaah" w:hAnsi="Utsaah" w:cs="Utsaah"/>
          <w:sz w:val="26"/>
          <w:szCs w:val="26"/>
        </w:rPr>
        <w:t xml:space="preserve">     </w:t>
      </w:r>
      <w:r w:rsidRPr="00C310F5">
        <w:rPr>
          <w:rFonts w:ascii="Utsaah" w:hAnsi="Utsaah" w:cs="Utsaah"/>
          <w:sz w:val="26"/>
          <w:szCs w:val="26"/>
        </w:rPr>
        <w:t xml:space="preserve"> Pin No</w:t>
      </w:r>
      <w:r w:rsidR="006F7813"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b/>
          <w:bCs/>
          <w:sz w:val="26"/>
          <w:szCs w:val="26"/>
        </w:rPr>
        <w:t xml:space="preserve">: </w:t>
      </w:r>
      <w:r w:rsidRPr="00C310F5">
        <w:rPr>
          <w:rFonts w:ascii="Utsaah" w:hAnsi="Utsaah" w:cs="Utsaah"/>
          <w:sz w:val="26"/>
          <w:szCs w:val="26"/>
        </w:rPr>
        <w:t>766111</w:t>
      </w:r>
    </w:p>
    <w:p w:rsidR="00A01B79" w:rsidRPr="00C310F5" w:rsidRDefault="00A01B79">
      <w:pPr>
        <w:spacing w:after="40"/>
        <w:ind w:left="706"/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eastAsia="Utsaah" w:hAnsi="Utsaah" w:cs="Utsaah"/>
          <w:sz w:val="26"/>
          <w:szCs w:val="26"/>
        </w:rPr>
        <w:t xml:space="preserve">   </w:t>
      </w:r>
      <w:r w:rsidRPr="00C310F5">
        <w:rPr>
          <w:rFonts w:ascii="Utsaah" w:hAnsi="Utsaah" w:cs="Utsaah"/>
          <w:sz w:val="26"/>
          <w:szCs w:val="26"/>
        </w:rPr>
        <w:tab/>
        <w:t xml:space="preserve">       </w:t>
      </w:r>
      <w:r w:rsidR="006F7813" w:rsidRPr="00C310F5">
        <w:rPr>
          <w:rFonts w:ascii="Utsaah" w:hAnsi="Utsaah" w:cs="Utsaah"/>
          <w:sz w:val="26"/>
          <w:szCs w:val="26"/>
        </w:rPr>
        <w:t xml:space="preserve">      </w:t>
      </w:r>
      <w:r w:rsidRPr="00C310F5">
        <w:rPr>
          <w:rFonts w:ascii="Utsaah" w:hAnsi="Utsaah" w:cs="Utsaah"/>
          <w:sz w:val="26"/>
          <w:szCs w:val="26"/>
        </w:rPr>
        <w:t xml:space="preserve"> Marital Status</w:t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b/>
          <w:bCs/>
          <w:sz w:val="26"/>
          <w:szCs w:val="26"/>
        </w:rPr>
        <w:t>:</w:t>
      </w:r>
      <w:r w:rsidRPr="00C310F5">
        <w:rPr>
          <w:rFonts w:ascii="Utsaah" w:hAnsi="Utsaah" w:cs="Utsaah"/>
          <w:sz w:val="26"/>
          <w:szCs w:val="26"/>
        </w:rPr>
        <w:t xml:space="preserve"> Married</w:t>
      </w:r>
      <w:r w:rsidRPr="00C310F5">
        <w:rPr>
          <w:rFonts w:ascii="Utsaah" w:hAnsi="Utsaah" w:cs="Utsaah"/>
          <w:sz w:val="26"/>
          <w:szCs w:val="26"/>
        </w:rPr>
        <w:tab/>
      </w:r>
    </w:p>
    <w:p w:rsidR="00A01B79" w:rsidRPr="00C310F5" w:rsidRDefault="00A01B79">
      <w:pPr>
        <w:spacing w:after="40"/>
        <w:ind w:left="706"/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eastAsia="Utsaah" w:hAnsi="Utsaah" w:cs="Utsaah"/>
          <w:sz w:val="26"/>
          <w:szCs w:val="26"/>
        </w:rPr>
        <w:t xml:space="preserve">  </w:t>
      </w:r>
      <w:r w:rsidRPr="00C310F5">
        <w:rPr>
          <w:rFonts w:ascii="Utsaah" w:hAnsi="Utsaah" w:cs="Utsaah"/>
          <w:sz w:val="26"/>
          <w:szCs w:val="26"/>
        </w:rPr>
        <w:tab/>
        <w:t xml:space="preserve">        </w:t>
      </w:r>
      <w:r w:rsidR="006F7813" w:rsidRPr="00C310F5">
        <w:rPr>
          <w:rFonts w:ascii="Utsaah" w:hAnsi="Utsaah" w:cs="Utsaah"/>
          <w:sz w:val="26"/>
          <w:szCs w:val="26"/>
        </w:rPr>
        <w:t xml:space="preserve">      </w:t>
      </w:r>
      <w:r w:rsidRPr="00C310F5">
        <w:rPr>
          <w:rFonts w:ascii="Utsaah" w:hAnsi="Utsaah" w:cs="Utsaah"/>
          <w:sz w:val="26"/>
          <w:szCs w:val="26"/>
        </w:rPr>
        <w:t xml:space="preserve">  Date of Birth</w:t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b/>
          <w:bCs/>
          <w:sz w:val="26"/>
          <w:szCs w:val="26"/>
        </w:rPr>
        <w:t>:</w:t>
      </w:r>
      <w:r w:rsidRPr="00C310F5">
        <w:rPr>
          <w:rFonts w:ascii="Utsaah" w:hAnsi="Utsaah" w:cs="Utsaah"/>
          <w:sz w:val="26"/>
          <w:szCs w:val="26"/>
        </w:rPr>
        <w:t xml:space="preserve"> 05 Feb</w:t>
      </w:r>
      <w:proofErr w:type="gramStart"/>
      <w:r w:rsidRPr="00C310F5">
        <w:rPr>
          <w:rFonts w:ascii="Utsaah" w:hAnsi="Utsaah" w:cs="Utsaah"/>
          <w:sz w:val="26"/>
          <w:szCs w:val="26"/>
        </w:rPr>
        <w:t>,1986</w:t>
      </w:r>
      <w:proofErr w:type="gramEnd"/>
    </w:p>
    <w:p w:rsidR="00A01B79" w:rsidRDefault="00A01B79">
      <w:pPr>
        <w:spacing w:after="40"/>
        <w:ind w:left="706"/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eastAsia="Utsaah" w:hAnsi="Utsaah" w:cs="Utsaah"/>
          <w:sz w:val="26"/>
          <w:szCs w:val="26"/>
        </w:rPr>
        <w:tab/>
      </w:r>
      <w:r w:rsidRPr="00C310F5">
        <w:rPr>
          <w:rFonts w:ascii="Utsaah" w:eastAsia="Utsaah" w:hAnsi="Utsaah" w:cs="Utsaah"/>
          <w:sz w:val="26"/>
          <w:szCs w:val="26"/>
        </w:rPr>
        <w:tab/>
      </w:r>
      <w:r w:rsidR="006F7813" w:rsidRPr="00C310F5">
        <w:rPr>
          <w:rFonts w:ascii="Utsaah" w:eastAsia="Utsaah" w:hAnsi="Utsaah" w:cs="Utsaah"/>
          <w:sz w:val="26"/>
          <w:szCs w:val="26"/>
        </w:rPr>
        <w:t xml:space="preserve">      </w:t>
      </w:r>
      <w:r w:rsidRPr="00C310F5">
        <w:rPr>
          <w:rFonts w:ascii="Utsaah" w:hAnsi="Utsaah" w:cs="Utsaah"/>
          <w:sz w:val="26"/>
          <w:szCs w:val="26"/>
        </w:rPr>
        <w:t>Languages Known</w:t>
      </w:r>
      <w:r w:rsidRPr="00C310F5">
        <w:rPr>
          <w:rFonts w:ascii="Utsaah" w:hAnsi="Utsaah" w:cs="Utsaah"/>
          <w:sz w:val="26"/>
          <w:szCs w:val="26"/>
        </w:rPr>
        <w:tab/>
      </w:r>
      <w:proofErr w:type="gramStart"/>
      <w:r w:rsidRPr="00C310F5">
        <w:rPr>
          <w:rFonts w:ascii="Utsaah" w:hAnsi="Utsaah" w:cs="Utsaah"/>
          <w:b/>
          <w:bCs/>
          <w:sz w:val="26"/>
          <w:szCs w:val="26"/>
        </w:rPr>
        <w:t>:</w:t>
      </w:r>
      <w:r w:rsidRPr="00C310F5">
        <w:rPr>
          <w:rFonts w:ascii="Utsaah" w:hAnsi="Utsaah" w:cs="Utsaah"/>
          <w:sz w:val="26"/>
          <w:szCs w:val="26"/>
        </w:rPr>
        <w:t>Hindi</w:t>
      </w:r>
      <w:proofErr w:type="gramEnd"/>
      <w:r w:rsidRPr="00C310F5">
        <w:rPr>
          <w:rFonts w:ascii="Utsaah" w:hAnsi="Utsaah" w:cs="Utsaah"/>
          <w:sz w:val="26"/>
          <w:szCs w:val="26"/>
        </w:rPr>
        <w:t>, Oriya, English.</w:t>
      </w:r>
      <w:r w:rsidR="00047D65">
        <w:rPr>
          <w:rFonts w:ascii="Utsaah" w:hAnsi="Utsaah" w:cs="Utsaah"/>
          <w:sz w:val="26"/>
          <w:szCs w:val="26"/>
        </w:rPr>
        <w:t xml:space="preserve"> </w:t>
      </w:r>
      <w:proofErr w:type="gramStart"/>
      <w:r w:rsidR="00047D65">
        <w:rPr>
          <w:rFonts w:ascii="Utsaah" w:hAnsi="Utsaah" w:cs="Utsaah"/>
          <w:sz w:val="26"/>
          <w:szCs w:val="26"/>
        </w:rPr>
        <w:t>Bengali</w:t>
      </w:r>
      <w:r w:rsidR="009A2570">
        <w:rPr>
          <w:rFonts w:ascii="Utsaah" w:hAnsi="Utsaah" w:cs="Utsaah"/>
          <w:sz w:val="26"/>
          <w:szCs w:val="26"/>
        </w:rPr>
        <w:t>.</w:t>
      </w:r>
      <w:proofErr w:type="gramEnd"/>
    </w:p>
    <w:p w:rsidR="007C5F68" w:rsidRDefault="007C5F68" w:rsidP="007C5F68">
      <w:pPr>
        <w:pStyle w:val="BodyText"/>
        <w:widowControl/>
        <w:suppressAutoHyphens w:val="0"/>
        <w:autoSpaceDE w:val="0"/>
        <w:spacing w:after="40"/>
        <w:jc w:val="both"/>
        <w:rPr>
          <w:rFonts w:ascii="Utsaah" w:eastAsia="SimSun" w:hAnsi="Utsaah" w:cs="Utsaah"/>
          <w:b/>
          <w:bCs/>
          <w:iCs/>
          <w:color w:val="000000"/>
          <w:sz w:val="26"/>
          <w:szCs w:val="26"/>
        </w:rPr>
      </w:pPr>
    </w:p>
    <w:p w:rsidR="007C5F68" w:rsidRDefault="007C5F68" w:rsidP="007C5F68">
      <w:pPr>
        <w:pStyle w:val="BodyText"/>
        <w:widowControl/>
        <w:suppressAutoHyphens w:val="0"/>
        <w:autoSpaceDE w:val="0"/>
        <w:spacing w:after="40"/>
        <w:jc w:val="both"/>
        <w:rPr>
          <w:rFonts w:ascii="Utsaah" w:eastAsia="SimSun" w:hAnsi="Utsaah" w:cs="Utsaah"/>
          <w:b/>
          <w:bCs/>
          <w:iCs/>
          <w:color w:val="000000"/>
          <w:sz w:val="26"/>
          <w:szCs w:val="26"/>
        </w:rPr>
      </w:pPr>
    </w:p>
    <w:p w:rsidR="007C5F68" w:rsidRPr="00C310F5" w:rsidRDefault="007C5F68">
      <w:pPr>
        <w:spacing w:after="40"/>
        <w:jc w:val="both"/>
        <w:rPr>
          <w:rFonts w:ascii="Utsaah" w:hAnsi="Utsaah" w:cs="Utsaah"/>
          <w:sz w:val="26"/>
          <w:szCs w:val="26"/>
        </w:rPr>
      </w:pPr>
    </w:p>
    <w:p w:rsidR="00A01B79" w:rsidRPr="00C310F5" w:rsidRDefault="00A01B79">
      <w:pPr>
        <w:spacing w:after="40"/>
        <w:jc w:val="both"/>
        <w:rPr>
          <w:rFonts w:ascii="Utsaah" w:eastAsia="SimSun" w:hAnsi="Utsaah" w:cs="Utsaah"/>
          <w:sz w:val="26"/>
          <w:szCs w:val="26"/>
        </w:rPr>
      </w:pPr>
      <w:r w:rsidRPr="00C310F5">
        <w:rPr>
          <w:rFonts w:ascii="Utsaah" w:eastAsia="SimSun" w:hAnsi="Utsaah" w:cs="Utsaah"/>
          <w:sz w:val="26"/>
          <w:szCs w:val="26"/>
        </w:rPr>
        <w:t>I do hereby certify that the information given above is true and accurate to the best of my knowledge. I shall be glad, if I am offered an opportunity to serve your esteemed establishment and I can assure you that I shall always discharge my duties to the best of my ability with dedication and loyalty.</w:t>
      </w:r>
    </w:p>
    <w:p w:rsidR="00A01B79" w:rsidRPr="00C310F5" w:rsidRDefault="00A01B79">
      <w:pPr>
        <w:widowControl/>
        <w:suppressAutoHyphens w:val="0"/>
        <w:autoSpaceDE w:val="0"/>
        <w:jc w:val="both"/>
        <w:rPr>
          <w:rFonts w:ascii="Utsaah" w:eastAsia="SimSun" w:hAnsi="Utsaah" w:cs="Utsaah"/>
          <w:sz w:val="26"/>
          <w:szCs w:val="26"/>
        </w:rPr>
      </w:pPr>
    </w:p>
    <w:p w:rsidR="00A01B79" w:rsidRPr="00C310F5" w:rsidRDefault="00A01B79">
      <w:pPr>
        <w:widowControl/>
        <w:suppressAutoHyphens w:val="0"/>
        <w:autoSpaceDE w:val="0"/>
        <w:jc w:val="both"/>
        <w:rPr>
          <w:rFonts w:ascii="Utsaah" w:eastAsia="SimSun" w:hAnsi="Utsaah" w:cs="Utsaah"/>
          <w:sz w:val="26"/>
          <w:szCs w:val="26"/>
        </w:rPr>
      </w:pPr>
    </w:p>
    <w:p w:rsidR="00A01B79" w:rsidRPr="00C310F5" w:rsidRDefault="00A01B79">
      <w:pPr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hAnsi="Utsaah" w:cs="Utsaah"/>
          <w:sz w:val="26"/>
          <w:szCs w:val="26"/>
        </w:rPr>
        <w:t>Date</w:t>
      </w:r>
      <w:r w:rsidRPr="00C310F5">
        <w:rPr>
          <w:rFonts w:ascii="Utsaah" w:hAnsi="Utsaah" w:cs="Utsaah"/>
          <w:sz w:val="26"/>
          <w:szCs w:val="26"/>
        </w:rPr>
        <w:tab/>
        <w:t>:</w:t>
      </w:r>
      <w:r w:rsidR="003A061D">
        <w:rPr>
          <w:rFonts w:ascii="Utsaah" w:hAnsi="Utsaah" w:cs="Utsaah"/>
          <w:sz w:val="26"/>
          <w:szCs w:val="26"/>
        </w:rPr>
        <w:t xml:space="preserve"> </w:t>
      </w:r>
      <w:r w:rsidR="00EF095C">
        <w:rPr>
          <w:rFonts w:ascii="Utsaah" w:hAnsi="Utsaah" w:cs="Utsaah"/>
          <w:sz w:val="26"/>
          <w:szCs w:val="26"/>
        </w:rPr>
        <w:t>05</w:t>
      </w:r>
      <w:r w:rsidR="00F12942" w:rsidRPr="00C310F5">
        <w:rPr>
          <w:rFonts w:ascii="Utsaah" w:hAnsi="Utsaah" w:cs="Utsaah"/>
          <w:sz w:val="26"/>
          <w:szCs w:val="26"/>
        </w:rPr>
        <w:t>/</w:t>
      </w:r>
      <w:r w:rsidR="00A9270E">
        <w:rPr>
          <w:rFonts w:ascii="Utsaah" w:hAnsi="Utsaah" w:cs="Utsaah"/>
          <w:sz w:val="26"/>
          <w:szCs w:val="26"/>
        </w:rPr>
        <w:t>0</w:t>
      </w:r>
      <w:r w:rsidR="00EF095C">
        <w:rPr>
          <w:rFonts w:ascii="Utsaah" w:hAnsi="Utsaah" w:cs="Utsaah"/>
          <w:sz w:val="26"/>
          <w:szCs w:val="26"/>
        </w:rPr>
        <w:t>8</w:t>
      </w:r>
      <w:r w:rsidR="00F12942" w:rsidRPr="00C310F5">
        <w:rPr>
          <w:rFonts w:ascii="Utsaah" w:hAnsi="Utsaah" w:cs="Utsaah"/>
          <w:sz w:val="26"/>
          <w:szCs w:val="26"/>
        </w:rPr>
        <w:t>/1</w:t>
      </w:r>
      <w:r w:rsidR="00A9270E">
        <w:rPr>
          <w:rFonts w:ascii="Utsaah" w:hAnsi="Utsaah" w:cs="Utsaah"/>
          <w:sz w:val="26"/>
          <w:szCs w:val="26"/>
        </w:rPr>
        <w:t>7</w:t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  <w:t xml:space="preserve">               </w:t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</w:r>
      <w:r w:rsidR="00AF2F7C" w:rsidRPr="00C310F5">
        <w:rPr>
          <w:rFonts w:ascii="Utsaah" w:hAnsi="Utsaah" w:cs="Utsaah"/>
          <w:sz w:val="26"/>
          <w:szCs w:val="26"/>
        </w:rPr>
        <w:tab/>
      </w:r>
      <w:r w:rsidR="00A54EF2">
        <w:rPr>
          <w:rFonts w:ascii="Utsaah" w:hAnsi="Utsaah" w:cs="Utsaah"/>
          <w:sz w:val="26"/>
          <w:szCs w:val="26"/>
        </w:rPr>
        <w:tab/>
      </w:r>
      <w:r w:rsidR="003A2EAA" w:rsidRPr="00C310F5">
        <w:rPr>
          <w:rFonts w:ascii="Utsaah" w:hAnsi="Utsaah" w:cs="Utsaah"/>
          <w:sz w:val="26"/>
          <w:szCs w:val="26"/>
        </w:rPr>
        <w:tab/>
      </w:r>
      <w:r w:rsidR="001E59BE">
        <w:rPr>
          <w:rFonts w:ascii="Utsaah" w:hAnsi="Utsaah" w:cs="Utsaah"/>
          <w:sz w:val="26"/>
          <w:szCs w:val="26"/>
        </w:rPr>
        <w:t xml:space="preserve">    </w:t>
      </w:r>
      <w:r w:rsidRPr="00C310F5">
        <w:rPr>
          <w:rFonts w:ascii="Utsaah" w:hAnsi="Utsaah" w:cs="Utsaah"/>
          <w:b/>
          <w:bCs/>
          <w:sz w:val="26"/>
          <w:szCs w:val="26"/>
        </w:rPr>
        <w:t xml:space="preserve"> </w:t>
      </w:r>
      <w:proofErr w:type="spellStart"/>
      <w:r w:rsidRPr="00C310F5">
        <w:rPr>
          <w:rFonts w:ascii="Utsaah" w:hAnsi="Utsaah" w:cs="Utsaah"/>
          <w:b/>
          <w:bCs/>
          <w:sz w:val="26"/>
          <w:szCs w:val="26"/>
        </w:rPr>
        <w:t>Nakul</w:t>
      </w:r>
      <w:proofErr w:type="spellEnd"/>
      <w:r w:rsidRPr="00C310F5">
        <w:rPr>
          <w:rFonts w:ascii="Utsaah" w:hAnsi="Utsaah" w:cs="Utsaah"/>
          <w:b/>
          <w:bCs/>
          <w:sz w:val="26"/>
          <w:szCs w:val="26"/>
        </w:rPr>
        <w:t xml:space="preserve"> </w:t>
      </w:r>
      <w:proofErr w:type="spellStart"/>
      <w:r w:rsidRPr="00C310F5">
        <w:rPr>
          <w:rFonts w:ascii="Utsaah" w:hAnsi="Utsaah" w:cs="Utsaah"/>
          <w:b/>
          <w:bCs/>
          <w:sz w:val="26"/>
          <w:szCs w:val="26"/>
        </w:rPr>
        <w:t>Sunani</w:t>
      </w:r>
      <w:proofErr w:type="spellEnd"/>
      <w:r w:rsidRPr="00C310F5">
        <w:rPr>
          <w:rFonts w:ascii="Utsaah" w:hAnsi="Utsaah" w:cs="Utsaah"/>
          <w:b/>
          <w:bCs/>
          <w:sz w:val="26"/>
          <w:szCs w:val="26"/>
        </w:rPr>
        <w:t xml:space="preserve">   </w:t>
      </w:r>
      <w:r w:rsidRPr="00C310F5">
        <w:rPr>
          <w:rFonts w:ascii="Utsaah" w:hAnsi="Utsaah" w:cs="Utsaah"/>
          <w:sz w:val="26"/>
          <w:szCs w:val="26"/>
        </w:rPr>
        <w:t xml:space="preserve">      </w:t>
      </w:r>
    </w:p>
    <w:p w:rsidR="00A01B79" w:rsidRPr="00C310F5" w:rsidRDefault="00A01B79">
      <w:pPr>
        <w:jc w:val="both"/>
        <w:rPr>
          <w:rFonts w:ascii="Utsaah" w:hAnsi="Utsaah" w:cs="Utsaah"/>
          <w:sz w:val="26"/>
          <w:szCs w:val="26"/>
        </w:rPr>
      </w:pPr>
      <w:r w:rsidRPr="00C310F5">
        <w:rPr>
          <w:rFonts w:ascii="Utsaah" w:hAnsi="Utsaah" w:cs="Utsaah"/>
          <w:sz w:val="26"/>
          <w:szCs w:val="26"/>
        </w:rPr>
        <w:t>Place</w:t>
      </w:r>
      <w:r w:rsidRPr="00C310F5">
        <w:rPr>
          <w:rFonts w:ascii="Utsaah" w:hAnsi="Utsaah" w:cs="Utsaah"/>
          <w:sz w:val="26"/>
          <w:szCs w:val="26"/>
        </w:rPr>
        <w:tab/>
        <w:t xml:space="preserve">: </w:t>
      </w:r>
      <w:proofErr w:type="gramStart"/>
      <w:r w:rsidR="00856A9D">
        <w:rPr>
          <w:rFonts w:ascii="Utsaah" w:hAnsi="Utsaah" w:cs="Utsaah"/>
          <w:sz w:val="26"/>
          <w:szCs w:val="26"/>
        </w:rPr>
        <w:t>Khairagura ,</w:t>
      </w:r>
      <w:proofErr w:type="gramEnd"/>
      <w:r w:rsidR="00856A9D">
        <w:rPr>
          <w:rFonts w:ascii="Utsaah" w:hAnsi="Utsaah" w:cs="Utsaah"/>
          <w:sz w:val="26"/>
          <w:szCs w:val="26"/>
        </w:rPr>
        <w:t xml:space="preserve"> Telengana</w:t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ab/>
      </w:r>
      <w:r w:rsidR="00AF2F7C" w:rsidRPr="00C310F5">
        <w:rPr>
          <w:rFonts w:ascii="Utsaah" w:hAnsi="Utsaah" w:cs="Utsaah"/>
          <w:sz w:val="26"/>
          <w:szCs w:val="26"/>
        </w:rPr>
        <w:tab/>
      </w:r>
      <w:r w:rsidRPr="00C310F5">
        <w:rPr>
          <w:rFonts w:ascii="Utsaah" w:hAnsi="Utsaah" w:cs="Utsaah"/>
          <w:sz w:val="26"/>
          <w:szCs w:val="26"/>
        </w:rPr>
        <w:t>Signature of applicant</w:t>
      </w:r>
    </w:p>
    <w:sectPr w:rsidR="00A01B79" w:rsidRPr="00C310F5" w:rsidSect="00DC0552">
      <w:pgSz w:w="12240" w:h="15840" w:code="1"/>
      <w:pgMar w:top="274" w:right="418" w:bottom="634" w:left="490" w:header="720" w:footer="720" w:gutter="0"/>
      <w:pgBorders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orndale AMT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Albany AMT">
    <w:altName w:val="MS Mincho"/>
    <w:charset w:val="80"/>
    <w:family w:val="auto"/>
    <w:pitch w:val="variable"/>
    <w:sig w:usb0="00000001" w:usb1="08070000" w:usb2="00000010" w:usb3="00000000" w:csb0="0002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Odia_OT_Jagannatha">
    <w:charset w:val="00"/>
    <w:family w:val="auto"/>
    <w:pitch w:val="variable"/>
    <w:sig w:usb0="00080003" w:usb1="00000000" w:usb2="00000000" w:usb3="00000000" w:csb0="00000001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itstream Charter">
    <w:altName w:val="MS Mincho"/>
    <w:charset w:val="8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2138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ED43DC"/>
    <w:rsid w:val="0002134C"/>
    <w:rsid w:val="0002693F"/>
    <w:rsid w:val="00031D71"/>
    <w:rsid w:val="00047D65"/>
    <w:rsid w:val="000573FB"/>
    <w:rsid w:val="00057600"/>
    <w:rsid w:val="00071500"/>
    <w:rsid w:val="000A7C04"/>
    <w:rsid w:val="000B4F31"/>
    <w:rsid w:val="000B6DA4"/>
    <w:rsid w:val="000C6296"/>
    <w:rsid w:val="000E4551"/>
    <w:rsid w:val="000E56C5"/>
    <w:rsid w:val="000F7E49"/>
    <w:rsid w:val="00100BBA"/>
    <w:rsid w:val="00122D13"/>
    <w:rsid w:val="00124198"/>
    <w:rsid w:val="00190A7E"/>
    <w:rsid w:val="001B4D16"/>
    <w:rsid w:val="001C2FAA"/>
    <w:rsid w:val="001D7223"/>
    <w:rsid w:val="001E59BE"/>
    <w:rsid w:val="001F5F90"/>
    <w:rsid w:val="00200707"/>
    <w:rsid w:val="002102D7"/>
    <w:rsid w:val="00215411"/>
    <w:rsid w:val="00215937"/>
    <w:rsid w:val="002264AA"/>
    <w:rsid w:val="002312F4"/>
    <w:rsid w:val="00241964"/>
    <w:rsid w:val="002464DC"/>
    <w:rsid w:val="00270544"/>
    <w:rsid w:val="00283D4C"/>
    <w:rsid w:val="002A06C9"/>
    <w:rsid w:val="002B3D0B"/>
    <w:rsid w:val="002B6298"/>
    <w:rsid w:val="002C1E20"/>
    <w:rsid w:val="002D2C01"/>
    <w:rsid w:val="002F6001"/>
    <w:rsid w:val="0030708C"/>
    <w:rsid w:val="00321E62"/>
    <w:rsid w:val="00327393"/>
    <w:rsid w:val="00344202"/>
    <w:rsid w:val="00344784"/>
    <w:rsid w:val="00352B6C"/>
    <w:rsid w:val="00366A34"/>
    <w:rsid w:val="00375953"/>
    <w:rsid w:val="00381E47"/>
    <w:rsid w:val="00382713"/>
    <w:rsid w:val="003910CD"/>
    <w:rsid w:val="003A061D"/>
    <w:rsid w:val="003A2EAA"/>
    <w:rsid w:val="003A3EFC"/>
    <w:rsid w:val="003A4010"/>
    <w:rsid w:val="003C3981"/>
    <w:rsid w:val="003C7EF6"/>
    <w:rsid w:val="003D0B94"/>
    <w:rsid w:val="003D1521"/>
    <w:rsid w:val="003D4502"/>
    <w:rsid w:val="003E32B7"/>
    <w:rsid w:val="003E35CB"/>
    <w:rsid w:val="003E6A1C"/>
    <w:rsid w:val="00403908"/>
    <w:rsid w:val="00416A72"/>
    <w:rsid w:val="004212C9"/>
    <w:rsid w:val="00423616"/>
    <w:rsid w:val="004237A8"/>
    <w:rsid w:val="00437981"/>
    <w:rsid w:val="004500E2"/>
    <w:rsid w:val="004525E1"/>
    <w:rsid w:val="004528F8"/>
    <w:rsid w:val="00452FB4"/>
    <w:rsid w:val="004802D5"/>
    <w:rsid w:val="004864F1"/>
    <w:rsid w:val="004A660D"/>
    <w:rsid w:val="004C2043"/>
    <w:rsid w:val="004F156B"/>
    <w:rsid w:val="004F3697"/>
    <w:rsid w:val="00504A6E"/>
    <w:rsid w:val="005407F6"/>
    <w:rsid w:val="00546426"/>
    <w:rsid w:val="00547BC0"/>
    <w:rsid w:val="00551482"/>
    <w:rsid w:val="00562DE1"/>
    <w:rsid w:val="0058751A"/>
    <w:rsid w:val="00587B37"/>
    <w:rsid w:val="00594C52"/>
    <w:rsid w:val="00596E15"/>
    <w:rsid w:val="005C4D2D"/>
    <w:rsid w:val="005C544C"/>
    <w:rsid w:val="005D2ADA"/>
    <w:rsid w:val="005E5431"/>
    <w:rsid w:val="0060580C"/>
    <w:rsid w:val="00640A1B"/>
    <w:rsid w:val="00641292"/>
    <w:rsid w:val="006629F7"/>
    <w:rsid w:val="00671DB2"/>
    <w:rsid w:val="0068458B"/>
    <w:rsid w:val="0068756C"/>
    <w:rsid w:val="00690FED"/>
    <w:rsid w:val="00695090"/>
    <w:rsid w:val="006B1BF4"/>
    <w:rsid w:val="006F7813"/>
    <w:rsid w:val="006F7F9A"/>
    <w:rsid w:val="007251B2"/>
    <w:rsid w:val="00740BA9"/>
    <w:rsid w:val="00753900"/>
    <w:rsid w:val="00761AD8"/>
    <w:rsid w:val="007740EC"/>
    <w:rsid w:val="00775782"/>
    <w:rsid w:val="00784C5E"/>
    <w:rsid w:val="00790F99"/>
    <w:rsid w:val="007A12EA"/>
    <w:rsid w:val="007A4083"/>
    <w:rsid w:val="007C2246"/>
    <w:rsid w:val="007C2DDF"/>
    <w:rsid w:val="007C5F68"/>
    <w:rsid w:val="007D43BE"/>
    <w:rsid w:val="007D67C6"/>
    <w:rsid w:val="007E7BE3"/>
    <w:rsid w:val="007F3C44"/>
    <w:rsid w:val="00856A9D"/>
    <w:rsid w:val="00860240"/>
    <w:rsid w:val="0086500A"/>
    <w:rsid w:val="00867D2F"/>
    <w:rsid w:val="008724FD"/>
    <w:rsid w:val="00875902"/>
    <w:rsid w:val="00882DBE"/>
    <w:rsid w:val="008861BB"/>
    <w:rsid w:val="008873D4"/>
    <w:rsid w:val="00893FA8"/>
    <w:rsid w:val="008A017E"/>
    <w:rsid w:val="008A512A"/>
    <w:rsid w:val="008D4E07"/>
    <w:rsid w:val="008E6DA4"/>
    <w:rsid w:val="00910E46"/>
    <w:rsid w:val="00912D99"/>
    <w:rsid w:val="00935DE8"/>
    <w:rsid w:val="00936849"/>
    <w:rsid w:val="00944D0F"/>
    <w:rsid w:val="00945725"/>
    <w:rsid w:val="00947FEE"/>
    <w:rsid w:val="009545BB"/>
    <w:rsid w:val="00964F65"/>
    <w:rsid w:val="00985DA9"/>
    <w:rsid w:val="009A2570"/>
    <w:rsid w:val="009A4919"/>
    <w:rsid w:val="009B1C75"/>
    <w:rsid w:val="009B78D4"/>
    <w:rsid w:val="009C70FA"/>
    <w:rsid w:val="009C7528"/>
    <w:rsid w:val="009E41ED"/>
    <w:rsid w:val="009E4F06"/>
    <w:rsid w:val="009F4C97"/>
    <w:rsid w:val="00A01B79"/>
    <w:rsid w:val="00A04A58"/>
    <w:rsid w:val="00A051C5"/>
    <w:rsid w:val="00A126FF"/>
    <w:rsid w:val="00A21E16"/>
    <w:rsid w:val="00A2491E"/>
    <w:rsid w:val="00A36DD9"/>
    <w:rsid w:val="00A523C9"/>
    <w:rsid w:val="00A54EF2"/>
    <w:rsid w:val="00A638EE"/>
    <w:rsid w:val="00A63EDE"/>
    <w:rsid w:val="00A9270E"/>
    <w:rsid w:val="00AA6885"/>
    <w:rsid w:val="00AA7D2C"/>
    <w:rsid w:val="00AA7DE6"/>
    <w:rsid w:val="00AD5CB4"/>
    <w:rsid w:val="00AE009E"/>
    <w:rsid w:val="00AE47A3"/>
    <w:rsid w:val="00AF05BE"/>
    <w:rsid w:val="00AF2F7C"/>
    <w:rsid w:val="00B01685"/>
    <w:rsid w:val="00B16057"/>
    <w:rsid w:val="00B17FCD"/>
    <w:rsid w:val="00B25444"/>
    <w:rsid w:val="00B26812"/>
    <w:rsid w:val="00B326E9"/>
    <w:rsid w:val="00B40E2F"/>
    <w:rsid w:val="00B562CD"/>
    <w:rsid w:val="00B66F8C"/>
    <w:rsid w:val="00B72C1F"/>
    <w:rsid w:val="00B75439"/>
    <w:rsid w:val="00B77213"/>
    <w:rsid w:val="00B82DC7"/>
    <w:rsid w:val="00B877A7"/>
    <w:rsid w:val="00B95EE4"/>
    <w:rsid w:val="00BC33D4"/>
    <w:rsid w:val="00BD0486"/>
    <w:rsid w:val="00BD46A4"/>
    <w:rsid w:val="00BD79D3"/>
    <w:rsid w:val="00BE1AB2"/>
    <w:rsid w:val="00BF12B1"/>
    <w:rsid w:val="00C02B08"/>
    <w:rsid w:val="00C05149"/>
    <w:rsid w:val="00C1040A"/>
    <w:rsid w:val="00C16AD0"/>
    <w:rsid w:val="00C22068"/>
    <w:rsid w:val="00C310F5"/>
    <w:rsid w:val="00C33EB9"/>
    <w:rsid w:val="00C434D3"/>
    <w:rsid w:val="00C43BDA"/>
    <w:rsid w:val="00C520E0"/>
    <w:rsid w:val="00C52419"/>
    <w:rsid w:val="00C770F9"/>
    <w:rsid w:val="00C958D8"/>
    <w:rsid w:val="00CA4360"/>
    <w:rsid w:val="00CD003E"/>
    <w:rsid w:val="00CD7565"/>
    <w:rsid w:val="00CE191B"/>
    <w:rsid w:val="00D00333"/>
    <w:rsid w:val="00D06CD5"/>
    <w:rsid w:val="00D22A06"/>
    <w:rsid w:val="00D23BB1"/>
    <w:rsid w:val="00D242C5"/>
    <w:rsid w:val="00D268B9"/>
    <w:rsid w:val="00D32E18"/>
    <w:rsid w:val="00D4783B"/>
    <w:rsid w:val="00D63569"/>
    <w:rsid w:val="00D7621A"/>
    <w:rsid w:val="00D96C8C"/>
    <w:rsid w:val="00DB1900"/>
    <w:rsid w:val="00DB5B75"/>
    <w:rsid w:val="00DB5C5F"/>
    <w:rsid w:val="00DC019E"/>
    <w:rsid w:val="00DC0552"/>
    <w:rsid w:val="00DD2A2C"/>
    <w:rsid w:val="00DD50B3"/>
    <w:rsid w:val="00DF5921"/>
    <w:rsid w:val="00E00B46"/>
    <w:rsid w:val="00E2150E"/>
    <w:rsid w:val="00E26593"/>
    <w:rsid w:val="00E627A2"/>
    <w:rsid w:val="00E744C3"/>
    <w:rsid w:val="00E90774"/>
    <w:rsid w:val="00EB3B67"/>
    <w:rsid w:val="00EB4188"/>
    <w:rsid w:val="00EB65A8"/>
    <w:rsid w:val="00ED43DC"/>
    <w:rsid w:val="00EF095C"/>
    <w:rsid w:val="00F12942"/>
    <w:rsid w:val="00F13DC6"/>
    <w:rsid w:val="00F2312E"/>
    <w:rsid w:val="00F301C0"/>
    <w:rsid w:val="00F309F1"/>
    <w:rsid w:val="00F4072C"/>
    <w:rsid w:val="00F40930"/>
    <w:rsid w:val="00F46011"/>
    <w:rsid w:val="00F464D7"/>
    <w:rsid w:val="00F64A71"/>
    <w:rsid w:val="00F77C55"/>
    <w:rsid w:val="00F974A3"/>
    <w:rsid w:val="00FE1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565"/>
    <w:pPr>
      <w:widowControl w:val="0"/>
      <w:suppressAutoHyphens/>
    </w:pPr>
    <w:rPr>
      <w:rFonts w:ascii="Thorndale AMT" w:eastAsia="Albany AMT" w:hAnsi="Thorndale AMT" w:cs="Sendnya"/>
      <w:kern w:val="1"/>
      <w:sz w:val="24"/>
      <w:szCs w:val="24"/>
      <w:lang w:eastAsia="or-IN"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D7565"/>
    <w:rPr>
      <w:rFonts w:ascii="Wingdings" w:hAnsi="Wingdings" w:cs="Wingdings"/>
    </w:rPr>
  </w:style>
  <w:style w:type="character" w:customStyle="1" w:styleId="WW8Num1z1">
    <w:name w:val="WW8Num1z1"/>
    <w:rsid w:val="00CD7565"/>
    <w:rPr>
      <w:rFonts w:ascii="Courier New" w:hAnsi="Courier New" w:cs="Courier New"/>
    </w:rPr>
  </w:style>
  <w:style w:type="character" w:customStyle="1" w:styleId="WW8Num1z3">
    <w:name w:val="WW8Num1z3"/>
    <w:rsid w:val="00CD7565"/>
    <w:rPr>
      <w:rFonts w:ascii="Symbol" w:hAnsi="Symbol" w:cs="Symbol"/>
    </w:rPr>
  </w:style>
  <w:style w:type="character" w:customStyle="1" w:styleId="WW8Num2z0">
    <w:name w:val="WW8Num2z0"/>
    <w:rsid w:val="00CD7565"/>
    <w:rPr>
      <w:rFonts w:ascii="Wingdings" w:hAnsi="Wingdings" w:cs="Wingdings"/>
    </w:rPr>
  </w:style>
  <w:style w:type="character" w:customStyle="1" w:styleId="Absatz-Standardschriftart">
    <w:name w:val="Absatz-Standardschriftart"/>
    <w:rsid w:val="00CD7565"/>
  </w:style>
  <w:style w:type="character" w:customStyle="1" w:styleId="WW-Absatz-Standardschriftart">
    <w:name w:val="WW-Absatz-Standardschriftart"/>
    <w:rsid w:val="00CD7565"/>
  </w:style>
  <w:style w:type="character" w:customStyle="1" w:styleId="WW-Absatz-Standardschriftart1">
    <w:name w:val="WW-Absatz-Standardschriftart1"/>
    <w:rsid w:val="00CD7565"/>
  </w:style>
  <w:style w:type="character" w:customStyle="1" w:styleId="WW8Num3z0">
    <w:name w:val="WW8Num3z0"/>
    <w:rsid w:val="00CD7565"/>
  </w:style>
  <w:style w:type="character" w:customStyle="1" w:styleId="WW8Num3z1">
    <w:name w:val="WW8Num3z1"/>
    <w:rsid w:val="00CD7565"/>
  </w:style>
  <w:style w:type="character" w:customStyle="1" w:styleId="WW8Num3z2">
    <w:name w:val="WW8Num3z2"/>
    <w:rsid w:val="00CD7565"/>
  </w:style>
  <w:style w:type="character" w:customStyle="1" w:styleId="WW8Num3z3">
    <w:name w:val="WW8Num3z3"/>
    <w:rsid w:val="00CD7565"/>
  </w:style>
  <w:style w:type="character" w:customStyle="1" w:styleId="WW8Num3z4">
    <w:name w:val="WW8Num3z4"/>
    <w:rsid w:val="00CD7565"/>
  </w:style>
  <w:style w:type="character" w:customStyle="1" w:styleId="WW8Num3z5">
    <w:name w:val="WW8Num3z5"/>
    <w:rsid w:val="00CD7565"/>
  </w:style>
  <w:style w:type="character" w:customStyle="1" w:styleId="WW8Num3z6">
    <w:name w:val="WW8Num3z6"/>
    <w:rsid w:val="00CD7565"/>
  </w:style>
  <w:style w:type="character" w:customStyle="1" w:styleId="WW8Num3z7">
    <w:name w:val="WW8Num3z7"/>
    <w:rsid w:val="00CD7565"/>
  </w:style>
  <w:style w:type="character" w:customStyle="1" w:styleId="WW8Num3z8">
    <w:name w:val="WW8Num3z8"/>
    <w:rsid w:val="00CD7565"/>
  </w:style>
  <w:style w:type="character" w:customStyle="1" w:styleId="WW-Absatz-Standardschriftart11">
    <w:name w:val="WW-Absatz-Standardschriftart11"/>
    <w:rsid w:val="00CD7565"/>
  </w:style>
  <w:style w:type="character" w:customStyle="1" w:styleId="WW-Absatz-Standardschriftart111">
    <w:name w:val="WW-Absatz-Standardschriftart111"/>
    <w:rsid w:val="00CD7565"/>
  </w:style>
  <w:style w:type="character" w:customStyle="1" w:styleId="WW-Absatz-Standardschriftart1111">
    <w:name w:val="WW-Absatz-Standardschriftart1111"/>
    <w:rsid w:val="00CD7565"/>
  </w:style>
  <w:style w:type="character" w:customStyle="1" w:styleId="WW8Num1z2">
    <w:name w:val="WW8Num1z2"/>
    <w:rsid w:val="00CD7565"/>
    <w:rPr>
      <w:rFonts w:ascii="Wingdings" w:hAnsi="Wingdings" w:cs="Wingdings"/>
    </w:rPr>
  </w:style>
  <w:style w:type="character" w:customStyle="1" w:styleId="WW-Absatz-Standardschriftart11111">
    <w:name w:val="WW-Absatz-Standardschriftart11111"/>
    <w:rsid w:val="00CD7565"/>
  </w:style>
  <w:style w:type="character" w:customStyle="1" w:styleId="WW-Absatz-Standardschriftart111111">
    <w:name w:val="WW-Absatz-Standardschriftart111111"/>
    <w:rsid w:val="00CD7565"/>
  </w:style>
  <w:style w:type="character" w:customStyle="1" w:styleId="WW-Absatz-Standardschriftart1111111">
    <w:name w:val="WW-Absatz-Standardschriftart1111111"/>
    <w:rsid w:val="00CD7565"/>
  </w:style>
  <w:style w:type="character" w:customStyle="1" w:styleId="WW8Num4z0">
    <w:name w:val="WW8Num4z0"/>
    <w:rsid w:val="00CD7565"/>
    <w:rPr>
      <w:rFonts w:ascii="Wingdings" w:hAnsi="Wingdings" w:cs="Wingdings"/>
    </w:rPr>
  </w:style>
  <w:style w:type="character" w:customStyle="1" w:styleId="WW8Num4z1">
    <w:name w:val="WW8Num4z1"/>
    <w:rsid w:val="00CD7565"/>
    <w:rPr>
      <w:rFonts w:ascii="Courier New" w:hAnsi="Courier New" w:cs="Courier New"/>
    </w:rPr>
  </w:style>
  <w:style w:type="character" w:customStyle="1" w:styleId="WW8Num4z3">
    <w:name w:val="WW8Num4z3"/>
    <w:rsid w:val="00CD7565"/>
    <w:rPr>
      <w:rFonts w:ascii="Symbol" w:hAnsi="Symbol" w:cs="Symbol"/>
    </w:rPr>
  </w:style>
  <w:style w:type="character" w:customStyle="1" w:styleId="WW8Num5z0">
    <w:name w:val="WW8Num5z0"/>
    <w:rsid w:val="00CD7565"/>
    <w:rPr>
      <w:rFonts w:ascii="Wingdings" w:hAnsi="Wingdings" w:cs="Wingdings"/>
    </w:rPr>
  </w:style>
  <w:style w:type="character" w:customStyle="1" w:styleId="WW8Num5z1">
    <w:name w:val="WW8Num5z1"/>
    <w:rsid w:val="00CD7565"/>
    <w:rPr>
      <w:rFonts w:ascii="Courier New" w:hAnsi="Courier New" w:cs="Courier New"/>
    </w:rPr>
  </w:style>
  <w:style w:type="character" w:customStyle="1" w:styleId="WW8Num5z2">
    <w:name w:val="WW8Num5z2"/>
    <w:rsid w:val="00CD7565"/>
    <w:rPr>
      <w:rFonts w:ascii="Wingdings" w:hAnsi="Wingdings" w:cs="Wingdings"/>
    </w:rPr>
  </w:style>
  <w:style w:type="character" w:customStyle="1" w:styleId="WW8Num5z3">
    <w:name w:val="WW8Num5z3"/>
    <w:rsid w:val="00CD7565"/>
    <w:rPr>
      <w:rFonts w:ascii="Symbol" w:hAnsi="Symbol" w:cs="Symbol"/>
    </w:rPr>
  </w:style>
  <w:style w:type="character" w:customStyle="1" w:styleId="WW8Num6z0">
    <w:name w:val="WW8Num6z0"/>
    <w:rsid w:val="00CD7565"/>
    <w:rPr>
      <w:rFonts w:ascii="Symbol" w:hAnsi="Symbol" w:cs="Symbol"/>
    </w:rPr>
  </w:style>
  <w:style w:type="character" w:customStyle="1" w:styleId="WW8Num6z1">
    <w:name w:val="WW8Num6z1"/>
    <w:rsid w:val="00CD7565"/>
    <w:rPr>
      <w:rFonts w:ascii="Courier New" w:hAnsi="Courier New" w:cs="Courier New"/>
    </w:rPr>
  </w:style>
  <w:style w:type="character" w:customStyle="1" w:styleId="WW8Num6z2">
    <w:name w:val="WW8Num6z2"/>
    <w:rsid w:val="00CD7565"/>
    <w:rPr>
      <w:rFonts w:ascii="Wingdings" w:hAnsi="Wingdings" w:cs="Wingdings"/>
    </w:rPr>
  </w:style>
  <w:style w:type="character" w:customStyle="1" w:styleId="WW8Num7z0">
    <w:name w:val="WW8Num7z0"/>
    <w:rsid w:val="00CD7565"/>
    <w:rPr>
      <w:rFonts w:ascii="Wingdings" w:hAnsi="Wingdings" w:cs="Odia_OT_Jagannatha"/>
    </w:rPr>
  </w:style>
  <w:style w:type="character" w:customStyle="1" w:styleId="WW8Num7z1">
    <w:name w:val="WW8Num7z1"/>
    <w:rsid w:val="00CD7565"/>
    <w:rPr>
      <w:rFonts w:ascii="Courier New" w:hAnsi="Courier New" w:cs="Courier New"/>
    </w:rPr>
  </w:style>
  <w:style w:type="character" w:customStyle="1" w:styleId="WW8Num7z2">
    <w:name w:val="WW8Num7z2"/>
    <w:rsid w:val="00CD7565"/>
    <w:rPr>
      <w:rFonts w:ascii="Wingdings" w:hAnsi="Wingdings" w:cs="Wingdings"/>
    </w:rPr>
  </w:style>
  <w:style w:type="character" w:customStyle="1" w:styleId="WW8Num7z3">
    <w:name w:val="WW8Num7z3"/>
    <w:rsid w:val="00CD7565"/>
    <w:rPr>
      <w:rFonts w:ascii="Symbol" w:hAnsi="Symbol" w:cs="Symbol"/>
    </w:rPr>
  </w:style>
  <w:style w:type="character" w:customStyle="1" w:styleId="WW8Num8z0">
    <w:name w:val="WW8Num8z0"/>
    <w:rsid w:val="00CD7565"/>
    <w:rPr>
      <w:rFonts w:ascii="Wingdings" w:hAnsi="Wingdings" w:cs="Wingdings"/>
    </w:rPr>
  </w:style>
  <w:style w:type="character" w:customStyle="1" w:styleId="WW8Num8z1">
    <w:name w:val="WW8Num8z1"/>
    <w:rsid w:val="00CD7565"/>
    <w:rPr>
      <w:rFonts w:ascii="Courier New" w:hAnsi="Courier New" w:cs="Courier New"/>
    </w:rPr>
  </w:style>
  <w:style w:type="character" w:customStyle="1" w:styleId="WW8Num8z3">
    <w:name w:val="WW8Num8z3"/>
    <w:rsid w:val="00CD7565"/>
    <w:rPr>
      <w:rFonts w:ascii="Symbol" w:hAnsi="Symbol" w:cs="Symbol"/>
    </w:rPr>
  </w:style>
  <w:style w:type="character" w:customStyle="1" w:styleId="WW8Num9z0">
    <w:name w:val="WW8Num9z0"/>
    <w:rsid w:val="00CD7565"/>
    <w:rPr>
      <w:rFonts w:ascii="Wingdings" w:hAnsi="Wingdings" w:cs="Wingdings"/>
    </w:rPr>
  </w:style>
  <w:style w:type="character" w:customStyle="1" w:styleId="WW8Num9z1">
    <w:name w:val="WW8Num9z1"/>
    <w:rsid w:val="00CD7565"/>
    <w:rPr>
      <w:rFonts w:ascii="Courier New" w:hAnsi="Courier New" w:cs="Courier New"/>
    </w:rPr>
  </w:style>
  <w:style w:type="character" w:customStyle="1" w:styleId="WW8Num9z3">
    <w:name w:val="WW8Num9z3"/>
    <w:rsid w:val="00CD7565"/>
    <w:rPr>
      <w:rFonts w:ascii="Symbol" w:hAnsi="Symbol" w:cs="Symbol"/>
    </w:rPr>
  </w:style>
  <w:style w:type="character" w:customStyle="1" w:styleId="WW-DefaultParagraphFont">
    <w:name w:val="WW-Default Paragraph Font"/>
    <w:rsid w:val="00CD7565"/>
  </w:style>
  <w:style w:type="character" w:customStyle="1" w:styleId="WW-Absatz-Standardschriftart11111111">
    <w:name w:val="WW-Absatz-Standardschriftart11111111"/>
    <w:rsid w:val="00CD7565"/>
  </w:style>
  <w:style w:type="character" w:customStyle="1" w:styleId="WW-Absatz-Standardschriftart111111111">
    <w:name w:val="WW-Absatz-Standardschriftart111111111"/>
    <w:rsid w:val="00CD7565"/>
  </w:style>
  <w:style w:type="character" w:customStyle="1" w:styleId="WW-Absatz-Standardschriftart1111111111">
    <w:name w:val="WW-Absatz-Standardschriftart1111111111"/>
    <w:rsid w:val="00CD7565"/>
  </w:style>
  <w:style w:type="character" w:customStyle="1" w:styleId="WW-Absatz-Standardschriftart11111111111">
    <w:name w:val="WW-Absatz-Standardschriftart11111111111"/>
    <w:rsid w:val="00CD7565"/>
  </w:style>
  <w:style w:type="character" w:customStyle="1" w:styleId="WW-Absatz-Standardschriftart111111111111">
    <w:name w:val="WW-Absatz-Standardschriftart111111111111"/>
    <w:rsid w:val="00CD7565"/>
  </w:style>
  <w:style w:type="character" w:customStyle="1" w:styleId="WW-Absatz-Standardschriftart1111111111111">
    <w:name w:val="WW-Absatz-Standardschriftart1111111111111"/>
    <w:rsid w:val="00CD7565"/>
  </w:style>
  <w:style w:type="character" w:customStyle="1" w:styleId="WW-Absatz-Standardschriftart11111111111111">
    <w:name w:val="WW-Absatz-Standardschriftart11111111111111"/>
    <w:rsid w:val="00CD7565"/>
  </w:style>
  <w:style w:type="character" w:customStyle="1" w:styleId="WW-Absatz-Standardschriftart111111111111111">
    <w:name w:val="WW-Absatz-Standardschriftart111111111111111"/>
    <w:rsid w:val="00CD7565"/>
  </w:style>
  <w:style w:type="character" w:customStyle="1" w:styleId="WW-Absatz-Standardschriftart1111111111111111">
    <w:name w:val="WW-Absatz-Standardschriftart1111111111111111"/>
    <w:rsid w:val="00CD7565"/>
  </w:style>
  <w:style w:type="character" w:customStyle="1" w:styleId="WW-DefaultParagraphFont1">
    <w:name w:val="WW-Default Paragraph Font1"/>
    <w:rsid w:val="00CD7565"/>
  </w:style>
  <w:style w:type="character" w:customStyle="1" w:styleId="WW-Absatz-Standardschriftart11111111111111111">
    <w:name w:val="WW-Absatz-Standardschriftart11111111111111111"/>
    <w:rsid w:val="00CD7565"/>
  </w:style>
  <w:style w:type="character" w:customStyle="1" w:styleId="WW-Absatz-Standardschriftart111111111111111111">
    <w:name w:val="WW-Absatz-Standardschriftart111111111111111111"/>
    <w:rsid w:val="00CD7565"/>
  </w:style>
  <w:style w:type="character" w:customStyle="1" w:styleId="WW-Absatz-Standardschriftart1111111111111111111">
    <w:name w:val="WW-Absatz-Standardschriftart1111111111111111111"/>
    <w:rsid w:val="00CD7565"/>
  </w:style>
  <w:style w:type="character" w:customStyle="1" w:styleId="WW-Absatz-Standardschriftart11111111111111111111">
    <w:name w:val="WW-Absatz-Standardschriftart11111111111111111111"/>
    <w:rsid w:val="00CD7565"/>
  </w:style>
  <w:style w:type="character" w:customStyle="1" w:styleId="WW-Absatz-Standardschriftart111111111111111111111">
    <w:name w:val="WW-Absatz-Standardschriftart111111111111111111111"/>
    <w:rsid w:val="00CD7565"/>
  </w:style>
  <w:style w:type="character" w:customStyle="1" w:styleId="WW-Absatz-Standardschriftart1111111111111111111111">
    <w:name w:val="WW-Absatz-Standardschriftart1111111111111111111111"/>
    <w:rsid w:val="00CD7565"/>
  </w:style>
  <w:style w:type="character" w:customStyle="1" w:styleId="WW-Absatz-Standardschriftart11111111111111111111111">
    <w:name w:val="WW-Absatz-Standardschriftart11111111111111111111111"/>
    <w:rsid w:val="00CD7565"/>
  </w:style>
  <w:style w:type="character" w:customStyle="1" w:styleId="WW-DefaultParagraphFont11">
    <w:name w:val="WW-Default Paragraph Font11"/>
    <w:rsid w:val="00CD7565"/>
  </w:style>
  <w:style w:type="character" w:customStyle="1" w:styleId="WW-Absatz-Standardschriftart111111111111111111111111">
    <w:name w:val="WW-Absatz-Standardschriftart111111111111111111111111"/>
    <w:rsid w:val="00CD7565"/>
  </w:style>
  <w:style w:type="character" w:customStyle="1" w:styleId="WW-DefaultParagraphFont1111">
    <w:name w:val="WW-Default Paragraph Font1111"/>
    <w:rsid w:val="00CD7565"/>
  </w:style>
  <w:style w:type="character" w:styleId="Hyperlink">
    <w:name w:val="Hyperlink"/>
    <w:rsid w:val="00CD7565"/>
    <w:rPr>
      <w:color w:val="000080"/>
      <w:u w:val="single"/>
    </w:rPr>
  </w:style>
  <w:style w:type="character" w:customStyle="1" w:styleId="NumberingSymbols">
    <w:name w:val="Numbering Symbols"/>
    <w:rsid w:val="00CD7565"/>
  </w:style>
  <w:style w:type="character" w:customStyle="1" w:styleId="Bullets">
    <w:name w:val="Bullets"/>
    <w:rsid w:val="00CD7565"/>
    <w:rPr>
      <w:rFonts w:ascii="OpenSymbol" w:eastAsia="OpenSymbol" w:hAnsi="OpenSymbol" w:cs="OpenSymbol"/>
    </w:rPr>
  </w:style>
  <w:style w:type="character" w:customStyle="1" w:styleId="BodyTextIndentChar">
    <w:name w:val="Body Text Indent Char"/>
    <w:basedOn w:val="WW-DefaultParagraphFont"/>
    <w:rsid w:val="00CD7565"/>
    <w:rPr>
      <w:rFonts w:ascii="Thorndale AMT" w:eastAsia="Albany AMT" w:hAnsi="Thorndale AMT" w:cs="Sendnya"/>
      <w:kern w:val="1"/>
      <w:sz w:val="24"/>
      <w:szCs w:val="24"/>
    </w:rPr>
  </w:style>
  <w:style w:type="character" w:customStyle="1" w:styleId="Style1Char">
    <w:name w:val="Style1 Char"/>
    <w:basedOn w:val="WW-DefaultParagraphFont"/>
    <w:rsid w:val="00CD7565"/>
    <w:rPr>
      <w:rFonts w:ascii="Utsaah" w:eastAsia="Albany AMT" w:hAnsi="Utsaah" w:cs="Utsaah"/>
      <w:kern w:val="1"/>
      <w:sz w:val="22"/>
      <w:szCs w:val="22"/>
    </w:rPr>
  </w:style>
  <w:style w:type="paragraph" w:customStyle="1" w:styleId="Heading">
    <w:name w:val="Heading"/>
    <w:basedOn w:val="Normal"/>
    <w:next w:val="BodyText"/>
    <w:rsid w:val="00CD7565"/>
    <w:pPr>
      <w:keepNext/>
      <w:spacing w:before="240" w:after="120"/>
    </w:pPr>
    <w:rPr>
      <w:rFonts w:ascii="Albany AMT" w:hAnsi="Albany AMT" w:cs="Albany AMT"/>
      <w:sz w:val="28"/>
      <w:szCs w:val="28"/>
    </w:rPr>
  </w:style>
  <w:style w:type="paragraph" w:styleId="BodyText">
    <w:name w:val="Body Text"/>
    <w:basedOn w:val="Normal"/>
    <w:rsid w:val="00CD7565"/>
    <w:pPr>
      <w:spacing w:after="120"/>
    </w:pPr>
  </w:style>
  <w:style w:type="paragraph" w:styleId="List">
    <w:name w:val="List"/>
    <w:basedOn w:val="BodyText"/>
    <w:rsid w:val="00CD7565"/>
  </w:style>
  <w:style w:type="paragraph" w:styleId="Caption">
    <w:name w:val="caption"/>
    <w:basedOn w:val="Normal"/>
    <w:qFormat/>
    <w:rsid w:val="00CD756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D7565"/>
    <w:pPr>
      <w:suppressLineNumbers/>
    </w:pPr>
  </w:style>
  <w:style w:type="paragraph" w:styleId="BodyTextIndent">
    <w:name w:val="Body Text Indent"/>
    <w:basedOn w:val="Normal"/>
    <w:rsid w:val="00CD7565"/>
    <w:pPr>
      <w:spacing w:after="120"/>
      <w:ind w:left="360"/>
    </w:pPr>
  </w:style>
  <w:style w:type="paragraph" w:customStyle="1" w:styleId="Style1">
    <w:name w:val="Style1"/>
    <w:basedOn w:val="Normal"/>
    <w:rsid w:val="00CD7565"/>
    <w:pPr>
      <w:widowControl/>
      <w:suppressAutoHyphens w:val="0"/>
      <w:autoSpaceDE w:val="0"/>
      <w:spacing w:line="360" w:lineRule="auto"/>
      <w:ind w:left="1800"/>
    </w:pPr>
    <w:rPr>
      <w:rFonts w:ascii="Utsaah" w:hAnsi="Utsaah" w:cs="Utsaah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kulsunani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1221B-E6CA-4001-8A82-53C03C79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NCCL</Company>
  <LinksUpToDate>false</LinksUpToDate>
  <CharactersWithSpaces>4054</CharactersWithSpaces>
  <SharedDoc>false</SharedDoc>
  <HLinks>
    <vt:vector size="6" baseType="variant">
      <vt:variant>
        <vt:i4>4259878</vt:i4>
      </vt:variant>
      <vt:variant>
        <vt:i4>0</vt:i4>
      </vt:variant>
      <vt:variant>
        <vt:i4>0</vt:i4>
      </vt:variant>
      <vt:variant>
        <vt:i4>5</vt:i4>
      </vt:variant>
      <vt:variant>
        <vt:lpwstr>mailto:nakulsunani123@gmail.com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DSL SEp</dc:creator>
  <cp:lastModifiedBy>mech store</cp:lastModifiedBy>
  <cp:revision>37</cp:revision>
  <cp:lastPrinted>2014-08-11T16:38:00Z</cp:lastPrinted>
  <dcterms:created xsi:type="dcterms:W3CDTF">2017-01-30T11:14:00Z</dcterms:created>
  <dcterms:modified xsi:type="dcterms:W3CDTF">2017-08-06T13:32:00Z</dcterms:modified>
</cp:coreProperties>
</file>