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4DB" w:rsidRPr="00497A1D" w:rsidRDefault="000063D6" w:rsidP="00497A1D">
      <w:pPr>
        <w:keepNext/>
        <w:tabs>
          <w:tab w:val="left" w:pos="540"/>
        </w:tabs>
        <w:spacing w:line="276" w:lineRule="auto"/>
        <w:rPr>
          <w:b/>
        </w:rPr>
      </w:pPr>
      <w:r>
        <w:rPr>
          <w:noProof/>
          <w:lang w:eastAsia="en-US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-83185</wp:posOffset>
            </wp:positionV>
            <wp:extent cx="1066800" cy="1409700"/>
            <wp:effectExtent l="19050" t="0" r="0" b="0"/>
            <wp:wrapNone/>
            <wp:docPr id="2" name="Picture 2" descr="Copy of 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Picture 4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242" w:rsidRDefault="00A37EAB" w:rsidP="00497A1D">
      <w:pPr>
        <w:keepNext/>
        <w:tabs>
          <w:tab w:val="left" w:pos="540"/>
        </w:tabs>
        <w:spacing w:line="276" w:lineRule="auto"/>
        <w:rPr>
          <w:b/>
          <w:sz w:val="28"/>
        </w:rPr>
      </w:pPr>
      <w:r>
        <w:rPr>
          <w:b/>
          <w:sz w:val="28"/>
        </w:rPr>
        <w:t>Sajid khan</w:t>
      </w:r>
    </w:p>
    <w:p w:rsidR="00BD566D" w:rsidRPr="000925D9" w:rsidRDefault="00BD566D" w:rsidP="00497A1D">
      <w:pPr>
        <w:keepNext/>
        <w:tabs>
          <w:tab w:val="left" w:pos="540"/>
        </w:tabs>
        <w:spacing w:line="276" w:lineRule="auto"/>
        <w:rPr>
          <w:sz w:val="28"/>
        </w:rPr>
      </w:pPr>
    </w:p>
    <w:p w:rsidR="00A37EAB" w:rsidRDefault="00A37EAB" w:rsidP="00A37EAB">
      <w:pPr>
        <w:keepNext/>
        <w:tabs>
          <w:tab w:val="left" w:pos="540"/>
        </w:tabs>
        <w:spacing w:line="480" w:lineRule="auto"/>
      </w:pPr>
      <w:r w:rsidRPr="00BD566D">
        <w:rPr>
          <w:b/>
          <w:bCs/>
        </w:rPr>
        <w:t>Email</w:t>
      </w:r>
      <w:r w:rsidR="00BD566D">
        <w:rPr>
          <w:b/>
          <w:bCs/>
        </w:rPr>
        <w:t xml:space="preserve"> </w:t>
      </w:r>
      <w:r w:rsidR="00CE1B4D" w:rsidRPr="00BD566D">
        <w:rPr>
          <w:b/>
          <w:bCs/>
        </w:rPr>
        <w:t>:</w:t>
      </w:r>
      <w:r w:rsidR="00BD566D">
        <w:t>-</w:t>
      </w:r>
      <w:r>
        <w:t xml:space="preserve"> </w:t>
      </w:r>
      <w:hyperlink r:id="rId9" w:history="1">
        <w:r w:rsidR="002F689E" w:rsidRPr="00F74966">
          <w:rPr>
            <w:rStyle w:val="Hyperlink"/>
          </w:rPr>
          <w:t>sajidkhan201618@gmail.com</w:t>
        </w:r>
      </w:hyperlink>
      <w:r w:rsidR="002F689E">
        <w:t xml:space="preserve">       </w:t>
      </w:r>
    </w:p>
    <w:p w:rsidR="00E24242" w:rsidRPr="00A37EAB" w:rsidRDefault="0086334B" w:rsidP="00A37EAB">
      <w:pPr>
        <w:keepNext/>
        <w:tabs>
          <w:tab w:val="left" w:pos="540"/>
        </w:tabs>
        <w:spacing w:line="480" w:lineRule="auto"/>
      </w:pPr>
      <w:r w:rsidRPr="00497A1D">
        <w:rPr>
          <w:b/>
          <w:color w:val="000000"/>
        </w:rPr>
        <w:t>Mobile No</w:t>
      </w:r>
      <w:r w:rsidR="0090044B">
        <w:rPr>
          <w:b/>
          <w:color w:val="000000"/>
        </w:rPr>
        <w:t xml:space="preserve">:- </w:t>
      </w:r>
      <w:r w:rsidRPr="00497A1D">
        <w:rPr>
          <w:b/>
          <w:color w:val="000000"/>
        </w:rPr>
        <w:t xml:space="preserve"> </w:t>
      </w:r>
      <w:r w:rsidR="00A37EAB">
        <w:rPr>
          <w:b/>
          <w:color w:val="000000"/>
        </w:rPr>
        <w:t>9630175172</w:t>
      </w:r>
      <w:r w:rsidR="0090044B">
        <w:rPr>
          <w:b/>
          <w:color w:val="000000"/>
        </w:rPr>
        <w:t xml:space="preserve"> </w:t>
      </w:r>
      <w:r w:rsidR="00A37EAB">
        <w:rPr>
          <w:b/>
          <w:color w:val="000000"/>
        </w:rPr>
        <w:t>,</w:t>
      </w:r>
      <w:r w:rsidR="0090044B">
        <w:rPr>
          <w:b/>
          <w:color w:val="000000"/>
        </w:rPr>
        <w:t xml:space="preserve"> </w:t>
      </w:r>
      <w:r w:rsidR="00A37EAB">
        <w:rPr>
          <w:b/>
          <w:color w:val="000000"/>
        </w:rPr>
        <w:t>8357820183</w:t>
      </w:r>
    </w:p>
    <w:p w:rsidR="00193A7E" w:rsidRPr="00497A1D" w:rsidRDefault="00193A7E" w:rsidP="00497A1D">
      <w:pPr>
        <w:keepNext/>
        <w:tabs>
          <w:tab w:val="left" w:pos="540"/>
        </w:tabs>
        <w:spacing w:line="276" w:lineRule="auto"/>
        <w:rPr>
          <w:color w:val="000000"/>
        </w:rPr>
      </w:pPr>
    </w:p>
    <w:p w:rsidR="007A20B2" w:rsidRPr="00497A1D" w:rsidRDefault="007A20B2" w:rsidP="00497A1D">
      <w:pPr>
        <w:shd w:val="clear" w:color="auto" w:fill="C0C0C0"/>
        <w:spacing w:line="276" w:lineRule="auto"/>
        <w:jc w:val="both"/>
        <w:rPr>
          <w:b/>
        </w:rPr>
      </w:pPr>
      <w:r w:rsidRPr="00497A1D">
        <w:rPr>
          <w:b/>
        </w:rPr>
        <w:t>OBJECTIVE</w:t>
      </w:r>
    </w:p>
    <w:p w:rsidR="0036293D" w:rsidRPr="00497A1D" w:rsidRDefault="007A20B2" w:rsidP="00497A1D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A1D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2018F" w:rsidRPr="00497A1D" w:rsidRDefault="00D2018F" w:rsidP="00BD566D">
      <w:pPr>
        <w:spacing w:line="276" w:lineRule="auto"/>
        <w:ind w:left="720" w:firstLine="720"/>
        <w:jc w:val="both"/>
        <w:rPr>
          <w:color w:val="333333"/>
          <w:shd w:val="clear" w:color="auto" w:fill="FFFFFF"/>
        </w:rPr>
      </w:pPr>
      <w:r w:rsidRPr="00497A1D">
        <w:rPr>
          <w:color w:val="333333"/>
          <w:shd w:val="clear" w:color="auto" w:fill="FFFFFF"/>
        </w:rPr>
        <w:t>I would always prepare myself for contributing in the progress of organization. The development of the company would be my prime area of interest. It would help me to c</w:t>
      </w:r>
      <w:r w:rsidR="008A08E8" w:rsidRPr="00497A1D">
        <w:rPr>
          <w:color w:val="333333"/>
          <w:shd w:val="clear" w:color="auto" w:fill="FFFFFF"/>
        </w:rPr>
        <w:t xml:space="preserve">reate a good impression among </w:t>
      </w:r>
      <w:r w:rsidRPr="00497A1D">
        <w:rPr>
          <w:color w:val="333333"/>
          <w:shd w:val="clear" w:color="auto" w:fill="FFFFFF"/>
        </w:rPr>
        <w:t>companions. I would use my ideology while working. So, I will come to know the strength of my skills</w:t>
      </w:r>
      <w:r w:rsidR="006D47D2" w:rsidRPr="00497A1D">
        <w:rPr>
          <w:color w:val="333333"/>
          <w:shd w:val="clear" w:color="auto" w:fill="FFFFFF"/>
        </w:rPr>
        <w:t>.</w:t>
      </w:r>
    </w:p>
    <w:p w:rsidR="006D47D2" w:rsidRPr="00497A1D" w:rsidRDefault="006D47D2" w:rsidP="00497A1D">
      <w:pPr>
        <w:spacing w:line="276" w:lineRule="auto"/>
        <w:jc w:val="both"/>
        <w:rPr>
          <w:color w:val="333333"/>
          <w:shd w:val="clear" w:color="auto" w:fill="FFFFFF"/>
        </w:rPr>
      </w:pPr>
    </w:p>
    <w:p w:rsidR="006D47D2" w:rsidRPr="00497A1D" w:rsidRDefault="006D47D2" w:rsidP="00497A1D">
      <w:pPr>
        <w:shd w:val="clear" w:color="auto" w:fill="C0C0C0"/>
        <w:spacing w:line="276" w:lineRule="auto"/>
        <w:jc w:val="both"/>
        <w:rPr>
          <w:b/>
        </w:rPr>
      </w:pPr>
      <w:r w:rsidRPr="00497A1D">
        <w:rPr>
          <w:b/>
        </w:rPr>
        <w:t>KEY STRENGTHS</w:t>
      </w:r>
    </w:p>
    <w:p w:rsidR="006D47D2" w:rsidRPr="00497A1D" w:rsidRDefault="006D47D2" w:rsidP="00497A1D">
      <w:pPr>
        <w:spacing w:line="276" w:lineRule="auto"/>
        <w:jc w:val="both"/>
      </w:pPr>
    </w:p>
    <w:p w:rsidR="006D47D2" w:rsidRPr="00497A1D" w:rsidRDefault="006D47D2" w:rsidP="00497A1D">
      <w:pPr>
        <w:numPr>
          <w:ilvl w:val="0"/>
          <w:numId w:val="17"/>
        </w:numPr>
        <w:spacing w:line="276" w:lineRule="auto"/>
        <w:jc w:val="both"/>
      </w:pPr>
      <w:r w:rsidRPr="00497A1D">
        <w:t>Positive attitude and good problem solving skill.</w:t>
      </w:r>
    </w:p>
    <w:p w:rsidR="006D47D2" w:rsidRPr="00497A1D" w:rsidRDefault="006D47D2" w:rsidP="00497A1D">
      <w:pPr>
        <w:numPr>
          <w:ilvl w:val="0"/>
          <w:numId w:val="17"/>
        </w:numPr>
        <w:spacing w:line="276" w:lineRule="auto"/>
        <w:jc w:val="both"/>
      </w:pPr>
      <w:r w:rsidRPr="00497A1D">
        <w:t>Flexible, Dedicated and Hardworking.</w:t>
      </w:r>
    </w:p>
    <w:p w:rsidR="006D47D2" w:rsidRPr="00497A1D" w:rsidRDefault="006D47D2" w:rsidP="00497A1D">
      <w:pPr>
        <w:widowControl w:val="0"/>
        <w:numPr>
          <w:ilvl w:val="0"/>
          <w:numId w:val="17"/>
        </w:numPr>
        <w:autoSpaceDE w:val="0"/>
        <w:spacing w:line="276" w:lineRule="auto"/>
        <w:jc w:val="both"/>
        <w:rPr>
          <w:rStyle w:val="StyleLatinArial11pt"/>
          <w:rFonts w:ascii="Times New Roman" w:hAnsi="Times New Roman"/>
          <w:sz w:val="24"/>
        </w:rPr>
      </w:pPr>
      <w:r w:rsidRPr="00497A1D">
        <w:rPr>
          <w:rStyle w:val="StyleLatinArial11pt"/>
          <w:rFonts w:ascii="Times New Roman" w:hAnsi="Times New Roman"/>
          <w:sz w:val="24"/>
        </w:rPr>
        <w:t>Self Confident and Self Motivation.</w:t>
      </w:r>
    </w:p>
    <w:p w:rsidR="006D47D2" w:rsidRPr="00497A1D" w:rsidRDefault="006D47D2" w:rsidP="00497A1D">
      <w:pPr>
        <w:widowControl w:val="0"/>
        <w:numPr>
          <w:ilvl w:val="0"/>
          <w:numId w:val="17"/>
        </w:numPr>
        <w:autoSpaceDE w:val="0"/>
        <w:spacing w:line="276" w:lineRule="auto"/>
        <w:jc w:val="both"/>
        <w:rPr>
          <w:rStyle w:val="StyleLatinArial11pt"/>
          <w:rFonts w:ascii="Times New Roman" w:hAnsi="Times New Roman"/>
          <w:sz w:val="24"/>
        </w:rPr>
      </w:pPr>
      <w:r w:rsidRPr="00497A1D">
        <w:rPr>
          <w:rStyle w:val="StyleLatinArial11pt"/>
          <w:rFonts w:ascii="Times New Roman" w:hAnsi="Times New Roman"/>
          <w:sz w:val="24"/>
        </w:rPr>
        <w:t>Adaptable to any Environmental Situation.</w:t>
      </w:r>
    </w:p>
    <w:p w:rsidR="006D47D2" w:rsidRPr="00497A1D" w:rsidRDefault="006D47D2" w:rsidP="00497A1D">
      <w:pPr>
        <w:widowControl w:val="0"/>
        <w:numPr>
          <w:ilvl w:val="0"/>
          <w:numId w:val="17"/>
        </w:numPr>
        <w:autoSpaceDE w:val="0"/>
        <w:spacing w:line="276" w:lineRule="auto"/>
        <w:jc w:val="both"/>
        <w:rPr>
          <w:rStyle w:val="StyleLatinArial11pt"/>
          <w:rFonts w:ascii="Times New Roman" w:hAnsi="Times New Roman"/>
          <w:sz w:val="24"/>
        </w:rPr>
      </w:pPr>
      <w:r w:rsidRPr="00497A1D">
        <w:rPr>
          <w:rStyle w:val="StyleLatinArial11pt"/>
          <w:rFonts w:ascii="Times New Roman" w:hAnsi="Times New Roman"/>
          <w:sz w:val="24"/>
        </w:rPr>
        <w:t>In Team.</w:t>
      </w:r>
      <w:r w:rsidRPr="00497A1D">
        <w:t xml:space="preserve"> </w:t>
      </w:r>
      <w:r w:rsidRPr="00497A1D">
        <w:rPr>
          <w:rStyle w:val="StyleLatinArial11pt"/>
          <w:rFonts w:ascii="Times New Roman" w:hAnsi="Times New Roman"/>
          <w:sz w:val="24"/>
        </w:rPr>
        <w:t>Co-operative &amp; Helping Nature.</w:t>
      </w:r>
    </w:p>
    <w:p w:rsidR="006D47D2" w:rsidRPr="00497A1D" w:rsidRDefault="006D47D2" w:rsidP="00497A1D">
      <w:pPr>
        <w:spacing w:line="276" w:lineRule="auto"/>
        <w:jc w:val="both"/>
        <w:rPr>
          <w:color w:val="333333"/>
          <w:shd w:val="clear" w:color="auto" w:fill="FFFFFF"/>
        </w:rPr>
      </w:pPr>
    </w:p>
    <w:p w:rsidR="006D47D2" w:rsidRPr="00497A1D" w:rsidRDefault="006D47D2" w:rsidP="00497A1D">
      <w:pPr>
        <w:shd w:val="clear" w:color="auto" w:fill="C0C0C0"/>
        <w:tabs>
          <w:tab w:val="right" w:pos="8640"/>
        </w:tabs>
        <w:spacing w:line="276" w:lineRule="auto"/>
        <w:jc w:val="both"/>
        <w:rPr>
          <w:b/>
        </w:rPr>
      </w:pPr>
      <w:r w:rsidRPr="00497A1D">
        <w:rPr>
          <w:b/>
        </w:rPr>
        <w:t>TECHNICAL TRAINING</w:t>
      </w:r>
      <w:r w:rsidRPr="00497A1D">
        <w:rPr>
          <w:b/>
        </w:rPr>
        <w:tab/>
      </w:r>
    </w:p>
    <w:p w:rsidR="006D47D2" w:rsidRPr="00497A1D" w:rsidRDefault="006D47D2" w:rsidP="00497A1D">
      <w:pPr>
        <w:widowControl w:val="0"/>
        <w:autoSpaceDE w:val="0"/>
        <w:spacing w:line="276" w:lineRule="auto"/>
        <w:jc w:val="both"/>
        <w:rPr>
          <w:b/>
          <w:bCs/>
          <w:color w:val="000000"/>
          <w:shd w:val="clear" w:color="auto" w:fill="FFFFFF"/>
        </w:rPr>
      </w:pPr>
    </w:p>
    <w:tbl>
      <w:tblPr>
        <w:tblW w:w="1008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4320"/>
        <w:gridCol w:w="3330"/>
      </w:tblGrid>
      <w:tr w:rsidR="006D47D2" w:rsidRPr="00497A1D" w:rsidTr="00225649">
        <w:trPr>
          <w:trHeight w:val="467"/>
        </w:trPr>
        <w:tc>
          <w:tcPr>
            <w:tcW w:w="2430" w:type="dxa"/>
          </w:tcPr>
          <w:p w:rsidR="006D47D2" w:rsidRPr="00497A1D" w:rsidRDefault="006D47D2" w:rsidP="00497A1D">
            <w:pPr>
              <w:spacing w:line="276" w:lineRule="auto"/>
              <w:jc w:val="both"/>
              <w:outlineLvl w:val="2"/>
              <w:rPr>
                <w:b/>
                <w:bCs/>
              </w:rPr>
            </w:pPr>
            <w:r w:rsidRPr="00497A1D">
              <w:rPr>
                <w:b/>
                <w:bCs/>
              </w:rPr>
              <w:t>Company Name</w:t>
            </w:r>
          </w:p>
        </w:tc>
        <w:tc>
          <w:tcPr>
            <w:tcW w:w="4320" w:type="dxa"/>
          </w:tcPr>
          <w:p w:rsidR="006D47D2" w:rsidRPr="00497A1D" w:rsidRDefault="006D47D2" w:rsidP="00497A1D">
            <w:pPr>
              <w:spacing w:line="276" w:lineRule="auto"/>
              <w:jc w:val="both"/>
              <w:outlineLvl w:val="2"/>
              <w:rPr>
                <w:b/>
                <w:bCs/>
              </w:rPr>
            </w:pPr>
            <w:r w:rsidRPr="00497A1D">
              <w:rPr>
                <w:b/>
                <w:bCs/>
              </w:rPr>
              <w:t xml:space="preserve">Skill </w:t>
            </w:r>
          </w:p>
        </w:tc>
        <w:tc>
          <w:tcPr>
            <w:tcW w:w="3330" w:type="dxa"/>
          </w:tcPr>
          <w:p w:rsidR="006D47D2" w:rsidRPr="00497A1D" w:rsidRDefault="006D47D2" w:rsidP="00497A1D">
            <w:pPr>
              <w:spacing w:line="276" w:lineRule="auto"/>
              <w:jc w:val="both"/>
              <w:outlineLvl w:val="2"/>
              <w:rPr>
                <w:b/>
                <w:bCs/>
              </w:rPr>
            </w:pPr>
            <w:r w:rsidRPr="00497A1D">
              <w:rPr>
                <w:b/>
                <w:bCs/>
              </w:rPr>
              <w:t>Duration</w:t>
            </w:r>
          </w:p>
        </w:tc>
      </w:tr>
      <w:tr w:rsidR="006D47D2" w:rsidRPr="00497A1D" w:rsidTr="00225649">
        <w:trPr>
          <w:trHeight w:val="467"/>
        </w:trPr>
        <w:tc>
          <w:tcPr>
            <w:tcW w:w="2430" w:type="dxa"/>
          </w:tcPr>
          <w:p w:rsidR="006D47D2" w:rsidRPr="00497A1D" w:rsidRDefault="005C3BF8" w:rsidP="00497A1D">
            <w:pPr>
              <w:spacing w:line="276" w:lineRule="auto"/>
              <w:jc w:val="both"/>
              <w:outlineLvl w:val="2"/>
              <w:rPr>
                <w:bCs/>
              </w:rPr>
            </w:pPr>
            <w:r w:rsidRPr="00497A1D">
              <w:rPr>
                <w:bCs/>
              </w:rPr>
              <w:t>M.P.</w:t>
            </w:r>
            <w:r w:rsidR="007B3839">
              <w:rPr>
                <w:bCs/>
              </w:rPr>
              <w:t xml:space="preserve"> Gov</w:t>
            </w:r>
            <w:r w:rsidR="00C25E5C">
              <w:rPr>
                <w:bCs/>
              </w:rPr>
              <w:t>t</w:t>
            </w:r>
            <w:r w:rsidR="007B3839">
              <w:rPr>
                <w:bCs/>
              </w:rPr>
              <w:t>.</w:t>
            </w:r>
            <w:r w:rsidRPr="00497A1D">
              <w:rPr>
                <w:bCs/>
              </w:rPr>
              <w:t xml:space="preserve"> P</w:t>
            </w:r>
            <w:r w:rsidR="00C25E5C">
              <w:rPr>
                <w:bCs/>
              </w:rPr>
              <w:t>.</w:t>
            </w:r>
            <w:r w:rsidRPr="00497A1D">
              <w:rPr>
                <w:bCs/>
              </w:rPr>
              <w:t>W</w:t>
            </w:r>
            <w:r w:rsidR="00C25E5C">
              <w:rPr>
                <w:bCs/>
              </w:rPr>
              <w:t>.</w:t>
            </w:r>
            <w:r w:rsidRPr="00497A1D">
              <w:rPr>
                <w:bCs/>
              </w:rPr>
              <w:t>D</w:t>
            </w:r>
          </w:p>
        </w:tc>
        <w:tc>
          <w:tcPr>
            <w:tcW w:w="4320" w:type="dxa"/>
          </w:tcPr>
          <w:p w:rsidR="006D47D2" w:rsidRPr="00497A1D" w:rsidRDefault="005C3BF8" w:rsidP="00497A1D">
            <w:pPr>
              <w:spacing w:line="276" w:lineRule="auto"/>
              <w:jc w:val="both"/>
              <w:outlineLvl w:val="2"/>
              <w:rPr>
                <w:bCs/>
              </w:rPr>
            </w:pPr>
            <w:r w:rsidRPr="00497A1D">
              <w:rPr>
                <w:bCs/>
              </w:rPr>
              <w:t>Road and building Construction</w:t>
            </w:r>
            <w:r w:rsidR="00225649">
              <w:rPr>
                <w:bCs/>
              </w:rPr>
              <w:t>, Testing</w:t>
            </w:r>
            <w:r w:rsidRPr="00497A1D">
              <w:rPr>
                <w:bCs/>
              </w:rPr>
              <w:t xml:space="preserve">  </w:t>
            </w:r>
          </w:p>
        </w:tc>
        <w:tc>
          <w:tcPr>
            <w:tcW w:w="3330" w:type="dxa"/>
          </w:tcPr>
          <w:p w:rsidR="00225649" w:rsidRPr="00497A1D" w:rsidRDefault="005C3BF8" w:rsidP="00497A1D">
            <w:pPr>
              <w:spacing w:line="276" w:lineRule="auto"/>
              <w:jc w:val="both"/>
              <w:outlineLvl w:val="2"/>
              <w:rPr>
                <w:bCs/>
              </w:rPr>
            </w:pPr>
            <w:r w:rsidRPr="00497A1D">
              <w:rPr>
                <w:bCs/>
              </w:rPr>
              <w:t>2 Months</w:t>
            </w:r>
          </w:p>
        </w:tc>
      </w:tr>
      <w:tr w:rsidR="00225649" w:rsidRPr="00497A1D" w:rsidTr="00225649">
        <w:trPr>
          <w:trHeight w:val="315"/>
        </w:trPr>
        <w:tc>
          <w:tcPr>
            <w:tcW w:w="2430" w:type="dxa"/>
          </w:tcPr>
          <w:p w:rsidR="00225649" w:rsidRPr="00497A1D" w:rsidRDefault="00225649" w:rsidP="00497A1D">
            <w:pPr>
              <w:spacing w:line="276" w:lineRule="auto"/>
              <w:jc w:val="both"/>
              <w:outlineLvl w:val="2"/>
              <w:rPr>
                <w:bCs/>
              </w:rPr>
            </w:pPr>
            <w:r>
              <w:rPr>
                <w:bCs/>
              </w:rPr>
              <w:t>Jain Archicat jbalpur</w:t>
            </w:r>
          </w:p>
        </w:tc>
        <w:tc>
          <w:tcPr>
            <w:tcW w:w="4320" w:type="dxa"/>
          </w:tcPr>
          <w:p w:rsidR="00225649" w:rsidRPr="00497A1D" w:rsidRDefault="00225649" w:rsidP="00497A1D">
            <w:pPr>
              <w:spacing w:line="276" w:lineRule="auto"/>
              <w:jc w:val="both"/>
              <w:outlineLvl w:val="2"/>
              <w:rPr>
                <w:bCs/>
              </w:rPr>
            </w:pPr>
            <w:r>
              <w:rPr>
                <w:bCs/>
              </w:rPr>
              <w:t>Valutation , Estimation, Design</w:t>
            </w:r>
          </w:p>
        </w:tc>
        <w:tc>
          <w:tcPr>
            <w:tcW w:w="3330" w:type="dxa"/>
          </w:tcPr>
          <w:p w:rsidR="00225649" w:rsidRPr="00497A1D" w:rsidRDefault="00225649" w:rsidP="00497A1D">
            <w:pPr>
              <w:spacing w:line="276" w:lineRule="auto"/>
              <w:jc w:val="both"/>
              <w:outlineLvl w:val="2"/>
              <w:rPr>
                <w:bCs/>
              </w:rPr>
            </w:pPr>
            <w:r>
              <w:rPr>
                <w:bCs/>
              </w:rPr>
              <w:t>3 Months</w:t>
            </w:r>
          </w:p>
        </w:tc>
      </w:tr>
    </w:tbl>
    <w:p w:rsidR="006D47D2" w:rsidRPr="00497A1D" w:rsidRDefault="006D47D2" w:rsidP="00497A1D">
      <w:pPr>
        <w:pStyle w:val="ListParagraph"/>
        <w:spacing w:line="276" w:lineRule="auto"/>
        <w:ind w:left="0"/>
        <w:rPr>
          <w:rStyle w:val="StyleLatinArial11pt"/>
          <w:rFonts w:ascii="Times New Roman" w:hAnsi="Times New Roman"/>
          <w:sz w:val="24"/>
        </w:rPr>
      </w:pPr>
    </w:p>
    <w:p w:rsidR="006D47D2" w:rsidRPr="00497A1D" w:rsidRDefault="006D47D2" w:rsidP="00497A1D">
      <w:pPr>
        <w:shd w:val="clear" w:color="auto" w:fill="C0C0C0"/>
        <w:spacing w:line="276" w:lineRule="auto"/>
        <w:jc w:val="both"/>
        <w:rPr>
          <w:b/>
        </w:rPr>
      </w:pPr>
      <w:r w:rsidRPr="00497A1D">
        <w:rPr>
          <w:b/>
        </w:rPr>
        <w:t>EDUCATIONAL QUALIFICATION</w:t>
      </w:r>
    </w:p>
    <w:p w:rsidR="006D47D2" w:rsidRPr="00497A1D" w:rsidRDefault="006D47D2" w:rsidP="00497A1D">
      <w:pPr>
        <w:widowControl w:val="0"/>
        <w:autoSpaceDE w:val="0"/>
        <w:spacing w:line="276" w:lineRule="auto"/>
        <w:jc w:val="both"/>
        <w:rPr>
          <w:rStyle w:val="StyleLatinArial11pt"/>
          <w:rFonts w:ascii="Times New Roman" w:hAnsi="Times New Roman"/>
          <w:sz w:val="24"/>
        </w:rPr>
      </w:pPr>
    </w:p>
    <w:tbl>
      <w:tblPr>
        <w:tblW w:w="1008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5"/>
        <w:gridCol w:w="3199"/>
        <w:gridCol w:w="1990"/>
        <w:gridCol w:w="1452"/>
        <w:gridCol w:w="2054"/>
      </w:tblGrid>
      <w:tr w:rsidR="006D47D2" w:rsidRPr="00497A1D" w:rsidTr="006A23DF">
        <w:trPr>
          <w:trHeight w:val="297"/>
        </w:trPr>
        <w:tc>
          <w:tcPr>
            <w:tcW w:w="1385" w:type="dxa"/>
          </w:tcPr>
          <w:p w:rsidR="006D47D2" w:rsidRPr="00497A1D" w:rsidRDefault="006D47D2" w:rsidP="00497A1D">
            <w:pPr>
              <w:spacing w:line="276" w:lineRule="auto"/>
              <w:jc w:val="both"/>
              <w:rPr>
                <w:rFonts w:eastAsia="SimSun"/>
                <w:b/>
              </w:rPr>
            </w:pPr>
            <w:r w:rsidRPr="00497A1D">
              <w:rPr>
                <w:rFonts w:eastAsia="SimSun"/>
                <w:b/>
              </w:rPr>
              <w:t>Education</w:t>
            </w:r>
          </w:p>
        </w:tc>
        <w:tc>
          <w:tcPr>
            <w:tcW w:w="3205" w:type="dxa"/>
          </w:tcPr>
          <w:p w:rsidR="006D47D2" w:rsidRPr="00497A1D" w:rsidRDefault="006D47D2" w:rsidP="00497A1D">
            <w:pPr>
              <w:spacing w:line="276" w:lineRule="auto"/>
              <w:jc w:val="both"/>
              <w:rPr>
                <w:rFonts w:eastAsia="SimSun"/>
                <w:b/>
              </w:rPr>
            </w:pPr>
            <w:r w:rsidRPr="00497A1D">
              <w:rPr>
                <w:rFonts w:eastAsia="SimSun"/>
                <w:b/>
              </w:rPr>
              <w:t>School / College</w:t>
            </w:r>
          </w:p>
        </w:tc>
        <w:tc>
          <w:tcPr>
            <w:tcW w:w="1980" w:type="dxa"/>
          </w:tcPr>
          <w:p w:rsidR="006D47D2" w:rsidRPr="00497A1D" w:rsidRDefault="006D47D2" w:rsidP="00497A1D">
            <w:pPr>
              <w:spacing w:line="276" w:lineRule="auto"/>
              <w:jc w:val="both"/>
              <w:rPr>
                <w:rFonts w:eastAsia="SimSun"/>
                <w:b/>
              </w:rPr>
            </w:pPr>
            <w:r w:rsidRPr="00497A1D">
              <w:rPr>
                <w:rFonts w:eastAsia="SimSun"/>
                <w:b/>
              </w:rPr>
              <w:t>Board/University</w:t>
            </w:r>
          </w:p>
        </w:tc>
        <w:tc>
          <w:tcPr>
            <w:tcW w:w="1454" w:type="dxa"/>
          </w:tcPr>
          <w:p w:rsidR="006D47D2" w:rsidRPr="00497A1D" w:rsidRDefault="006D47D2" w:rsidP="00497A1D">
            <w:pPr>
              <w:spacing w:line="276" w:lineRule="auto"/>
              <w:jc w:val="both"/>
              <w:rPr>
                <w:rFonts w:eastAsia="SimSun"/>
                <w:b/>
              </w:rPr>
            </w:pPr>
            <w:r w:rsidRPr="00497A1D">
              <w:rPr>
                <w:rFonts w:eastAsia="SimSun"/>
                <w:b/>
              </w:rPr>
              <w:t>Pass out Year</w:t>
            </w:r>
          </w:p>
        </w:tc>
        <w:tc>
          <w:tcPr>
            <w:tcW w:w="2056" w:type="dxa"/>
          </w:tcPr>
          <w:p w:rsidR="006D47D2" w:rsidRPr="00497A1D" w:rsidRDefault="007D5625" w:rsidP="00497A1D">
            <w:pPr>
              <w:spacing w:line="276" w:lineRule="auto"/>
              <w:jc w:val="both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Pe</w:t>
            </w:r>
            <w:r w:rsidR="006D47D2" w:rsidRPr="00497A1D">
              <w:rPr>
                <w:rFonts w:eastAsia="SimSun"/>
                <w:b/>
              </w:rPr>
              <w:t>r</w:t>
            </w:r>
            <w:r>
              <w:rPr>
                <w:rFonts w:eastAsia="SimSun"/>
                <w:b/>
              </w:rPr>
              <w:t>c</w:t>
            </w:r>
            <w:r w:rsidR="006D47D2" w:rsidRPr="00497A1D">
              <w:rPr>
                <w:rFonts w:eastAsia="SimSun"/>
                <w:b/>
              </w:rPr>
              <w:t>entage (%)</w:t>
            </w:r>
          </w:p>
        </w:tc>
      </w:tr>
      <w:tr w:rsidR="006D47D2" w:rsidRPr="00497A1D" w:rsidTr="006A23DF">
        <w:trPr>
          <w:trHeight w:val="281"/>
        </w:trPr>
        <w:tc>
          <w:tcPr>
            <w:tcW w:w="1385" w:type="dxa"/>
          </w:tcPr>
          <w:p w:rsidR="006D47D2" w:rsidRPr="00497A1D" w:rsidRDefault="00E503E5" w:rsidP="00C25E5C">
            <w:pPr>
              <w:spacing w:line="276" w:lineRule="auto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BE(C</w:t>
            </w:r>
            <w:r w:rsidR="006D47D2" w:rsidRPr="00497A1D">
              <w:rPr>
                <w:rFonts w:eastAsia="SimSun"/>
              </w:rPr>
              <w:t>E)</w:t>
            </w:r>
          </w:p>
        </w:tc>
        <w:tc>
          <w:tcPr>
            <w:tcW w:w="3205" w:type="dxa"/>
          </w:tcPr>
          <w:p w:rsidR="006D47D2" w:rsidRPr="00497A1D" w:rsidRDefault="005C3BF8" w:rsidP="00C25E5C">
            <w:pPr>
              <w:spacing w:line="276" w:lineRule="auto"/>
              <w:jc w:val="center"/>
              <w:rPr>
                <w:rFonts w:eastAsia="SimSun"/>
              </w:rPr>
            </w:pPr>
            <w:r w:rsidRPr="00497A1D">
              <w:rPr>
                <w:rFonts w:eastAsia="SimSun"/>
              </w:rPr>
              <w:t xml:space="preserve">SIET Jabalpur </w:t>
            </w:r>
            <w:r w:rsidR="006D47D2" w:rsidRPr="00497A1D">
              <w:rPr>
                <w:rFonts w:eastAsia="SimSun"/>
              </w:rPr>
              <w:t xml:space="preserve"> M.P.</w:t>
            </w:r>
          </w:p>
        </w:tc>
        <w:tc>
          <w:tcPr>
            <w:tcW w:w="1980" w:type="dxa"/>
          </w:tcPr>
          <w:p w:rsidR="006D47D2" w:rsidRPr="00497A1D" w:rsidRDefault="006D47D2" w:rsidP="00C25E5C">
            <w:pPr>
              <w:spacing w:line="276" w:lineRule="auto"/>
              <w:jc w:val="center"/>
              <w:rPr>
                <w:rFonts w:eastAsia="SimSun"/>
              </w:rPr>
            </w:pPr>
            <w:r w:rsidRPr="00497A1D">
              <w:rPr>
                <w:rFonts w:eastAsia="SimSun"/>
              </w:rPr>
              <w:t>RGPV Bhopal M.P.</w:t>
            </w:r>
          </w:p>
        </w:tc>
        <w:tc>
          <w:tcPr>
            <w:tcW w:w="1454" w:type="dxa"/>
          </w:tcPr>
          <w:p w:rsidR="006D47D2" w:rsidRPr="00497A1D" w:rsidRDefault="001819F6" w:rsidP="00C25E5C">
            <w:pPr>
              <w:spacing w:line="276" w:lineRule="auto"/>
              <w:jc w:val="center"/>
              <w:rPr>
                <w:rFonts w:eastAsia="SimSun"/>
              </w:rPr>
            </w:pPr>
            <w:r w:rsidRPr="00497A1D">
              <w:rPr>
                <w:rFonts w:eastAsia="SimSun"/>
              </w:rPr>
              <w:t>201</w:t>
            </w:r>
            <w:r w:rsidR="005C3BF8" w:rsidRPr="00497A1D">
              <w:rPr>
                <w:rFonts w:eastAsia="SimSun"/>
              </w:rPr>
              <w:t>6</w:t>
            </w:r>
          </w:p>
        </w:tc>
        <w:tc>
          <w:tcPr>
            <w:tcW w:w="2056" w:type="dxa"/>
          </w:tcPr>
          <w:p w:rsidR="006D47D2" w:rsidRPr="00497A1D" w:rsidRDefault="007D5625" w:rsidP="00C25E5C">
            <w:pPr>
              <w:spacing w:line="276" w:lineRule="auto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76.3</w:t>
            </w:r>
            <w:r w:rsidR="005C3BF8" w:rsidRPr="00497A1D">
              <w:rPr>
                <w:rFonts w:eastAsia="SimSun"/>
              </w:rPr>
              <w:t xml:space="preserve">0 </w:t>
            </w:r>
            <w:r w:rsidR="006D47D2" w:rsidRPr="00497A1D">
              <w:rPr>
                <w:rFonts w:eastAsia="SimSun"/>
              </w:rPr>
              <w:t>%</w:t>
            </w:r>
          </w:p>
        </w:tc>
      </w:tr>
      <w:tr w:rsidR="006D47D2" w:rsidRPr="00497A1D" w:rsidTr="006A23DF">
        <w:trPr>
          <w:trHeight w:val="297"/>
        </w:trPr>
        <w:tc>
          <w:tcPr>
            <w:tcW w:w="1385" w:type="dxa"/>
          </w:tcPr>
          <w:p w:rsidR="006D47D2" w:rsidRPr="00497A1D" w:rsidRDefault="006D47D2" w:rsidP="00C25E5C">
            <w:pPr>
              <w:spacing w:line="276" w:lineRule="auto"/>
              <w:jc w:val="center"/>
              <w:rPr>
                <w:rFonts w:eastAsia="SimSun"/>
              </w:rPr>
            </w:pPr>
            <w:r w:rsidRPr="00497A1D">
              <w:rPr>
                <w:rFonts w:eastAsia="SimSun"/>
              </w:rPr>
              <w:t>12</w:t>
            </w:r>
            <w:r w:rsidRPr="00497A1D">
              <w:rPr>
                <w:rFonts w:eastAsia="SimSun"/>
                <w:vertAlign w:val="superscript"/>
              </w:rPr>
              <w:t>th</w:t>
            </w:r>
          </w:p>
        </w:tc>
        <w:tc>
          <w:tcPr>
            <w:tcW w:w="3205" w:type="dxa"/>
          </w:tcPr>
          <w:p w:rsidR="006D47D2" w:rsidRPr="00497A1D" w:rsidRDefault="00C25E5C" w:rsidP="00C25E5C">
            <w:pPr>
              <w:spacing w:line="276" w:lineRule="auto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Govt. Excellence School B</w:t>
            </w:r>
            <w:r w:rsidR="00A37EAB">
              <w:rPr>
                <w:rFonts w:eastAsia="SimSun"/>
              </w:rPr>
              <w:t>arghat</w:t>
            </w:r>
          </w:p>
        </w:tc>
        <w:tc>
          <w:tcPr>
            <w:tcW w:w="1980" w:type="dxa"/>
          </w:tcPr>
          <w:p w:rsidR="006D47D2" w:rsidRPr="00497A1D" w:rsidRDefault="006D47D2" w:rsidP="00C25E5C">
            <w:pPr>
              <w:spacing w:line="276" w:lineRule="auto"/>
              <w:jc w:val="center"/>
              <w:rPr>
                <w:rFonts w:eastAsia="SimSun"/>
              </w:rPr>
            </w:pPr>
            <w:r w:rsidRPr="00497A1D">
              <w:rPr>
                <w:rFonts w:eastAsia="SimSun"/>
              </w:rPr>
              <w:t>M.P. Board Bhopal</w:t>
            </w:r>
          </w:p>
        </w:tc>
        <w:tc>
          <w:tcPr>
            <w:tcW w:w="1454" w:type="dxa"/>
          </w:tcPr>
          <w:p w:rsidR="006D47D2" w:rsidRPr="00497A1D" w:rsidRDefault="00B62143" w:rsidP="00C25E5C">
            <w:pPr>
              <w:spacing w:line="276" w:lineRule="auto"/>
              <w:jc w:val="center"/>
              <w:rPr>
                <w:rFonts w:eastAsia="SimSun"/>
              </w:rPr>
            </w:pPr>
            <w:r w:rsidRPr="00497A1D">
              <w:rPr>
                <w:rFonts w:eastAsia="SimSun"/>
              </w:rPr>
              <w:t>201</w:t>
            </w:r>
            <w:r w:rsidR="005C3BF8" w:rsidRPr="00497A1D">
              <w:rPr>
                <w:rFonts w:eastAsia="SimSun"/>
              </w:rPr>
              <w:t>2</w:t>
            </w:r>
          </w:p>
        </w:tc>
        <w:tc>
          <w:tcPr>
            <w:tcW w:w="2056" w:type="dxa"/>
          </w:tcPr>
          <w:p w:rsidR="006D47D2" w:rsidRPr="00497A1D" w:rsidRDefault="00A37EAB" w:rsidP="00C25E5C">
            <w:pPr>
              <w:spacing w:line="276" w:lineRule="auto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61</w:t>
            </w:r>
            <w:r w:rsidR="005C3BF8" w:rsidRPr="00497A1D">
              <w:rPr>
                <w:rFonts w:eastAsia="SimSun"/>
              </w:rPr>
              <w:t>.0</w:t>
            </w:r>
            <w:r w:rsidR="006D47D2" w:rsidRPr="00497A1D">
              <w:rPr>
                <w:rFonts w:eastAsia="SimSun"/>
              </w:rPr>
              <w:t>%</w:t>
            </w:r>
          </w:p>
        </w:tc>
      </w:tr>
      <w:tr w:rsidR="006D47D2" w:rsidRPr="00497A1D" w:rsidTr="006A23DF">
        <w:trPr>
          <w:trHeight w:val="297"/>
        </w:trPr>
        <w:tc>
          <w:tcPr>
            <w:tcW w:w="1385" w:type="dxa"/>
          </w:tcPr>
          <w:p w:rsidR="006D47D2" w:rsidRPr="00497A1D" w:rsidRDefault="006D47D2" w:rsidP="00C25E5C">
            <w:pPr>
              <w:spacing w:line="276" w:lineRule="auto"/>
              <w:jc w:val="center"/>
              <w:rPr>
                <w:rFonts w:eastAsia="SimSun"/>
              </w:rPr>
            </w:pPr>
            <w:r w:rsidRPr="00497A1D">
              <w:rPr>
                <w:rFonts w:eastAsia="SimSun"/>
              </w:rPr>
              <w:t>10</w:t>
            </w:r>
            <w:r w:rsidRPr="00497A1D">
              <w:rPr>
                <w:rFonts w:eastAsia="SimSun"/>
                <w:vertAlign w:val="superscript"/>
              </w:rPr>
              <w:t>th</w:t>
            </w:r>
          </w:p>
        </w:tc>
        <w:tc>
          <w:tcPr>
            <w:tcW w:w="3205" w:type="dxa"/>
          </w:tcPr>
          <w:p w:rsidR="006D47D2" w:rsidRPr="00497A1D" w:rsidRDefault="00C25E5C" w:rsidP="00C25E5C">
            <w:pPr>
              <w:spacing w:line="276" w:lineRule="auto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Govt. Excellence School Barghat</w:t>
            </w:r>
          </w:p>
        </w:tc>
        <w:tc>
          <w:tcPr>
            <w:tcW w:w="1980" w:type="dxa"/>
          </w:tcPr>
          <w:p w:rsidR="006D47D2" w:rsidRPr="00497A1D" w:rsidRDefault="006D47D2" w:rsidP="00C25E5C">
            <w:pPr>
              <w:spacing w:line="276" w:lineRule="auto"/>
              <w:jc w:val="center"/>
              <w:rPr>
                <w:rFonts w:eastAsia="SimSun"/>
              </w:rPr>
            </w:pPr>
            <w:r w:rsidRPr="00497A1D">
              <w:rPr>
                <w:rFonts w:eastAsia="SimSun"/>
              </w:rPr>
              <w:t>M.P. Board Bhopal</w:t>
            </w:r>
          </w:p>
        </w:tc>
        <w:tc>
          <w:tcPr>
            <w:tcW w:w="1454" w:type="dxa"/>
          </w:tcPr>
          <w:p w:rsidR="006D47D2" w:rsidRPr="00497A1D" w:rsidRDefault="001819F6" w:rsidP="00C25E5C">
            <w:pPr>
              <w:spacing w:line="276" w:lineRule="auto"/>
              <w:jc w:val="center"/>
              <w:rPr>
                <w:rFonts w:eastAsia="SimSun"/>
              </w:rPr>
            </w:pPr>
            <w:r w:rsidRPr="00497A1D">
              <w:rPr>
                <w:rFonts w:eastAsia="SimSun"/>
              </w:rPr>
              <w:t>20</w:t>
            </w:r>
            <w:r w:rsidR="005C3BF8" w:rsidRPr="00497A1D">
              <w:rPr>
                <w:rFonts w:eastAsia="SimSun"/>
              </w:rPr>
              <w:t>10</w:t>
            </w:r>
          </w:p>
        </w:tc>
        <w:tc>
          <w:tcPr>
            <w:tcW w:w="2056" w:type="dxa"/>
          </w:tcPr>
          <w:p w:rsidR="006D47D2" w:rsidRPr="00497A1D" w:rsidRDefault="00A37EAB" w:rsidP="00C25E5C">
            <w:pPr>
              <w:spacing w:line="276" w:lineRule="auto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82</w:t>
            </w:r>
            <w:r w:rsidR="006D47D2" w:rsidRPr="00497A1D">
              <w:rPr>
                <w:rFonts w:eastAsia="SimSun"/>
              </w:rPr>
              <w:t>%</w:t>
            </w:r>
          </w:p>
        </w:tc>
      </w:tr>
    </w:tbl>
    <w:p w:rsidR="006D47D2" w:rsidRPr="00497A1D" w:rsidRDefault="006D47D2" w:rsidP="00497A1D">
      <w:pPr>
        <w:spacing w:line="276" w:lineRule="auto"/>
        <w:jc w:val="both"/>
        <w:rPr>
          <w:color w:val="333333"/>
          <w:shd w:val="clear" w:color="auto" w:fill="FFFFFF"/>
        </w:rPr>
      </w:pPr>
    </w:p>
    <w:p w:rsidR="00AE6F05" w:rsidRPr="00497A1D" w:rsidRDefault="00AE6F05" w:rsidP="00497A1D">
      <w:pPr>
        <w:spacing w:line="276" w:lineRule="auto"/>
        <w:jc w:val="both"/>
        <w:rPr>
          <w:b/>
        </w:rPr>
      </w:pPr>
    </w:p>
    <w:p w:rsidR="00B44266" w:rsidRPr="00497A1D" w:rsidRDefault="00B471DC" w:rsidP="00497A1D">
      <w:pPr>
        <w:shd w:val="clear" w:color="auto" w:fill="C0C0C0"/>
        <w:tabs>
          <w:tab w:val="right" w:pos="8640"/>
        </w:tabs>
        <w:spacing w:line="276" w:lineRule="auto"/>
        <w:jc w:val="both"/>
        <w:rPr>
          <w:b/>
        </w:rPr>
      </w:pPr>
      <w:r w:rsidRPr="00497A1D">
        <w:rPr>
          <w:b/>
        </w:rPr>
        <w:t>TECHNICAL SKILLS</w:t>
      </w:r>
      <w:r w:rsidRPr="00497A1D">
        <w:rPr>
          <w:b/>
        </w:rPr>
        <w:tab/>
      </w:r>
      <w:r w:rsidR="00B44266" w:rsidRPr="00497A1D">
        <w:t xml:space="preserve">. </w:t>
      </w:r>
    </w:p>
    <w:p w:rsidR="00270741" w:rsidRPr="00497A1D" w:rsidRDefault="00270741" w:rsidP="00497A1D">
      <w:pPr>
        <w:suppressAutoHyphens w:val="0"/>
        <w:spacing w:line="276" w:lineRule="auto"/>
        <w:ind w:left="765"/>
        <w:jc w:val="both"/>
      </w:pPr>
    </w:p>
    <w:p w:rsidR="00CE1B4D" w:rsidRPr="00CE1B4D" w:rsidRDefault="00B471DC" w:rsidP="00497A1D">
      <w:pPr>
        <w:spacing w:line="276" w:lineRule="auto"/>
        <w:jc w:val="both"/>
        <w:outlineLvl w:val="2"/>
        <w:rPr>
          <w:b/>
          <w:bCs/>
        </w:rPr>
      </w:pPr>
      <w:r w:rsidRPr="00497A1D">
        <w:rPr>
          <w:b/>
          <w:bCs/>
        </w:rPr>
        <w:t>Software</w:t>
      </w:r>
    </w:p>
    <w:p w:rsidR="00B471DC" w:rsidRPr="00497A1D" w:rsidRDefault="008E158E" w:rsidP="00497A1D">
      <w:pPr>
        <w:numPr>
          <w:ilvl w:val="0"/>
          <w:numId w:val="9"/>
        </w:numPr>
        <w:suppressAutoHyphens w:val="0"/>
        <w:spacing w:line="276" w:lineRule="auto"/>
        <w:jc w:val="both"/>
      </w:pPr>
      <w:r w:rsidRPr="00497A1D">
        <w:lastRenderedPageBreak/>
        <w:t>AutoCAD.</w:t>
      </w:r>
    </w:p>
    <w:p w:rsidR="00707453" w:rsidRPr="00497A1D" w:rsidRDefault="007D5625" w:rsidP="00497A1D">
      <w:pPr>
        <w:numPr>
          <w:ilvl w:val="0"/>
          <w:numId w:val="9"/>
        </w:numPr>
        <w:suppressAutoHyphens w:val="0"/>
        <w:spacing w:line="276" w:lineRule="auto"/>
      </w:pPr>
      <w:r>
        <w:rPr>
          <w:color w:val="000000"/>
        </w:rPr>
        <w:t>DCA(D</w:t>
      </w:r>
      <w:r w:rsidR="00893356">
        <w:rPr>
          <w:color w:val="000000"/>
        </w:rPr>
        <w:t>iploma in computer application)</w:t>
      </w:r>
    </w:p>
    <w:p w:rsidR="00994829" w:rsidRPr="00497A1D" w:rsidRDefault="00707453" w:rsidP="00497A1D">
      <w:pPr>
        <w:numPr>
          <w:ilvl w:val="0"/>
          <w:numId w:val="9"/>
        </w:numPr>
        <w:suppressAutoHyphens w:val="0"/>
        <w:spacing w:line="276" w:lineRule="auto"/>
        <w:rPr>
          <w:rFonts w:ascii="Garamond" w:hAnsi="Garamond"/>
          <w:color w:val="000000"/>
        </w:rPr>
      </w:pPr>
      <w:r w:rsidRPr="00497A1D">
        <w:rPr>
          <w:color w:val="000000"/>
        </w:rPr>
        <w:t xml:space="preserve">Internet  Browsing </w:t>
      </w:r>
      <w:r w:rsidR="006E6081">
        <w:rPr>
          <w:color w:val="000000"/>
        </w:rPr>
        <w:t>.</w:t>
      </w:r>
    </w:p>
    <w:p w:rsidR="00994829" w:rsidRPr="00497A1D" w:rsidRDefault="00994829" w:rsidP="00497A1D">
      <w:pPr>
        <w:suppressAutoHyphens w:val="0"/>
        <w:spacing w:line="276" w:lineRule="auto"/>
        <w:rPr>
          <w:rFonts w:ascii="Garamond" w:hAnsi="Garamond"/>
          <w:color w:val="000000"/>
        </w:rPr>
      </w:pPr>
    </w:p>
    <w:p w:rsidR="004A03BE" w:rsidRPr="00497A1D" w:rsidRDefault="004A03BE" w:rsidP="00497A1D">
      <w:pPr>
        <w:suppressAutoHyphens w:val="0"/>
        <w:spacing w:line="276" w:lineRule="auto"/>
        <w:rPr>
          <w:rFonts w:ascii="Garamond" w:hAnsi="Garamond"/>
          <w:color w:val="000000"/>
        </w:rPr>
      </w:pPr>
      <w:r w:rsidRPr="00497A1D">
        <w:rPr>
          <w:b/>
          <w:bCs/>
          <w:u w:val="single"/>
        </w:rPr>
        <w:t>SUMMARY:</w:t>
      </w:r>
      <w:r w:rsidR="007A035F" w:rsidRPr="00497A1D">
        <w:rPr>
          <w:b/>
          <w:bCs/>
          <w:u w:val="single"/>
        </w:rPr>
        <w:t xml:space="preserve"> </w:t>
      </w:r>
    </w:p>
    <w:p w:rsidR="008E158E" w:rsidRPr="0090044B" w:rsidRDefault="008E158E" w:rsidP="00497A1D">
      <w:pPr>
        <w:numPr>
          <w:ilvl w:val="0"/>
          <w:numId w:val="26"/>
        </w:numPr>
        <w:spacing w:before="100" w:beforeAutospacing="1" w:after="100" w:afterAutospacing="1" w:line="276" w:lineRule="auto"/>
        <w:outlineLvl w:val="1"/>
        <w:rPr>
          <w:b/>
          <w:u w:val="single"/>
        </w:rPr>
      </w:pPr>
      <w:r w:rsidRPr="0090044B">
        <w:rPr>
          <w:color w:val="000000"/>
          <w:shd w:val="clear" w:color="auto" w:fill="FFFFFF"/>
        </w:rPr>
        <w:t>Assisting the site engineer in construction.</w:t>
      </w:r>
    </w:p>
    <w:p w:rsidR="008E158E" w:rsidRPr="0090044B" w:rsidRDefault="008E158E" w:rsidP="00497A1D">
      <w:pPr>
        <w:numPr>
          <w:ilvl w:val="0"/>
          <w:numId w:val="26"/>
        </w:numPr>
        <w:spacing w:before="100" w:beforeAutospacing="1" w:after="100" w:afterAutospacing="1" w:line="276" w:lineRule="auto"/>
        <w:outlineLvl w:val="1"/>
        <w:rPr>
          <w:b/>
          <w:u w:val="single"/>
        </w:rPr>
      </w:pPr>
      <w:r w:rsidRPr="0090044B">
        <w:rPr>
          <w:color w:val="000000"/>
          <w:shd w:val="clear" w:color="auto" w:fill="FFFFFF"/>
        </w:rPr>
        <w:t>Observing the working of engineers and supervisor at the site.</w:t>
      </w:r>
    </w:p>
    <w:p w:rsidR="008E158E" w:rsidRPr="0090044B" w:rsidRDefault="008E158E" w:rsidP="00497A1D">
      <w:pPr>
        <w:numPr>
          <w:ilvl w:val="0"/>
          <w:numId w:val="26"/>
        </w:numPr>
        <w:spacing w:before="100" w:beforeAutospacing="1" w:after="100" w:afterAutospacing="1" w:line="276" w:lineRule="auto"/>
        <w:outlineLvl w:val="1"/>
        <w:rPr>
          <w:b/>
          <w:u w:val="single"/>
        </w:rPr>
      </w:pPr>
      <w:r w:rsidRPr="0090044B">
        <w:rPr>
          <w:color w:val="000000"/>
          <w:shd w:val="clear" w:color="auto" w:fill="FFFFFF"/>
        </w:rPr>
        <w:t>Helping in designing the map.</w:t>
      </w:r>
    </w:p>
    <w:p w:rsidR="008E158E" w:rsidRPr="0090044B" w:rsidRDefault="008E158E" w:rsidP="00497A1D">
      <w:pPr>
        <w:numPr>
          <w:ilvl w:val="0"/>
          <w:numId w:val="26"/>
        </w:numPr>
        <w:spacing w:before="100" w:beforeAutospacing="1" w:after="100" w:afterAutospacing="1" w:line="276" w:lineRule="auto"/>
        <w:outlineLvl w:val="1"/>
        <w:rPr>
          <w:b/>
          <w:u w:val="single"/>
        </w:rPr>
      </w:pPr>
      <w:r w:rsidRPr="0090044B">
        <w:rPr>
          <w:color w:val="000000"/>
          <w:shd w:val="clear" w:color="auto" w:fill="FFFFFF"/>
        </w:rPr>
        <w:t>Coordinating with suppliers under observation of senior engineer.</w:t>
      </w:r>
    </w:p>
    <w:p w:rsidR="007A20B2" w:rsidRPr="00497A1D" w:rsidRDefault="007A20B2" w:rsidP="00497A1D">
      <w:pPr>
        <w:shd w:val="clear" w:color="auto" w:fill="C0C0C0"/>
        <w:spacing w:line="276" w:lineRule="auto"/>
        <w:jc w:val="both"/>
        <w:rPr>
          <w:b/>
        </w:rPr>
      </w:pPr>
      <w:r w:rsidRPr="00497A1D">
        <w:rPr>
          <w:b/>
        </w:rPr>
        <w:t>EXTRA CURRICULAR ACTIVIES</w:t>
      </w:r>
    </w:p>
    <w:p w:rsidR="00B13295" w:rsidRPr="00497A1D" w:rsidRDefault="00B13295" w:rsidP="00497A1D">
      <w:pPr>
        <w:spacing w:line="276" w:lineRule="auto"/>
        <w:jc w:val="both"/>
      </w:pPr>
    </w:p>
    <w:p w:rsidR="00FA57BA" w:rsidRPr="00497A1D" w:rsidRDefault="00443054" w:rsidP="00497A1D">
      <w:pPr>
        <w:numPr>
          <w:ilvl w:val="0"/>
          <w:numId w:val="7"/>
        </w:numPr>
        <w:suppressAutoHyphens w:val="0"/>
        <w:spacing w:line="276" w:lineRule="auto"/>
        <w:jc w:val="both"/>
      </w:pPr>
      <w:r w:rsidRPr="00497A1D">
        <w:t>Participated in regional science Exhibitions.</w:t>
      </w:r>
    </w:p>
    <w:p w:rsidR="00443054" w:rsidRPr="00497A1D" w:rsidRDefault="00FA57BA" w:rsidP="00497A1D">
      <w:pPr>
        <w:numPr>
          <w:ilvl w:val="0"/>
          <w:numId w:val="7"/>
        </w:numPr>
        <w:suppressAutoHyphens w:val="0"/>
        <w:spacing w:line="276" w:lineRule="auto"/>
        <w:jc w:val="both"/>
      </w:pPr>
      <w:r w:rsidRPr="00497A1D">
        <w:t>Participated in debate competition and G.K. quiz competition.</w:t>
      </w:r>
    </w:p>
    <w:p w:rsidR="00FA57BA" w:rsidRPr="00497A1D" w:rsidRDefault="00FA57BA" w:rsidP="00497A1D">
      <w:pPr>
        <w:suppressAutoHyphens w:val="0"/>
        <w:spacing w:line="276" w:lineRule="auto"/>
        <w:ind w:left="720"/>
        <w:jc w:val="both"/>
      </w:pPr>
    </w:p>
    <w:p w:rsidR="00FA57BA" w:rsidRPr="00497A1D" w:rsidRDefault="00FA57BA" w:rsidP="00497A1D">
      <w:pPr>
        <w:shd w:val="clear" w:color="auto" w:fill="C0C0C0"/>
        <w:spacing w:line="276" w:lineRule="auto"/>
        <w:jc w:val="both"/>
        <w:rPr>
          <w:b/>
        </w:rPr>
      </w:pPr>
      <w:r w:rsidRPr="00497A1D">
        <w:rPr>
          <w:b/>
        </w:rPr>
        <w:t xml:space="preserve">LEISURE </w:t>
      </w:r>
    </w:p>
    <w:p w:rsidR="00FA57BA" w:rsidRPr="00497A1D" w:rsidRDefault="00FA57BA" w:rsidP="00497A1D">
      <w:pPr>
        <w:suppressAutoHyphens w:val="0"/>
        <w:spacing w:line="276" w:lineRule="auto"/>
        <w:jc w:val="both"/>
      </w:pPr>
    </w:p>
    <w:p w:rsidR="007A20B2" w:rsidRPr="00497A1D" w:rsidRDefault="00FA57BA" w:rsidP="00497A1D">
      <w:pPr>
        <w:numPr>
          <w:ilvl w:val="0"/>
          <w:numId w:val="6"/>
        </w:numPr>
        <w:tabs>
          <w:tab w:val="left" w:pos="1800"/>
        </w:tabs>
        <w:spacing w:line="276" w:lineRule="auto"/>
        <w:jc w:val="both"/>
        <w:rPr>
          <w:bCs/>
        </w:rPr>
      </w:pPr>
      <w:r w:rsidRPr="00497A1D">
        <w:rPr>
          <w:bCs/>
        </w:rPr>
        <w:t>Listening Music and Making Paintings (abstract and Sketching).</w:t>
      </w:r>
    </w:p>
    <w:p w:rsidR="00FA57BA" w:rsidRPr="00497A1D" w:rsidRDefault="00FA57BA" w:rsidP="00497A1D">
      <w:pPr>
        <w:numPr>
          <w:ilvl w:val="0"/>
          <w:numId w:val="6"/>
        </w:numPr>
        <w:tabs>
          <w:tab w:val="left" w:pos="1800"/>
        </w:tabs>
        <w:spacing w:line="276" w:lineRule="auto"/>
        <w:jc w:val="both"/>
        <w:rPr>
          <w:bCs/>
        </w:rPr>
      </w:pPr>
      <w:r w:rsidRPr="00497A1D">
        <w:rPr>
          <w:bCs/>
        </w:rPr>
        <w:t>Updating Computer Skills, Programming.</w:t>
      </w:r>
    </w:p>
    <w:p w:rsidR="002E056E" w:rsidRPr="00497A1D" w:rsidRDefault="002E056E" w:rsidP="00497A1D">
      <w:pPr>
        <w:tabs>
          <w:tab w:val="left" w:pos="1800"/>
        </w:tabs>
        <w:spacing w:line="276" w:lineRule="auto"/>
        <w:jc w:val="both"/>
        <w:rPr>
          <w:bCs/>
        </w:rPr>
      </w:pPr>
    </w:p>
    <w:p w:rsidR="007A20B2" w:rsidRPr="00497A1D" w:rsidRDefault="007A20B2" w:rsidP="00497A1D">
      <w:pPr>
        <w:shd w:val="clear" w:color="auto" w:fill="C0C0C0"/>
        <w:spacing w:line="276" w:lineRule="auto"/>
        <w:jc w:val="both"/>
        <w:rPr>
          <w:b/>
        </w:rPr>
      </w:pPr>
      <w:r w:rsidRPr="00497A1D">
        <w:rPr>
          <w:b/>
        </w:rPr>
        <w:t>PERSONAL DETAILS</w:t>
      </w:r>
    </w:p>
    <w:p w:rsidR="007A20B2" w:rsidRPr="00497A1D" w:rsidRDefault="007A20B2" w:rsidP="00497A1D">
      <w:pPr>
        <w:tabs>
          <w:tab w:val="left" w:pos="6330"/>
        </w:tabs>
        <w:spacing w:line="276" w:lineRule="auto"/>
        <w:jc w:val="both"/>
      </w:pPr>
    </w:p>
    <w:p w:rsidR="007A20B2" w:rsidRPr="00497A1D" w:rsidRDefault="007A20B2" w:rsidP="00497A1D">
      <w:pPr>
        <w:spacing w:line="276" w:lineRule="auto"/>
        <w:ind w:left="720"/>
        <w:jc w:val="both"/>
        <w:rPr>
          <w:bCs/>
        </w:rPr>
      </w:pPr>
      <w:r w:rsidRPr="00497A1D">
        <w:rPr>
          <w:rStyle w:val="StyleLatinArial11pt"/>
          <w:rFonts w:ascii="Times New Roman" w:hAnsi="Times New Roman"/>
          <w:sz w:val="24"/>
        </w:rPr>
        <w:t>Name</w:t>
      </w:r>
      <w:r w:rsidRPr="00497A1D">
        <w:rPr>
          <w:rStyle w:val="StyleLatinArial11pt"/>
          <w:rFonts w:ascii="Times New Roman" w:hAnsi="Times New Roman"/>
          <w:sz w:val="24"/>
        </w:rPr>
        <w:tab/>
      </w:r>
      <w:r w:rsidRPr="00497A1D">
        <w:rPr>
          <w:rStyle w:val="StyleLatinArial11pt"/>
          <w:rFonts w:ascii="Times New Roman" w:hAnsi="Times New Roman"/>
          <w:sz w:val="24"/>
        </w:rPr>
        <w:tab/>
      </w:r>
      <w:r w:rsidRPr="00497A1D">
        <w:rPr>
          <w:rStyle w:val="StyleLatinArial11pt"/>
          <w:rFonts w:ascii="Times New Roman" w:hAnsi="Times New Roman"/>
          <w:sz w:val="24"/>
        </w:rPr>
        <w:tab/>
      </w:r>
      <w:r w:rsidR="000B49F9">
        <w:rPr>
          <w:bCs/>
        </w:rPr>
        <w:t>:           S</w:t>
      </w:r>
      <w:r w:rsidR="00A37EAB">
        <w:rPr>
          <w:bCs/>
        </w:rPr>
        <w:t>ajid khan</w:t>
      </w:r>
      <w:r w:rsidRPr="00497A1D">
        <w:rPr>
          <w:bCs/>
        </w:rPr>
        <w:t>.</w:t>
      </w:r>
    </w:p>
    <w:p w:rsidR="007A20B2" w:rsidRPr="00497A1D" w:rsidRDefault="00FA5FB9" w:rsidP="00497A1D">
      <w:pPr>
        <w:spacing w:line="276" w:lineRule="auto"/>
        <w:ind w:left="720"/>
        <w:jc w:val="both"/>
      </w:pPr>
      <w:r w:rsidRPr="00497A1D">
        <w:t>F</w:t>
      </w:r>
      <w:r w:rsidR="00A37EAB">
        <w:t>ather’s name</w:t>
      </w:r>
      <w:r w:rsidR="00A37EAB">
        <w:tab/>
      </w:r>
      <w:r w:rsidR="00A37EAB">
        <w:tab/>
        <w:t>:</w:t>
      </w:r>
      <w:r w:rsidR="00A37EAB">
        <w:tab/>
        <w:t>Abdul Haqe khan</w:t>
      </w:r>
      <w:r w:rsidR="007A20B2" w:rsidRPr="00497A1D">
        <w:t>.</w:t>
      </w:r>
    </w:p>
    <w:p w:rsidR="007A20B2" w:rsidRPr="00497A1D" w:rsidRDefault="007A20B2" w:rsidP="00497A1D">
      <w:pPr>
        <w:spacing w:line="276" w:lineRule="auto"/>
        <w:ind w:left="720"/>
        <w:jc w:val="both"/>
      </w:pPr>
      <w:r w:rsidRPr="00497A1D">
        <w:t>Gender</w:t>
      </w:r>
      <w:r w:rsidRPr="00497A1D">
        <w:tab/>
      </w:r>
      <w:r w:rsidRPr="00497A1D">
        <w:tab/>
      </w:r>
      <w:r w:rsidRPr="00497A1D">
        <w:tab/>
        <w:t>:</w:t>
      </w:r>
      <w:r w:rsidRPr="00497A1D">
        <w:tab/>
        <w:t>Male.</w:t>
      </w:r>
    </w:p>
    <w:p w:rsidR="007A20B2" w:rsidRPr="00497A1D" w:rsidRDefault="00FA5FB9" w:rsidP="00497A1D">
      <w:pPr>
        <w:spacing w:line="276" w:lineRule="auto"/>
        <w:ind w:left="720"/>
        <w:jc w:val="both"/>
      </w:pPr>
      <w:r w:rsidRPr="00497A1D">
        <w:t>Date of Birth</w:t>
      </w:r>
      <w:r w:rsidRPr="00497A1D">
        <w:tab/>
      </w:r>
      <w:r w:rsidRPr="00497A1D">
        <w:tab/>
        <w:t>:</w:t>
      </w:r>
      <w:r w:rsidRPr="00497A1D">
        <w:tab/>
      </w:r>
      <w:r w:rsidR="00A37EAB">
        <w:t>24</w:t>
      </w:r>
      <w:r w:rsidR="00A37EAB" w:rsidRPr="00A37EAB">
        <w:rPr>
          <w:vertAlign w:val="superscript"/>
        </w:rPr>
        <w:t>th</w:t>
      </w:r>
      <w:r w:rsidR="00A37EAB">
        <w:t xml:space="preserve"> march 1991</w:t>
      </w:r>
    </w:p>
    <w:p w:rsidR="007A20B2" w:rsidRPr="00497A1D" w:rsidRDefault="007A20B2" w:rsidP="00497A1D">
      <w:pPr>
        <w:spacing w:line="276" w:lineRule="auto"/>
        <w:ind w:left="720"/>
        <w:jc w:val="both"/>
      </w:pPr>
      <w:r w:rsidRPr="00497A1D">
        <w:t>Nationality</w:t>
      </w:r>
      <w:r w:rsidRPr="00497A1D">
        <w:tab/>
      </w:r>
      <w:r w:rsidRPr="00497A1D">
        <w:tab/>
        <w:t>:</w:t>
      </w:r>
      <w:r w:rsidRPr="00497A1D">
        <w:tab/>
        <w:t>Indian.</w:t>
      </w:r>
      <w:r w:rsidRPr="00497A1D">
        <w:tab/>
      </w:r>
    </w:p>
    <w:p w:rsidR="007A20B2" w:rsidRPr="00497A1D" w:rsidRDefault="00CC45C0" w:rsidP="00497A1D">
      <w:pPr>
        <w:spacing w:line="276" w:lineRule="auto"/>
        <w:ind w:left="720"/>
        <w:jc w:val="both"/>
      </w:pPr>
      <w:r w:rsidRPr="00497A1D">
        <w:t>Known</w:t>
      </w:r>
      <w:r w:rsidR="00C118AB" w:rsidRPr="00497A1D">
        <w:t xml:space="preserve"> </w:t>
      </w:r>
      <w:r w:rsidRPr="00497A1D">
        <w:t>l</w:t>
      </w:r>
      <w:r w:rsidR="007A20B2" w:rsidRPr="00497A1D">
        <w:t>angu</w:t>
      </w:r>
      <w:r w:rsidR="00FA5FB9" w:rsidRPr="00497A1D">
        <w:t>ages</w:t>
      </w:r>
      <w:r w:rsidR="00DD3195" w:rsidRPr="00497A1D">
        <w:tab/>
      </w:r>
      <w:r w:rsidR="00FA5FB9" w:rsidRPr="00497A1D">
        <w:t xml:space="preserve">:       </w:t>
      </w:r>
      <w:r w:rsidR="00DD3195" w:rsidRPr="00497A1D">
        <w:t xml:space="preserve">   </w:t>
      </w:r>
      <w:r w:rsidR="00FA5FB9" w:rsidRPr="00497A1D">
        <w:t xml:space="preserve"> English and Hindi</w:t>
      </w:r>
      <w:r w:rsidR="007A20B2" w:rsidRPr="00497A1D">
        <w:t>.</w:t>
      </w:r>
    </w:p>
    <w:p w:rsidR="002573E3" w:rsidRPr="00497A1D" w:rsidRDefault="00F34A2F" w:rsidP="00497A1D">
      <w:pPr>
        <w:spacing w:line="276" w:lineRule="auto"/>
        <w:ind w:left="720"/>
        <w:jc w:val="both"/>
        <w:rPr>
          <w:color w:val="000000"/>
        </w:rPr>
      </w:pPr>
      <w:r>
        <w:t>Permanent</w:t>
      </w:r>
      <w:r w:rsidR="002E0365" w:rsidRPr="00497A1D">
        <w:t xml:space="preserve"> A</w:t>
      </w:r>
      <w:r w:rsidR="003717A4" w:rsidRPr="00497A1D">
        <w:t>dd.</w:t>
      </w:r>
      <w:r w:rsidR="00DD3195" w:rsidRPr="00497A1D">
        <w:tab/>
      </w:r>
      <w:r w:rsidR="007A20B2" w:rsidRPr="00497A1D">
        <w:t>:</w:t>
      </w:r>
      <w:r w:rsidR="00AF563D" w:rsidRPr="00497A1D">
        <w:tab/>
      </w:r>
      <w:r w:rsidR="00043542">
        <w:rPr>
          <w:color w:val="000000"/>
        </w:rPr>
        <w:t xml:space="preserve">Village- Vijaypani Post Udepani Tehsil – Seoni </w:t>
      </w:r>
      <w:r w:rsidR="003E3331" w:rsidRPr="00497A1D">
        <w:rPr>
          <w:color w:val="000000"/>
        </w:rPr>
        <w:t>,</w:t>
      </w:r>
      <w:r w:rsidR="00043542">
        <w:rPr>
          <w:color w:val="000000"/>
        </w:rPr>
        <w:t>D</w:t>
      </w:r>
      <w:r w:rsidR="00CE1B4D">
        <w:rPr>
          <w:color w:val="000000"/>
        </w:rPr>
        <w:t>ist,</w:t>
      </w:r>
      <w:r w:rsidR="003E3331" w:rsidRPr="00497A1D">
        <w:rPr>
          <w:color w:val="000000"/>
        </w:rPr>
        <w:t xml:space="preserve"> Seoni (MP)</w:t>
      </w:r>
      <w:r w:rsidR="008066E8">
        <w:rPr>
          <w:color w:val="000000"/>
        </w:rPr>
        <w:t>-480990</w:t>
      </w:r>
    </w:p>
    <w:p w:rsidR="002573E3" w:rsidRPr="00497A1D" w:rsidRDefault="002573E3" w:rsidP="00497A1D">
      <w:pPr>
        <w:spacing w:line="276" w:lineRule="auto"/>
        <w:jc w:val="both"/>
        <w:rPr>
          <w:color w:val="000000"/>
        </w:rPr>
      </w:pPr>
    </w:p>
    <w:p w:rsidR="00803579" w:rsidRPr="00497A1D" w:rsidRDefault="00803579" w:rsidP="00497A1D">
      <w:pPr>
        <w:shd w:val="clear" w:color="auto" w:fill="C0C0C0"/>
        <w:spacing w:line="276" w:lineRule="auto"/>
        <w:jc w:val="both"/>
        <w:rPr>
          <w:b/>
        </w:rPr>
      </w:pPr>
      <w:r w:rsidRPr="00497A1D">
        <w:rPr>
          <w:b/>
        </w:rPr>
        <w:t>DECLARATION</w:t>
      </w:r>
    </w:p>
    <w:p w:rsidR="00803579" w:rsidRPr="00497A1D" w:rsidRDefault="00803579" w:rsidP="00497A1D">
      <w:pPr>
        <w:spacing w:line="276" w:lineRule="auto"/>
        <w:jc w:val="both"/>
        <w:rPr>
          <w:color w:val="000000"/>
        </w:rPr>
      </w:pPr>
    </w:p>
    <w:p w:rsidR="00AF563D" w:rsidRPr="00497A1D" w:rsidRDefault="005B2E69" w:rsidP="00497A1D">
      <w:pPr>
        <w:spacing w:line="276" w:lineRule="auto"/>
        <w:ind w:left="720" w:firstLine="720"/>
        <w:jc w:val="both"/>
        <w:rPr>
          <w:b/>
        </w:rPr>
      </w:pPr>
      <w:r w:rsidRPr="00497A1D">
        <w:rPr>
          <w:color w:val="333333"/>
          <w:shd w:val="clear" w:color="auto" w:fill="FFFFFF"/>
        </w:rPr>
        <w:t>I hereby declare that the above written particulars are true to the best of my knowledge and belief.</w:t>
      </w:r>
      <w:r w:rsidR="00621ACE" w:rsidRPr="00497A1D">
        <w:rPr>
          <w:b/>
        </w:rPr>
        <w:t xml:space="preserve">        </w:t>
      </w:r>
    </w:p>
    <w:p w:rsidR="008C29B1" w:rsidRDefault="008C29B1" w:rsidP="00497A1D">
      <w:pPr>
        <w:spacing w:line="276" w:lineRule="auto"/>
        <w:ind w:firstLine="720"/>
        <w:jc w:val="both"/>
        <w:rPr>
          <w:b/>
        </w:rPr>
      </w:pPr>
    </w:p>
    <w:p w:rsidR="00BE5AD2" w:rsidRDefault="00BE5AD2" w:rsidP="00497A1D">
      <w:pPr>
        <w:spacing w:line="276" w:lineRule="auto"/>
        <w:ind w:firstLine="720"/>
        <w:jc w:val="both"/>
        <w:rPr>
          <w:b/>
        </w:rPr>
      </w:pPr>
    </w:p>
    <w:p w:rsidR="00BE5AD2" w:rsidRDefault="00BE5AD2" w:rsidP="00497A1D">
      <w:pPr>
        <w:spacing w:line="276" w:lineRule="auto"/>
        <w:ind w:firstLine="720"/>
        <w:jc w:val="both"/>
        <w:rPr>
          <w:b/>
        </w:rPr>
      </w:pPr>
    </w:p>
    <w:p w:rsidR="00BE5AD2" w:rsidRDefault="00BE5AD2" w:rsidP="00BE5AD2">
      <w:pPr>
        <w:spacing w:line="276" w:lineRule="auto"/>
        <w:ind w:firstLine="720"/>
        <w:jc w:val="both"/>
        <w:rPr>
          <w:b/>
        </w:rPr>
      </w:pPr>
    </w:p>
    <w:p w:rsidR="00BE5AD2" w:rsidRDefault="00BE5AD2" w:rsidP="00BE5AD2">
      <w:pPr>
        <w:spacing w:line="276" w:lineRule="auto"/>
        <w:ind w:firstLine="720"/>
        <w:jc w:val="both"/>
        <w:rPr>
          <w:b/>
        </w:rPr>
      </w:pPr>
    </w:p>
    <w:p w:rsidR="00BE5AD2" w:rsidRPr="00497A1D" w:rsidRDefault="00BE5AD2" w:rsidP="00BE5AD2">
      <w:pPr>
        <w:spacing w:line="276" w:lineRule="auto"/>
        <w:ind w:firstLine="720"/>
        <w:jc w:val="both"/>
        <w:rPr>
          <w:b/>
        </w:rPr>
      </w:pPr>
    </w:p>
    <w:p w:rsidR="007A20B2" w:rsidRPr="00497A1D" w:rsidRDefault="007A20B2" w:rsidP="00497A1D">
      <w:pPr>
        <w:spacing w:line="276" w:lineRule="auto"/>
        <w:ind w:firstLine="720"/>
        <w:jc w:val="both"/>
        <w:rPr>
          <w:b/>
        </w:rPr>
      </w:pPr>
      <w:r w:rsidRPr="00497A1D">
        <w:rPr>
          <w:b/>
        </w:rPr>
        <w:tab/>
      </w:r>
      <w:r w:rsidRPr="00497A1D">
        <w:rPr>
          <w:b/>
        </w:rPr>
        <w:tab/>
      </w:r>
      <w:r w:rsidRPr="00497A1D">
        <w:rPr>
          <w:b/>
        </w:rPr>
        <w:tab/>
      </w:r>
      <w:r w:rsidRPr="00497A1D">
        <w:rPr>
          <w:b/>
        </w:rPr>
        <w:tab/>
      </w:r>
      <w:r w:rsidRPr="00497A1D">
        <w:rPr>
          <w:b/>
        </w:rPr>
        <w:tab/>
      </w:r>
    </w:p>
    <w:p w:rsidR="007A20B2" w:rsidRPr="00497A1D" w:rsidRDefault="007A20B2" w:rsidP="00497A1D">
      <w:pPr>
        <w:spacing w:line="276" w:lineRule="auto"/>
        <w:jc w:val="both"/>
        <w:rPr>
          <w:color w:val="000000"/>
        </w:rPr>
      </w:pPr>
      <w:r w:rsidRPr="00497A1D">
        <w:rPr>
          <w:b/>
          <w:bCs/>
        </w:rPr>
        <w:t xml:space="preserve">Place:  </w:t>
      </w:r>
      <w:r w:rsidRPr="00497A1D">
        <w:rPr>
          <w:b/>
          <w:bCs/>
        </w:rPr>
        <w:tab/>
      </w:r>
      <w:r w:rsidRPr="00497A1D">
        <w:rPr>
          <w:b/>
          <w:bCs/>
        </w:rPr>
        <w:tab/>
      </w:r>
      <w:r w:rsidRPr="00497A1D">
        <w:rPr>
          <w:b/>
          <w:bCs/>
        </w:rPr>
        <w:tab/>
      </w:r>
      <w:r w:rsidRPr="00497A1D">
        <w:rPr>
          <w:b/>
          <w:bCs/>
        </w:rPr>
        <w:tab/>
      </w:r>
      <w:r w:rsidRPr="00497A1D">
        <w:rPr>
          <w:b/>
          <w:bCs/>
        </w:rPr>
        <w:tab/>
      </w:r>
      <w:r w:rsidRPr="00497A1D">
        <w:rPr>
          <w:b/>
          <w:bCs/>
        </w:rPr>
        <w:tab/>
      </w:r>
      <w:r w:rsidR="00801996" w:rsidRPr="00497A1D">
        <w:rPr>
          <w:b/>
          <w:bCs/>
        </w:rPr>
        <w:t xml:space="preserve">                                             </w:t>
      </w:r>
      <w:r w:rsidR="00931A8B">
        <w:rPr>
          <w:b/>
          <w:bCs/>
        </w:rPr>
        <w:t xml:space="preserve">             </w:t>
      </w:r>
      <w:r w:rsidR="00801996" w:rsidRPr="00497A1D">
        <w:rPr>
          <w:b/>
          <w:bCs/>
        </w:rPr>
        <w:t xml:space="preserve"> </w:t>
      </w:r>
      <w:r w:rsidR="00B73331" w:rsidRPr="00497A1D">
        <w:rPr>
          <w:b/>
          <w:bCs/>
        </w:rPr>
        <w:t xml:space="preserve"> </w:t>
      </w:r>
      <w:r w:rsidRPr="00497A1D">
        <w:rPr>
          <w:color w:val="000000"/>
        </w:rPr>
        <w:t>Yours Sincerely</w:t>
      </w:r>
    </w:p>
    <w:p w:rsidR="007A20B2" w:rsidRPr="00497A1D" w:rsidRDefault="00260A63" w:rsidP="00497A1D">
      <w:pPr>
        <w:spacing w:line="276" w:lineRule="auto"/>
        <w:ind w:left="4320" w:hanging="4320"/>
        <w:jc w:val="both"/>
        <w:rPr>
          <w:b/>
          <w:bCs/>
        </w:rPr>
      </w:pPr>
      <w:r w:rsidRPr="00497A1D">
        <w:rPr>
          <w:b/>
          <w:bCs/>
        </w:rPr>
        <w:t>Date:</w:t>
      </w:r>
      <w:r w:rsidR="00745424" w:rsidRPr="00497A1D">
        <w:rPr>
          <w:b/>
          <w:bCs/>
        </w:rPr>
        <w:t xml:space="preserve">  </w:t>
      </w:r>
      <w:r w:rsidR="00B76570" w:rsidRPr="00497A1D">
        <w:rPr>
          <w:b/>
          <w:bCs/>
        </w:rPr>
        <w:tab/>
      </w:r>
      <w:r w:rsidR="00B76570" w:rsidRPr="00497A1D">
        <w:rPr>
          <w:b/>
          <w:bCs/>
        </w:rPr>
        <w:tab/>
      </w:r>
      <w:r w:rsidR="00801996" w:rsidRPr="00497A1D">
        <w:rPr>
          <w:b/>
          <w:bCs/>
        </w:rPr>
        <w:t xml:space="preserve">         </w:t>
      </w:r>
      <w:r w:rsidR="003E3331" w:rsidRPr="00497A1D">
        <w:rPr>
          <w:b/>
          <w:bCs/>
        </w:rPr>
        <w:t xml:space="preserve">                </w:t>
      </w:r>
      <w:r w:rsidR="00801996" w:rsidRPr="00497A1D">
        <w:rPr>
          <w:b/>
          <w:bCs/>
        </w:rPr>
        <w:t xml:space="preserve"> </w:t>
      </w:r>
      <w:r w:rsidR="00AD18E6" w:rsidRPr="00497A1D">
        <w:rPr>
          <w:b/>
          <w:bCs/>
        </w:rPr>
        <w:t xml:space="preserve"> </w:t>
      </w:r>
      <w:r w:rsidR="00AC4695">
        <w:rPr>
          <w:b/>
          <w:bCs/>
        </w:rPr>
        <w:t xml:space="preserve">               </w:t>
      </w:r>
      <w:r w:rsidR="00CE1B4D">
        <w:rPr>
          <w:b/>
          <w:bCs/>
        </w:rPr>
        <w:t xml:space="preserve">            </w:t>
      </w:r>
      <w:r w:rsidR="00931A8B">
        <w:rPr>
          <w:b/>
          <w:bCs/>
        </w:rPr>
        <w:t xml:space="preserve">      </w:t>
      </w:r>
      <w:r w:rsidR="00CE1B4D">
        <w:rPr>
          <w:b/>
          <w:bCs/>
        </w:rPr>
        <w:t xml:space="preserve">    Sajid khan</w:t>
      </w:r>
    </w:p>
    <w:sectPr w:rsidR="007A20B2" w:rsidRPr="00497A1D" w:rsidSect="00F467D0">
      <w:headerReference w:type="default" r:id="rId10"/>
      <w:footnotePr>
        <w:pos w:val="beneathText"/>
      </w:footnotePr>
      <w:pgSz w:w="12240" w:h="15840"/>
      <w:pgMar w:top="720" w:right="720" w:bottom="720" w:left="720" w:header="576" w:footer="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B87" w:rsidRDefault="00262B87" w:rsidP="00E235A6">
      <w:r>
        <w:separator/>
      </w:r>
    </w:p>
  </w:endnote>
  <w:endnote w:type="continuationSeparator" w:id="1">
    <w:p w:rsidR="00262B87" w:rsidRDefault="00262B87" w:rsidP="00E23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B87" w:rsidRDefault="00262B87" w:rsidP="00E235A6">
      <w:r>
        <w:separator/>
      </w:r>
    </w:p>
  </w:footnote>
  <w:footnote w:type="continuationSeparator" w:id="1">
    <w:p w:rsidR="00262B87" w:rsidRDefault="00262B87" w:rsidP="00E235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34B" w:rsidRPr="003624FE" w:rsidRDefault="0086334B" w:rsidP="0086334B">
    <w:pPr>
      <w:pStyle w:val="Header"/>
      <w:jc w:val="center"/>
      <w:rPr>
        <w:color w:val="000000"/>
      </w:rPr>
    </w:pPr>
    <w:r w:rsidRPr="003624FE">
      <w:rPr>
        <w:color w:val="000000"/>
      </w:rPr>
      <w:t>CURRICULAM 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  <w:szCs w:val="22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2"/>
        <w:szCs w:val="22"/>
      </w:rPr>
    </w:lvl>
  </w:abstractNum>
  <w:abstractNum w:abstractNumId="3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2"/>
        <w:szCs w:val="22"/>
      </w:rPr>
    </w:lvl>
  </w:abstractNum>
  <w:abstractNum w:abstractNumId="4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5">
    <w:nsid w:val="00000006"/>
    <w:multiLevelType w:val="singleLevel"/>
    <w:tmpl w:val="0000000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2"/>
        <w:szCs w:val="22"/>
      </w:rPr>
    </w:lvl>
  </w:abstractNum>
  <w:abstractNum w:abstractNumId="6">
    <w:nsid w:val="0ACC5C54"/>
    <w:multiLevelType w:val="hybridMultilevel"/>
    <w:tmpl w:val="B9AA5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487282"/>
    <w:multiLevelType w:val="multilevel"/>
    <w:tmpl w:val="58B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353A16"/>
    <w:multiLevelType w:val="hybridMultilevel"/>
    <w:tmpl w:val="2442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30371"/>
    <w:multiLevelType w:val="hybridMultilevel"/>
    <w:tmpl w:val="4BF6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FF516C"/>
    <w:multiLevelType w:val="hybridMultilevel"/>
    <w:tmpl w:val="A472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516B29"/>
    <w:multiLevelType w:val="hybridMultilevel"/>
    <w:tmpl w:val="C0C6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419DB"/>
    <w:multiLevelType w:val="multilevel"/>
    <w:tmpl w:val="3502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6596563"/>
    <w:multiLevelType w:val="hybridMultilevel"/>
    <w:tmpl w:val="AF90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A782E"/>
    <w:multiLevelType w:val="multilevel"/>
    <w:tmpl w:val="A88A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5E03D7"/>
    <w:multiLevelType w:val="hybridMultilevel"/>
    <w:tmpl w:val="FEC6819A"/>
    <w:lvl w:ilvl="0" w:tplc="AA56421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8514FC"/>
    <w:multiLevelType w:val="hybridMultilevel"/>
    <w:tmpl w:val="575E0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32759B"/>
    <w:multiLevelType w:val="hybridMultilevel"/>
    <w:tmpl w:val="2238255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316777A0"/>
    <w:multiLevelType w:val="hybridMultilevel"/>
    <w:tmpl w:val="22B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F642B4"/>
    <w:multiLevelType w:val="hybridMultilevel"/>
    <w:tmpl w:val="7908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78C6D24"/>
    <w:multiLevelType w:val="hybridMultilevel"/>
    <w:tmpl w:val="6CF0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D6F54"/>
    <w:multiLevelType w:val="hybridMultilevel"/>
    <w:tmpl w:val="5DD06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9E4613"/>
    <w:multiLevelType w:val="hybridMultilevel"/>
    <w:tmpl w:val="3688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AD207F"/>
    <w:multiLevelType w:val="hybridMultilevel"/>
    <w:tmpl w:val="A87E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545173"/>
    <w:multiLevelType w:val="hybridMultilevel"/>
    <w:tmpl w:val="029EE8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70C33B4D"/>
    <w:multiLevelType w:val="hybridMultilevel"/>
    <w:tmpl w:val="7344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81B24"/>
    <w:multiLevelType w:val="hybridMultilevel"/>
    <w:tmpl w:val="CFA20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1"/>
  </w:num>
  <w:num w:numId="8">
    <w:abstractNumId w:val="15"/>
  </w:num>
  <w:num w:numId="9">
    <w:abstractNumId w:val="7"/>
  </w:num>
  <w:num w:numId="10">
    <w:abstractNumId w:val="12"/>
  </w:num>
  <w:num w:numId="11">
    <w:abstractNumId w:val="17"/>
  </w:num>
  <w:num w:numId="12">
    <w:abstractNumId w:val="26"/>
  </w:num>
  <w:num w:numId="13">
    <w:abstractNumId w:val="6"/>
  </w:num>
  <w:num w:numId="14">
    <w:abstractNumId w:val="28"/>
  </w:num>
  <w:num w:numId="15">
    <w:abstractNumId w:val="14"/>
  </w:num>
  <w:num w:numId="16">
    <w:abstractNumId w:val="11"/>
  </w:num>
  <w:num w:numId="17">
    <w:abstractNumId w:val="24"/>
  </w:num>
  <w:num w:numId="18">
    <w:abstractNumId w:val="18"/>
  </w:num>
  <w:num w:numId="19">
    <w:abstractNumId w:val="8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16"/>
  </w:num>
  <w:num w:numId="25">
    <w:abstractNumId w:val="9"/>
  </w:num>
  <w:num w:numId="26">
    <w:abstractNumId w:val="27"/>
  </w:num>
  <w:num w:numId="27">
    <w:abstractNumId w:val="22"/>
  </w:num>
  <w:num w:numId="28">
    <w:abstractNumId w:val="13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816D92"/>
    <w:rsid w:val="000063D6"/>
    <w:rsid w:val="000116E2"/>
    <w:rsid w:val="00012CF7"/>
    <w:rsid w:val="000270D0"/>
    <w:rsid w:val="00042A52"/>
    <w:rsid w:val="00043542"/>
    <w:rsid w:val="00051629"/>
    <w:rsid w:val="00066D39"/>
    <w:rsid w:val="00076AF2"/>
    <w:rsid w:val="00080A7E"/>
    <w:rsid w:val="000814DB"/>
    <w:rsid w:val="00082B7B"/>
    <w:rsid w:val="00082E0B"/>
    <w:rsid w:val="00082ECB"/>
    <w:rsid w:val="000925D9"/>
    <w:rsid w:val="00094340"/>
    <w:rsid w:val="00097C53"/>
    <w:rsid w:val="000A17EA"/>
    <w:rsid w:val="000A27D7"/>
    <w:rsid w:val="000A4B28"/>
    <w:rsid w:val="000A7C1E"/>
    <w:rsid w:val="000B1559"/>
    <w:rsid w:val="000B49F9"/>
    <w:rsid w:val="000C48CC"/>
    <w:rsid w:val="000D01C0"/>
    <w:rsid w:val="000D19ED"/>
    <w:rsid w:val="000D3B30"/>
    <w:rsid w:val="000D5C2B"/>
    <w:rsid w:val="000E66C5"/>
    <w:rsid w:val="000E736A"/>
    <w:rsid w:val="000F5614"/>
    <w:rsid w:val="0011169D"/>
    <w:rsid w:val="00116668"/>
    <w:rsid w:val="00122369"/>
    <w:rsid w:val="001431B4"/>
    <w:rsid w:val="00151226"/>
    <w:rsid w:val="00152E82"/>
    <w:rsid w:val="001604B4"/>
    <w:rsid w:val="00162FEF"/>
    <w:rsid w:val="001632B2"/>
    <w:rsid w:val="001643A9"/>
    <w:rsid w:val="001670D3"/>
    <w:rsid w:val="00171C9D"/>
    <w:rsid w:val="001738B1"/>
    <w:rsid w:val="001742BD"/>
    <w:rsid w:val="001763E6"/>
    <w:rsid w:val="00177A42"/>
    <w:rsid w:val="001819F6"/>
    <w:rsid w:val="0018363D"/>
    <w:rsid w:val="0018481B"/>
    <w:rsid w:val="00191F86"/>
    <w:rsid w:val="00192ECF"/>
    <w:rsid w:val="00193A7E"/>
    <w:rsid w:val="00196305"/>
    <w:rsid w:val="001A0B65"/>
    <w:rsid w:val="001B06E5"/>
    <w:rsid w:val="001B154E"/>
    <w:rsid w:val="001C152C"/>
    <w:rsid w:val="001C4AA6"/>
    <w:rsid w:val="001D2BBC"/>
    <w:rsid w:val="001D7F7C"/>
    <w:rsid w:val="001E5F87"/>
    <w:rsid w:val="001E679D"/>
    <w:rsid w:val="001F24BD"/>
    <w:rsid w:val="001F6946"/>
    <w:rsid w:val="001F6F64"/>
    <w:rsid w:val="001F740D"/>
    <w:rsid w:val="001F7B2F"/>
    <w:rsid w:val="002027BF"/>
    <w:rsid w:val="0021061D"/>
    <w:rsid w:val="002120FA"/>
    <w:rsid w:val="00213286"/>
    <w:rsid w:val="002221C1"/>
    <w:rsid w:val="002234FB"/>
    <w:rsid w:val="002246B7"/>
    <w:rsid w:val="00225649"/>
    <w:rsid w:val="00232FCE"/>
    <w:rsid w:val="00241037"/>
    <w:rsid w:val="00244C65"/>
    <w:rsid w:val="00246A08"/>
    <w:rsid w:val="002509BB"/>
    <w:rsid w:val="00251EB6"/>
    <w:rsid w:val="00252640"/>
    <w:rsid w:val="0025440A"/>
    <w:rsid w:val="002560A9"/>
    <w:rsid w:val="002572DD"/>
    <w:rsid w:val="002573E3"/>
    <w:rsid w:val="00260A63"/>
    <w:rsid w:val="002626BB"/>
    <w:rsid w:val="00262B87"/>
    <w:rsid w:val="00262C5D"/>
    <w:rsid w:val="0027055E"/>
    <w:rsid w:val="00270741"/>
    <w:rsid w:val="00270B41"/>
    <w:rsid w:val="00271E73"/>
    <w:rsid w:val="00276B45"/>
    <w:rsid w:val="002771AC"/>
    <w:rsid w:val="002913AE"/>
    <w:rsid w:val="00291E7D"/>
    <w:rsid w:val="002937F9"/>
    <w:rsid w:val="0029388E"/>
    <w:rsid w:val="00293E56"/>
    <w:rsid w:val="00297690"/>
    <w:rsid w:val="002A1C60"/>
    <w:rsid w:val="002A2FF1"/>
    <w:rsid w:val="002A591B"/>
    <w:rsid w:val="002B39B3"/>
    <w:rsid w:val="002B69A4"/>
    <w:rsid w:val="002C1AAE"/>
    <w:rsid w:val="002C1F41"/>
    <w:rsid w:val="002C4FB3"/>
    <w:rsid w:val="002D634D"/>
    <w:rsid w:val="002D6467"/>
    <w:rsid w:val="002E0365"/>
    <w:rsid w:val="002E056E"/>
    <w:rsid w:val="002E5BB0"/>
    <w:rsid w:val="002F354B"/>
    <w:rsid w:val="002F644F"/>
    <w:rsid w:val="002F689E"/>
    <w:rsid w:val="003013A1"/>
    <w:rsid w:val="00301BDF"/>
    <w:rsid w:val="00306798"/>
    <w:rsid w:val="00310A36"/>
    <w:rsid w:val="0032277E"/>
    <w:rsid w:val="0032437E"/>
    <w:rsid w:val="003329DC"/>
    <w:rsid w:val="00340247"/>
    <w:rsid w:val="00343237"/>
    <w:rsid w:val="0034525D"/>
    <w:rsid w:val="003541EC"/>
    <w:rsid w:val="003544C1"/>
    <w:rsid w:val="00361121"/>
    <w:rsid w:val="003624FE"/>
    <w:rsid w:val="0036293D"/>
    <w:rsid w:val="00363747"/>
    <w:rsid w:val="00370460"/>
    <w:rsid w:val="003717A4"/>
    <w:rsid w:val="0037525C"/>
    <w:rsid w:val="00380149"/>
    <w:rsid w:val="00380E6B"/>
    <w:rsid w:val="003907A3"/>
    <w:rsid w:val="00390C0A"/>
    <w:rsid w:val="003A0B1A"/>
    <w:rsid w:val="003A47C0"/>
    <w:rsid w:val="003A5981"/>
    <w:rsid w:val="003B2269"/>
    <w:rsid w:val="003C11EA"/>
    <w:rsid w:val="003C7469"/>
    <w:rsid w:val="003E1EB4"/>
    <w:rsid w:val="003E3331"/>
    <w:rsid w:val="004000E8"/>
    <w:rsid w:val="004016D6"/>
    <w:rsid w:val="004059FD"/>
    <w:rsid w:val="0041454D"/>
    <w:rsid w:val="00414BD5"/>
    <w:rsid w:val="00415E79"/>
    <w:rsid w:val="00415ECE"/>
    <w:rsid w:val="00420A40"/>
    <w:rsid w:val="00422290"/>
    <w:rsid w:val="00426927"/>
    <w:rsid w:val="00427ECB"/>
    <w:rsid w:val="00437F04"/>
    <w:rsid w:val="00443054"/>
    <w:rsid w:val="00445422"/>
    <w:rsid w:val="00447121"/>
    <w:rsid w:val="00461265"/>
    <w:rsid w:val="00463E50"/>
    <w:rsid w:val="0047004E"/>
    <w:rsid w:val="004711F5"/>
    <w:rsid w:val="00471FC5"/>
    <w:rsid w:val="004778FA"/>
    <w:rsid w:val="00477BB3"/>
    <w:rsid w:val="00483A5D"/>
    <w:rsid w:val="00487E31"/>
    <w:rsid w:val="00497A1D"/>
    <w:rsid w:val="004A03BE"/>
    <w:rsid w:val="004A5B31"/>
    <w:rsid w:val="004B157A"/>
    <w:rsid w:val="004B26A9"/>
    <w:rsid w:val="004B3E42"/>
    <w:rsid w:val="004B4812"/>
    <w:rsid w:val="004B4984"/>
    <w:rsid w:val="004C0DFC"/>
    <w:rsid w:val="004C2CAC"/>
    <w:rsid w:val="004C7731"/>
    <w:rsid w:val="004D02E6"/>
    <w:rsid w:val="004D243A"/>
    <w:rsid w:val="004D4709"/>
    <w:rsid w:val="004D6521"/>
    <w:rsid w:val="004E3F05"/>
    <w:rsid w:val="004F363E"/>
    <w:rsid w:val="00502DB5"/>
    <w:rsid w:val="00503F28"/>
    <w:rsid w:val="005078C2"/>
    <w:rsid w:val="00512F20"/>
    <w:rsid w:val="00521336"/>
    <w:rsid w:val="00522F2D"/>
    <w:rsid w:val="0052465F"/>
    <w:rsid w:val="00525C45"/>
    <w:rsid w:val="00527E16"/>
    <w:rsid w:val="005330DA"/>
    <w:rsid w:val="005338C0"/>
    <w:rsid w:val="00535A26"/>
    <w:rsid w:val="00535EE3"/>
    <w:rsid w:val="00535EFB"/>
    <w:rsid w:val="00536988"/>
    <w:rsid w:val="005376D7"/>
    <w:rsid w:val="00541A90"/>
    <w:rsid w:val="00543744"/>
    <w:rsid w:val="00543B85"/>
    <w:rsid w:val="0054567D"/>
    <w:rsid w:val="0054701F"/>
    <w:rsid w:val="005516C4"/>
    <w:rsid w:val="00554BAB"/>
    <w:rsid w:val="005626F2"/>
    <w:rsid w:val="005654B3"/>
    <w:rsid w:val="00567B58"/>
    <w:rsid w:val="00572846"/>
    <w:rsid w:val="00577AD9"/>
    <w:rsid w:val="00586ACF"/>
    <w:rsid w:val="0059243B"/>
    <w:rsid w:val="00592798"/>
    <w:rsid w:val="0059446C"/>
    <w:rsid w:val="00594CF3"/>
    <w:rsid w:val="005A68F0"/>
    <w:rsid w:val="005A6D9D"/>
    <w:rsid w:val="005B2E69"/>
    <w:rsid w:val="005B69C5"/>
    <w:rsid w:val="005C07E9"/>
    <w:rsid w:val="005C3BF8"/>
    <w:rsid w:val="005D0D47"/>
    <w:rsid w:val="005D4897"/>
    <w:rsid w:val="005D5E30"/>
    <w:rsid w:val="005D75D0"/>
    <w:rsid w:val="005E155F"/>
    <w:rsid w:val="005E4737"/>
    <w:rsid w:val="005E6064"/>
    <w:rsid w:val="005F46C3"/>
    <w:rsid w:val="005F4BB0"/>
    <w:rsid w:val="00604241"/>
    <w:rsid w:val="006052C3"/>
    <w:rsid w:val="00605B2F"/>
    <w:rsid w:val="00607660"/>
    <w:rsid w:val="00620EBA"/>
    <w:rsid w:val="00621ACE"/>
    <w:rsid w:val="00646125"/>
    <w:rsid w:val="00652074"/>
    <w:rsid w:val="00656234"/>
    <w:rsid w:val="00661591"/>
    <w:rsid w:val="00671850"/>
    <w:rsid w:val="006758B3"/>
    <w:rsid w:val="00680D64"/>
    <w:rsid w:val="00693052"/>
    <w:rsid w:val="0069346F"/>
    <w:rsid w:val="006A0A12"/>
    <w:rsid w:val="006A23DF"/>
    <w:rsid w:val="006B0214"/>
    <w:rsid w:val="006B62E8"/>
    <w:rsid w:val="006C082B"/>
    <w:rsid w:val="006C25FA"/>
    <w:rsid w:val="006C49CB"/>
    <w:rsid w:val="006C796D"/>
    <w:rsid w:val="006D06C1"/>
    <w:rsid w:val="006D20F5"/>
    <w:rsid w:val="006D47D2"/>
    <w:rsid w:val="006D4F05"/>
    <w:rsid w:val="006D6126"/>
    <w:rsid w:val="006E572B"/>
    <w:rsid w:val="006E6081"/>
    <w:rsid w:val="006F1141"/>
    <w:rsid w:val="006F2E53"/>
    <w:rsid w:val="006F50DA"/>
    <w:rsid w:val="00707453"/>
    <w:rsid w:val="00713E88"/>
    <w:rsid w:val="007142B3"/>
    <w:rsid w:val="00724396"/>
    <w:rsid w:val="00725A46"/>
    <w:rsid w:val="00732150"/>
    <w:rsid w:val="007323A9"/>
    <w:rsid w:val="00732A82"/>
    <w:rsid w:val="00737F05"/>
    <w:rsid w:val="00743791"/>
    <w:rsid w:val="00743C4A"/>
    <w:rsid w:val="00744405"/>
    <w:rsid w:val="00745424"/>
    <w:rsid w:val="007459ED"/>
    <w:rsid w:val="00746514"/>
    <w:rsid w:val="00746AA2"/>
    <w:rsid w:val="00750B08"/>
    <w:rsid w:val="007552B0"/>
    <w:rsid w:val="00760F9A"/>
    <w:rsid w:val="007624C2"/>
    <w:rsid w:val="00763791"/>
    <w:rsid w:val="00764ED1"/>
    <w:rsid w:val="0076761D"/>
    <w:rsid w:val="00771414"/>
    <w:rsid w:val="007843CB"/>
    <w:rsid w:val="007906F8"/>
    <w:rsid w:val="007A035F"/>
    <w:rsid w:val="007A20B2"/>
    <w:rsid w:val="007A3091"/>
    <w:rsid w:val="007B20DB"/>
    <w:rsid w:val="007B3839"/>
    <w:rsid w:val="007B4C56"/>
    <w:rsid w:val="007B6AF1"/>
    <w:rsid w:val="007B774A"/>
    <w:rsid w:val="007C044D"/>
    <w:rsid w:val="007C48B6"/>
    <w:rsid w:val="007C5A6D"/>
    <w:rsid w:val="007D4CC6"/>
    <w:rsid w:val="007D5625"/>
    <w:rsid w:val="007D649E"/>
    <w:rsid w:val="007D71C2"/>
    <w:rsid w:val="007E0E1C"/>
    <w:rsid w:val="007E0FB5"/>
    <w:rsid w:val="007E1A85"/>
    <w:rsid w:val="007E32B1"/>
    <w:rsid w:val="007F1699"/>
    <w:rsid w:val="007F2E99"/>
    <w:rsid w:val="007F4993"/>
    <w:rsid w:val="007F6F2D"/>
    <w:rsid w:val="00801996"/>
    <w:rsid w:val="00803579"/>
    <w:rsid w:val="00804CFD"/>
    <w:rsid w:val="0080544D"/>
    <w:rsid w:val="008066E8"/>
    <w:rsid w:val="008123B7"/>
    <w:rsid w:val="0081449C"/>
    <w:rsid w:val="00816D88"/>
    <w:rsid w:val="00816D92"/>
    <w:rsid w:val="00817387"/>
    <w:rsid w:val="00817B7F"/>
    <w:rsid w:val="0083033B"/>
    <w:rsid w:val="00836600"/>
    <w:rsid w:val="00836A31"/>
    <w:rsid w:val="008512C6"/>
    <w:rsid w:val="008632B9"/>
    <w:rsid w:val="0086334B"/>
    <w:rsid w:val="00863819"/>
    <w:rsid w:val="00865F0F"/>
    <w:rsid w:val="008717AC"/>
    <w:rsid w:val="00872C0F"/>
    <w:rsid w:val="00873B66"/>
    <w:rsid w:val="008771DE"/>
    <w:rsid w:val="008842DB"/>
    <w:rsid w:val="008911C6"/>
    <w:rsid w:val="00892373"/>
    <w:rsid w:val="00893356"/>
    <w:rsid w:val="00896717"/>
    <w:rsid w:val="008A06F9"/>
    <w:rsid w:val="008A08E8"/>
    <w:rsid w:val="008A42BB"/>
    <w:rsid w:val="008A56CE"/>
    <w:rsid w:val="008B30B0"/>
    <w:rsid w:val="008B5600"/>
    <w:rsid w:val="008B563F"/>
    <w:rsid w:val="008C168D"/>
    <w:rsid w:val="008C29B1"/>
    <w:rsid w:val="008D5FEC"/>
    <w:rsid w:val="008D6F55"/>
    <w:rsid w:val="008D709D"/>
    <w:rsid w:val="008D7F76"/>
    <w:rsid w:val="008D7FEC"/>
    <w:rsid w:val="008E0842"/>
    <w:rsid w:val="008E158E"/>
    <w:rsid w:val="008E3D9E"/>
    <w:rsid w:val="008E46AC"/>
    <w:rsid w:val="008F1007"/>
    <w:rsid w:val="008F1B0D"/>
    <w:rsid w:val="008F4A73"/>
    <w:rsid w:val="008F754F"/>
    <w:rsid w:val="0090044B"/>
    <w:rsid w:val="00901594"/>
    <w:rsid w:val="00904D8E"/>
    <w:rsid w:val="00905EDF"/>
    <w:rsid w:val="00906D6C"/>
    <w:rsid w:val="00911C68"/>
    <w:rsid w:val="00916C73"/>
    <w:rsid w:val="00925D8C"/>
    <w:rsid w:val="00927B5C"/>
    <w:rsid w:val="00931A8B"/>
    <w:rsid w:val="00931FED"/>
    <w:rsid w:val="00932740"/>
    <w:rsid w:val="0093631C"/>
    <w:rsid w:val="00936D1F"/>
    <w:rsid w:val="00937448"/>
    <w:rsid w:val="00940130"/>
    <w:rsid w:val="00941BA9"/>
    <w:rsid w:val="00941CE1"/>
    <w:rsid w:val="00944CEA"/>
    <w:rsid w:val="009515B6"/>
    <w:rsid w:val="00951732"/>
    <w:rsid w:val="00951D15"/>
    <w:rsid w:val="00962728"/>
    <w:rsid w:val="00964930"/>
    <w:rsid w:val="009743B4"/>
    <w:rsid w:val="0097561F"/>
    <w:rsid w:val="00992AF1"/>
    <w:rsid w:val="00994829"/>
    <w:rsid w:val="00996235"/>
    <w:rsid w:val="00997F4E"/>
    <w:rsid w:val="009A1A66"/>
    <w:rsid w:val="009A1AEA"/>
    <w:rsid w:val="009B4519"/>
    <w:rsid w:val="009B5639"/>
    <w:rsid w:val="009B6B12"/>
    <w:rsid w:val="009C351D"/>
    <w:rsid w:val="009C38E4"/>
    <w:rsid w:val="009D0F41"/>
    <w:rsid w:val="009D1058"/>
    <w:rsid w:val="009D76F1"/>
    <w:rsid w:val="009E0375"/>
    <w:rsid w:val="009E134E"/>
    <w:rsid w:val="009E30AE"/>
    <w:rsid w:val="009E50E2"/>
    <w:rsid w:val="009E76F0"/>
    <w:rsid w:val="009F17A4"/>
    <w:rsid w:val="009F3361"/>
    <w:rsid w:val="009F3621"/>
    <w:rsid w:val="009F621A"/>
    <w:rsid w:val="00A0400B"/>
    <w:rsid w:val="00A07275"/>
    <w:rsid w:val="00A10938"/>
    <w:rsid w:val="00A11460"/>
    <w:rsid w:val="00A16B36"/>
    <w:rsid w:val="00A35317"/>
    <w:rsid w:val="00A37DCF"/>
    <w:rsid w:val="00A37EAB"/>
    <w:rsid w:val="00A42326"/>
    <w:rsid w:val="00A43DCD"/>
    <w:rsid w:val="00A4431F"/>
    <w:rsid w:val="00A548B4"/>
    <w:rsid w:val="00A56F74"/>
    <w:rsid w:val="00A604F8"/>
    <w:rsid w:val="00A64C23"/>
    <w:rsid w:val="00A65027"/>
    <w:rsid w:val="00A6509B"/>
    <w:rsid w:val="00A70883"/>
    <w:rsid w:val="00A7116A"/>
    <w:rsid w:val="00A757A8"/>
    <w:rsid w:val="00A759EB"/>
    <w:rsid w:val="00A84EDE"/>
    <w:rsid w:val="00A86C57"/>
    <w:rsid w:val="00A90D53"/>
    <w:rsid w:val="00A93AFF"/>
    <w:rsid w:val="00A95460"/>
    <w:rsid w:val="00A95B07"/>
    <w:rsid w:val="00A971B5"/>
    <w:rsid w:val="00A97CFE"/>
    <w:rsid w:val="00AA16D0"/>
    <w:rsid w:val="00AA4CCA"/>
    <w:rsid w:val="00AA50FA"/>
    <w:rsid w:val="00AA5147"/>
    <w:rsid w:val="00AA7136"/>
    <w:rsid w:val="00AB25A1"/>
    <w:rsid w:val="00AB26DB"/>
    <w:rsid w:val="00AB49C5"/>
    <w:rsid w:val="00AC4695"/>
    <w:rsid w:val="00AD18E6"/>
    <w:rsid w:val="00AD65BE"/>
    <w:rsid w:val="00AE2644"/>
    <w:rsid w:val="00AE5A7E"/>
    <w:rsid w:val="00AE632D"/>
    <w:rsid w:val="00AE6F05"/>
    <w:rsid w:val="00AF563D"/>
    <w:rsid w:val="00AF656E"/>
    <w:rsid w:val="00B0323A"/>
    <w:rsid w:val="00B05863"/>
    <w:rsid w:val="00B05CD4"/>
    <w:rsid w:val="00B13295"/>
    <w:rsid w:val="00B153D5"/>
    <w:rsid w:val="00B44266"/>
    <w:rsid w:val="00B4525E"/>
    <w:rsid w:val="00B471DC"/>
    <w:rsid w:val="00B52E65"/>
    <w:rsid w:val="00B53E1F"/>
    <w:rsid w:val="00B57652"/>
    <w:rsid w:val="00B61049"/>
    <w:rsid w:val="00B62143"/>
    <w:rsid w:val="00B63C6D"/>
    <w:rsid w:val="00B674FF"/>
    <w:rsid w:val="00B6757A"/>
    <w:rsid w:val="00B6785B"/>
    <w:rsid w:val="00B73331"/>
    <w:rsid w:val="00B76570"/>
    <w:rsid w:val="00B77B16"/>
    <w:rsid w:val="00B81BE6"/>
    <w:rsid w:val="00B950D6"/>
    <w:rsid w:val="00BA17B6"/>
    <w:rsid w:val="00BA1DED"/>
    <w:rsid w:val="00BA475F"/>
    <w:rsid w:val="00BA6A24"/>
    <w:rsid w:val="00BB563E"/>
    <w:rsid w:val="00BB64DF"/>
    <w:rsid w:val="00BB75E9"/>
    <w:rsid w:val="00BC103C"/>
    <w:rsid w:val="00BD502C"/>
    <w:rsid w:val="00BD566D"/>
    <w:rsid w:val="00BE121D"/>
    <w:rsid w:val="00BE1E7A"/>
    <w:rsid w:val="00BE577B"/>
    <w:rsid w:val="00BE5AD2"/>
    <w:rsid w:val="00BE63E2"/>
    <w:rsid w:val="00BF26F4"/>
    <w:rsid w:val="00BF77B8"/>
    <w:rsid w:val="00C05244"/>
    <w:rsid w:val="00C06B29"/>
    <w:rsid w:val="00C118AB"/>
    <w:rsid w:val="00C23540"/>
    <w:rsid w:val="00C23EB5"/>
    <w:rsid w:val="00C25E5C"/>
    <w:rsid w:val="00C37705"/>
    <w:rsid w:val="00C427F7"/>
    <w:rsid w:val="00C4419B"/>
    <w:rsid w:val="00C442D2"/>
    <w:rsid w:val="00C4650A"/>
    <w:rsid w:val="00C5133A"/>
    <w:rsid w:val="00C5279F"/>
    <w:rsid w:val="00C55FC1"/>
    <w:rsid w:val="00C6387D"/>
    <w:rsid w:val="00C6650E"/>
    <w:rsid w:val="00C672EC"/>
    <w:rsid w:val="00C763C3"/>
    <w:rsid w:val="00C771BE"/>
    <w:rsid w:val="00C81B5B"/>
    <w:rsid w:val="00C920E1"/>
    <w:rsid w:val="00C960FC"/>
    <w:rsid w:val="00C97A71"/>
    <w:rsid w:val="00CA3059"/>
    <w:rsid w:val="00CA5055"/>
    <w:rsid w:val="00CA7495"/>
    <w:rsid w:val="00CB1D94"/>
    <w:rsid w:val="00CB2FB1"/>
    <w:rsid w:val="00CB4480"/>
    <w:rsid w:val="00CC45C0"/>
    <w:rsid w:val="00CD0837"/>
    <w:rsid w:val="00CD2C76"/>
    <w:rsid w:val="00CD5216"/>
    <w:rsid w:val="00CD74C7"/>
    <w:rsid w:val="00CE0D29"/>
    <w:rsid w:val="00CE1B4D"/>
    <w:rsid w:val="00CE4618"/>
    <w:rsid w:val="00CF609A"/>
    <w:rsid w:val="00CF6E7F"/>
    <w:rsid w:val="00D05EE8"/>
    <w:rsid w:val="00D12845"/>
    <w:rsid w:val="00D13E4B"/>
    <w:rsid w:val="00D156B7"/>
    <w:rsid w:val="00D16295"/>
    <w:rsid w:val="00D16C5C"/>
    <w:rsid w:val="00D2018F"/>
    <w:rsid w:val="00D21022"/>
    <w:rsid w:val="00D21F77"/>
    <w:rsid w:val="00D2211B"/>
    <w:rsid w:val="00D278E6"/>
    <w:rsid w:val="00D30A48"/>
    <w:rsid w:val="00D348CC"/>
    <w:rsid w:val="00D34FA6"/>
    <w:rsid w:val="00D54031"/>
    <w:rsid w:val="00D61AE0"/>
    <w:rsid w:val="00D65C11"/>
    <w:rsid w:val="00D70D46"/>
    <w:rsid w:val="00D713F0"/>
    <w:rsid w:val="00D73667"/>
    <w:rsid w:val="00D771D2"/>
    <w:rsid w:val="00D81516"/>
    <w:rsid w:val="00D8359A"/>
    <w:rsid w:val="00DA285D"/>
    <w:rsid w:val="00DA76F6"/>
    <w:rsid w:val="00DB0457"/>
    <w:rsid w:val="00DB218D"/>
    <w:rsid w:val="00DB3B8C"/>
    <w:rsid w:val="00DC7877"/>
    <w:rsid w:val="00DD072E"/>
    <w:rsid w:val="00DD3195"/>
    <w:rsid w:val="00DD3EB8"/>
    <w:rsid w:val="00DD515A"/>
    <w:rsid w:val="00DD771E"/>
    <w:rsid w:val="00DF084A"/>
    <w:rsid w:val="00DF495B"/>
    <w:rsid w:val="00DF4B47"/>
    <w:rsid w:val="00E010AD"/>
    <w:rsid w:val="00E01398"/>
    <w:rsid w:val="00E03BA5"/>
    <w:rsid w:val="00E06C0D"/>
    <w:rsid w:val="00E1176A"/>
    <w:rsid w:val="00E15268"/>
    <w:rsid w:val="00E20995"/>
    <w:rsid w:val="00E235A6"/>
    <w:rsid w:val="00E24242"/>
    <w:rsid w:val="00E2456F"/>
    <w:rsid w:val="00E255D2"/>
    <w:rsid w:val="00E258AD"/>
    <w:rsid w:val="00E25D2C"/>
    <w:rsid w:val="00E27AE6"/>
    <w:rsid w:val="00E33D24"/>
    <w:rsid w:val="00E354D6"/>
    <w:rsid w:val="00E401DC"/>
    <w:rsid w:val="00E41898"/>
    <w:rsid w:val="00E46747"/>
    <w:rsid w:val="00E503E5"/>
    <w:rsid w:val="00E5062D"/>
    <w:rsid w:val="00E55755"/>
    <w:rsid w:val="00E601E0"/>
    <w:rsid w:val="00E604FC"/>
    <w:rsid w:val="00E60630"/>
    <w:rsid w:val="00E61207"/>
    <w:rsid w:val="00E8613F"/>
    <w:rsid w:val="00EA5158"/>
    <w:rsid w:val="00EA67B0"/>
    <w:rsid w:val="00EA6B43"/>
    <w:rsid w:val="00EB1DE8"/>
    <w:rsid w:val="00EC415D"/>
    <w:rsid w:val="00ED2CB5"/>
    <w:rsid w:val="00ED4F92"/>
    <w:rsid w:val="00F04ABF"/>
    <w:rsid w:val="00F205E6"/>
    <w:rsid w:val="00F2127E"/>
    <w:rsid w:val="00F313D7"/>
    <w:rsid w:val="00F34A2F"/>
    <w:rsid w:val="00F36936"/>
    <w:rsid w:val="00F42EB9"/>
    <w:rsid w:val="00F463C5"/>
    <w:rsid w:val="00F467D0"/>
    <w:rsid w:val="00F51357"/>
    <w:rsid w:val="00F56331"/>
    <w:rsid w:val="00F6219F"/>
    <w:rsid w:val="00F6509C"/>
    <w:rsid w:val="00F7102D"/>
    <w:rsid w:val="00F77392"/>
    <w:rsid w:val="00F80F80"/>
    <w:rsid w:val="00F84482"/>
    <w:rsid w:val="00F85157"/>
    <w:rsid w:val="00F913DB"/>
    <w:rsid w:val="00F94E86"/>
    <w:rsid w:val="00F966DA"/>
    <w:rsid w:val="00FA57BA"/>
    <w:rsid w:val="00FA5FB9"/>
    <w:rsid w:val="00FB47ED"/>
    <w:rsid w:val="00FB6CE0"/>
    <w:rsid w:val="00FC385C"/>
    <w:rsid w:val="00FC7041"/>
    <w:rsid w:val="00FC7856"/>
    <w:rsid w:val="00FE0ACD"/>
    <w:rsid w:val="00FE2733"/>
    <w:rsid w:val="00FE60AB"/>
    <w:rsid w:val="00FF3731"/>
    <w:rsid w:val="00FF5A9F"/>
    <w:rsid w:val="00FF60DA"/>
    <w:rsid w:val="00FF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05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rsid w:val="004E3F05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E3F05"/>
    <w:pPr>
      <w:keepNext/>
      <w:tabs>
        <w:tab w:val="num" w:pos="576"/>
      </w:tabs>
      <w:spacing w:line="360" w:lineRule="auto"/>
      <w:ind w:left="576" w:hanging="576"/>
      <w:jc w:val="center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E3F05"/>
    <w:rPr>
      <w:rFonts w:ascii="Wingdings" w:hAnsi="Wingdings"/>
    </w:rPr>
  </w:style>
  <w:style w:type="character" w:customStyle="1" w:styleId="WW8Num1z1">
    <w:name w:val="WW8Num1z1"/>
    <w:rsid w:val="004E3F05"/>
    <w:rPr>
      <w:rFonts w:ascii="Courier New" w:hAnsi="Courier New" w:cs="Courier New"/>
    </w:rPr>
  </w:style>
  <w:style w:type="character" w:customStyle="1" w:styleId="WW8Num2z0">
    <w:name w:val="WW8Num2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3z0">
    <w:name w:val="WW8Num3z0"/>
    <w:rsid w:val="004E3F05"/>
    <w:rPr>
      <w:rFonts w:ascii="Wingdings" w:hAnsi="Wingdings"/>
    </w:rPr>
  </w:style>
  <w:style w:type="character" w:customStyle="1" w:styleId="WW8Num3z1">
    <w:name w:val="WW8Num3z1"/>
    <w:rsid w:val="004E3F05"/>
    <w:rPr>
      <w:rFonts w:ascii="Courier New" w:hAnsi="Courier New" w:cs="Courier New"/>
    </w:rPr>
  </w:style>
  <w:style w:type="character" w:customStyle="1" w:styleId="WW8Num3z3">
    <w:name w:val="WW8Num3z3"/>
    <w:rsid w:val="004E3F05"/>
    <w:rPr>
      <w:rFonts w:ascii="Symbol" w:hAnsi="Symbol"/>
    </w:rPr>
  </w:style>
  <w:style w:type="character" w:customStyle="1" w:styleId="WW8Num4z0">
    <w:name w:val="WW8Num4z0"/>
    <w:rsid w:val="004E3F05"/>
    <w:rPr>
      <w:rFonts w:ascii="Wingdings" w:hAnsi="Wingdings"/>
    </w:rPr>
  </w:style>
  <w:style w:type="character" w:customStyle="1" w:styleId="WW8Num4z1">
    <w:name w:val="WW8Num4z1"/>
    <w:rsid w:val="004E3F05"/>
    <w:rPr>
      <w:rFonts w:ascii="Courier New" w:hAnsi="Courier New" w:cs="Courier New"/>
    </w:rPr>
  </w:style>
  <w:style w:type="character" w:customStyle="1" w:styleId="WW8Num5z0">
    <w:name w:val="WW8Num5z0"/>
    <w:rsid w:val="004E3F05"/>
    <w:rPr>
      <w:rFonts w:ascii="Symbol" w:hAnsi="Symbol"/>
      <w:sz w:val="22"/>
      <w:szCs w:val="22"/>
    </w:rPr>
  </w:style>
  <w:style w:type="character" w:customStyle="1" w:styleId="WW8Num5z1">
    <w:name w:val="WW8Num5z1"/>
    <w:rsid w:val="004E3F05"/>
    <w:rPr>
      <w:rFonts w:ascii="Courier New" w:hAnsi="Courier New" w:cs="Courier New"/>
    </w:rPr>
  </w:style>
  <w:style w:type="character" w:customStyle="1" w:styleId="WW8Num5z2">
    <w:name w:val="WW8Num5z2"/>
    <w:rsid w:val="004E3F05"/>
    <w:rPr>
      <w:rFonts w:ascii="Wingdings" w:hAnsi="Wingdings"/>
    </w:rPr>
  </w:style>
  <w:style w:type="character" w:customStyle="1" w:styleId="WW8Num5z3">
    <w:name w:val="WW8Num5z3"/>
    <w:rsid w:val="004E3F05"/>
    <w:rPr>
      <w:rFonts w:ascii="Times New Roman" w:eastAsia="MS Mincho" w:hAnsi="Times New Roman" w:cs="Times New Roman"/>
    </w:rPr>
  </w:style>
  <w:style w:type="character" w:customStyle="1" w:styleId="WW8Num5z6">
    <w:name w:val="WW8Num5z6"/>
    <w:rsid w:val="004E3F05"/>
    <w:rPr>
      <w:rFonts w:ascii="Symbol" w:hAnsi="Symbol"/>
    </w:rPr>
  </w:style>
  <w:style w:type="character" w:customStyle="1" w:styleId="WW8Num6z0">
    <w:name w:val="WW8Num6z0"/>
    <w:rsid w:val="004E3F05"/>
    <w:rPr>
      <w:rFonts w:ascii="Wingdings" w:hAnsi="Wingdings"/>
    </w:rPr>
  </w:style>
  <w:style w:type="character" w:customStyle="1" w:styleId="WW8Num6z1">
    <w:name w:val="WW8Num6z1"/>
    <w:rsid w:val="004E3F05"/>
    <w:rPr>
      <w:rFonts w:ascii="Courier New" w:hAnsi="Courier New" w:cs="Courier New"/>
    </w:rPr>
  </w:style>
  <w:style w:type="character" w:customStyle="1" w:styleId="WW8Num7z0">
    <w:name w:val="WW8Num7z0"/>
    <w:rsid w:val="004E3F05"/>
    <w:rPr>
      <w:rFonts w:ascii="Wingdings" w:hAnsi="Wingdings"/>
    </w:rPr>
  </w:style>
  <w:style w:type="character" w:customStyle="1" w:styleId="WW8Num7z1">
    <w:name w:val="WW8Num7z1"/>
    <w:rsid w:val="004E3F05"/>
    <w:rPr>
      <w:rFonts w:ascii="Courier New" w:hAnsi="Courier New" w:cs="Courier New"/>
    </w:rPr>
  </w:style>
  <w:style w:type="character" w:customStyle="1" w:styleId="WW8Num8z0">
    <w:name w:val="WW8Num8z0"/>
    <w:rsid w:val="004E3F05"/>
    <w:rPr>
      <w:rFonts w:ascii="Symbol" w:hAnsi="Symbol"/>
      <w:color w:val="auto"/>
      <w:sz w:val="22"/>
      <w:szCs w:val="22"/>
    </w:rPr>
  </w:style>
  <w:style w:type="character" w:customStyle="1" w:styleId="WW8Num9z0">
    <w:name w:val="WW8Num9z0"/>
    <w:rsid w:val="004E3F05"/>
    <w:rPr>
      <w:rFonts w:ascii="Wingdings" w:hAnsi="Wingdings"/>
    </w:rPr>
  </w:style>
  <w:style w:type="character" w:customStyle="1" w:styleId="WW8Num9z1">
    <w:name w:val="WW8Num9z1"/>
    <w:rsid w:val="004E3F05"/>
    <w:rPr>
      <w:rFonts w:ascii="Courier New" w:hAnsi="Courier New" w:cs="Courier New"/>
    </w:rPr>
  </w:style>
  <w:style w:type="character" w:customStyle="1" w:styleId="WW8Num9z3">
    <w:name w:val="WW8Num9z3"/>
    <w:rsid w:val="004E3F05"/>
    <w:rPr>
      <w:rFonts w:ascii="Symbol" w:hAnsi="Symbol"/>
    </w:rPr>
  </w:style>
  <w:style w:type="character" w:customStyle="1" w:styleId="WW8Num10z0">
    <w:name w:val="WW8Num10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11z0">
    <w:name w:val="WW8Num11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12z0">
    <w:name w:val="WW8Num12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13z0">
    <w:name w:val="WW8Num13z0"/>
    <w:rsid w:val="004E3F05"/>
    <w:rPr>
      <w:rFonts w:ascii="Symbol" w:hAnsi="Symbol"/>
      <w:color w:val="auto"/>
      <w:sz w:val="22"/>
      <w:szCs w:val="22"/>
    </w:rPr>
  </w:style>
  <w:style w:type="character" w:customStyle="1" w:styleId="WW8Num14z0">
    <w:name w:val="WW8Num14z0"/>
    <w:rsid w:val="004E3F05"/>
    <w:rPr>
      <w:rFonts w:ascii="Wingdings" w:hAnsi="Wingdings"/>
    </w:rPr>
  </w:style>
  <w:style w:type="character" w:customStyle="1" w:styleId="WW8Num14z1">
    <w:name w:val="WW8Num14z1"/>
    <w:rsid w:val="004E3F05"/>
    <w:rPr>
      <w:rFonts w:ascii="Courier New" w:hAnsi="Courier New" w:cs="Courier New"/>
    </w:rPr>
  </w:style>
  <w:style w:type="character" w:customStyle="1" w:styleId="WW8Num14z3">
    <w:name w:val="WW8Num14z3"/>
    <w:rsid w:val="004E3F05"/>
    <w:rPr>
      <w:rFonts w:ascii="Symbol" w:hAnsi="Symbol"/>
    </w:rPr>
  </w:style>
  <w:style w:type="character" w:customStyle="1" w:styleId="WW8Num15z0">
    <w:name w:val="WW8Num15z0"/>
    <w:rsid w:val="004E3F05"/>
    <w:rPr>
      <w:rFonts w:ascii="Symbol" w:hAnsi="Symbol"/>
    </w:rPr>
  </w:style>
  <w:style w:type="character" w:customStyle="1" w:styleId="WW8Num15z1">
    <w:name w:val="WW8Num15z1"/>
    <w:rsid w:val="004E3F05"/>
    <w:rPr>
      <w:rFonts w:ascii="Courier New" w:hAnsi="Courier New" w:cs="Courier New"/>
    </w:rPr>
  </w:style>
  <w:style w:type="character" w:customStyle="1" w:styleId="WW8Num15z2">
    <w:name w:val="WW8Num15z2"/>
    <w:rsid w:val="004E3F05"/>
    <w:rPr>
      <w:rFonts w:ascii="Wingdings" w:hAnsi="Wingdings"/>
    </w:rPr>
  </w:style>
  <w:style w:type="character" w:customStyle="1" w:styleId="WW8Num16z0">
    <w:name w:val="WW8Num16z0"/>
    <w:rsid w:val="004E3F05"/>
    <w:rPr>
      <w:rFonts w:ascii="Wingdings" w:hAnsi="Wingdings"/>
    </w:rPr>
  </w:style>
  <w:style w:type="character" w:customStyle="1" w:styleId="WW8Num16z1">
    <w:name w:val="WW8Num16z1"/>
    <w:rsid w:val="004E3F05"/>
    <w:rPr>
      <w:rFonts w:ascii="Courier New" w:hAnsi="Courier New" w:cs="Courier New"/>
    </w:rPr>
  </w:style>
  <w:style w:type="character" w:customStyle="1" w:styleId="WW8Num16z3">
    <w:name w:val="WW8Num16z3"/>
    <w:rsid w:val="004E3F05"/>
    <w:rPr>
      <w:rFonts w:ascii="Symbol" w:hAnsi="Symbol"/>
    </w:rPr>
  </w:style>
  <w:style w:type="character" w:customStyle="1" w:styleId="WW8Num17z0">
    <w:name w:val="WW8Num17z0"/>
    <w:rsid w:val="004E3F05"/>
    <w:rPr>
      <w:rFonts w:ascii="Wingdings" w:hAnsi="Wingdings"/>
    </w:rPr>
  </w:style>
  <w:style w:type="character" w:customStyle="1" w:styleId="WW8Num17z1">
    <w:name w:val="WW8Num17z1"/>
    <w:rsid w:val="004E3F05"/>
    <w:rPr>
      <w:rFonts w:ascii="Courier New" w:hAnsi="Courier New" w:cs="Courier New"/>
    </w:rPr>
  </w:style>
  <w:style w:type="character" w:customStyle="1" w:styleId="WW8Num18z0">
    <w:name w:val="WW8Num18z0"/>
    <w:rsid w:val="004E3F05"/>
    <w:rPr>
      <w:rFonts w:ascii="Symbol" w:hAnsi="Symbol"/>
    </w:rPr>
  </w:style>
  <w:style w:type="character" w:customStyle="1" w:styleId="WW8Num18z1">
    <w:name w:val="WW8Num18z1"/>
    <w:rsid w:val="004E3F05"/>
    <w:rPr>
      <w:rFonts w:ascii="Courier New" w:hAnsi="Courier New" w:cs="Courier New"/>
    </w:rPr>
  </w:style>
  <w:style w:type="character" w:customStyle="1" w:styleId="WW8Num18z2">
    <w:name w:val="WW8Num18z2"/>
    <w:rsid w:val="004E3F05"/>
    <w:rPr>
      <w:rFonts w:ascii="Wingdings" w:hAnsi="Wingdings"/>
    </w:rPr>
  </w:style>
  <w:style w:type="character" w:customStyle="1" w:styleId="WW8Num19z0">
    <w:name w:val="WW8Num19z0"/>
    <w:rsid w:val="004E3F05"/>
    <w:rPr>
      <w:rFonts w:ascii="Symbol" w:hAnsi="Symbol"/>
      <w:sz w:val="22"/>
      <w:szCs w:val="22"/>
    </w:rPr>
  </w:style>
  <w:style w:type="character" w:customStyle="1" w:styleId="WW8Num19z1">
    <w:name w:val="WW8Num19z1"/>
    <w:rsid w:val="004E3F05"/>
    <w:rPr>
      <w:rFonts w:ascii="Courier New" w:hAnsi="Courier New" w:cs="Courier New"/>
    </w:rPr>
  </w:style>
  <w:style w:type="character" w:customStyle="1" w:styleId="WW8Num19z2">
    <w:name w:val="WW8Num19z2"/>
    <w:rsid w:val="004E3F05"/>
    <w:rPr>
      <w:rFonts w:ascii="Wingdings" w:hAnsi="Wingdings"/>
    </w:rPr>
  </w:style>
  <w:style w:type="character" w:customStyle="1" w:styleId="WW8Num19z3">
    <w:name w:val="WW8Num19z3"/>
    <w:rsid w:val="004E3F05"/>
    <w:rPr>
      <w:rFonts w:ascii="Symbol" w:hAnsi="Symbol"/>
    </w:rPr>
  </w:style>
  <w:style w:type="character" w:customStyle="1" w:styleId="WW8Num20z0">
    <w:name w:val="WW8Num20z0"/>
    <w:rsid w:val="004E3F05"/>
    <w:rPr>
      <w:rFonts w:ascii="Wingdings" w:hAnsi="Wingdings"/>
    </w:rPr>
  </w:style>
  <w:style w:type="character" w:customStyle="1" w:styleId="WW8Num20z1">
    <w:name w:val="WW8Num20z1"/>
    <w:rsid w:val="004E3F05"/>
    <w:rPr>
      <w:rFonts w:ascii="Courier New" w:hAnsi="Courier New" w:cs="Courier New"/>
    </w:rPr>
  </w:style>
  <w:style w:type="character" w:customStyle="1" w:styleId="WW8Num20z3">
    <w:name w:val="WW8Num20z3"/>
    <w:rsid w:val="004E3F05"/>
    <w:rPr>
      <w:rFonts w:ascii="Symbol" w:hAnsi="Symbol"/>
    </w:rPr>
  </w:style>
  <w:style w:type="character" w:customStyle="1" w:styleId="WW8Num21z0">
    <w:name w:val="WW8Num21z0"/>
    <w:rsid w:val="004E3F05"/>
    <w:rPr>
      <w:rFonts w:ascii="Wingdings" w:hAnsi="Wingdings"/>
    </w:rPr>
  </w:style>
  <w:style w:type="character" w:customStyle="1" w:styleId="WW8Num21z1">
    <w:name w:val="WW8Num21z1"/>
    <w:rsid w:val="004E3F05"/>
    <w:rPr>
      <w:rFonts w:ascii="Courier New" w:hAnsi="Courier New" w:cs="Courier New"/>
    </w:rPr>
  </w:style>
  <w:style w:type="character" w:customStyle="1" w:styleId="WW8Num22z0">
    <w:name w:val="WW8Num22z0"/>
    <w:rsid w:val="004E3F05"/>
    <w:rPr>
      <w:rFonts w:ascii="Symbol" w:hAnsi="Symbol"/>
      <w:color w:val="auto"/>
      <w:sz w:val="22"/>
      <w:szCs w:val="22"/>
    </w:rPr>
  </w:style>
  <w:style w:type="character" w:customStyle="1" w:styleId="WW8Num23z0">
    <w:name w:val="WW8Num23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24z0">
    <w:name w:val="WW8Num24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25z0">
    <w:name w:val="WW8Num25z0"/>
    <w:rsid w:val="004E3F05"/>
    <w:rPr>
      <w:rFonts w:ascii="Wingdings" w:hAnsi="Wingdings"/>
    </w:rPr>
  </w:style>
  <w:style w:type="character" w:customStyle="1" w:styleId="WW8Num25z1">
    <w:name w:val="WW8Num25z1"/>
    <w:rsid w:val="004E3F05"/>
    <w:rPr>
      <w:rFonts w:ascii="Courier New" w:hAnsi="Courier New" w:cs="Courier New"/>
    </w:rPr>
  </w:style>
  <w:style w:type="character" w:customStyle="1" w:styleId="WW8Num25z3">
    <w:name w:val="WW8Num25z3"/>
    <w:rsid w:val="004E3F05"/>
    <w:rPr>
      <w:rFonts w:ascii="Symbol" w:hAnsi="Symbol"/>
    </w:rPr>
  </w:style>
  <w:style w:type="character" w:customStyle="1" w:styleId="WW8Num26z0">
    <w:name w:val="WW8Num26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27z0">
    <w:name w:val="WW8Num27z0"/>
    <w:rsid w:val="004E3F05"/>
    <w:rPr>
      <w:rFonts w:ascii="Wingdings" w:hAnsi="Wingdings"/>
    </w:rPr>
  </w:style>
  <w:style w:type="character" w:customStyle="1" w:styleId="WW8Num27z1">
    <w:name w:val="WW8Num27z1"/>
    <w:rsid w:val="004E3F05"/>
    <w:rPr>
      <w:rFonts w:ascii="Courier New" w:hAnsi="Courier New" w:cs="Courier New"/>
    </w:rPr>
  </w:style>
  <w:style w:type="character" w:customStyle="1" w:styleId="WW8Num27z3">
    <w:name w:val="WW8Num27z3"/>
    <w:rsid w:val="004E3F05"/>
    <w:rPr>
      <w:rFonts w:ascii="Symbol" w:hAnsi="Symbol"/>
    </w:rPr>
  </w:style>
  <w:style w:type="character" w:customStyle="1" w:styleId="WW8Num28z0">
    <w:name w:val="WW8Num28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29z0">
    <w:name w:val="WW8Num29z0"/>
    <w:rsid w:val="004E3F05"/>
    <w:rPr>
      <w:rFonts w:ascii="Wingdings" w:hAnsi="Wingdings"/>
    </w:rPr>
  </w:style>
  <w:style w:type="character" w:customStyle="1" w:styleId="WW8Num29z1">
    <w:name w:val="WW8Num29z1"/>
    <w:rsid w:val="004E3F05"/>
    <w:rPr>
      <w:rFonts w:ascii="Courier New" w:hAnsi="Courier New" w:cs="Courier New"/>
    </w:rPr>
  </w:style>
  <w:style w:type="character" w:customStyle="1" w:styleId="WW8Num30z0">
    <w:name w:val="WW8Num30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31z0">
    <w:name w:val="WW8Num31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32z0">
    <w:name w:val="WW8Num32z0"/>
    <w:rsid w:val="004E3F05"/>
    <w:rPr>
      <w:rFonts w:ascii="Wingdings" w:hAnsi="Wingdings"/>
    </w:rPr>
  </w:style>
  <w:style w:type="character" w:customStyle="1" w:styleId="WW8Num32z1">
    <w:name w:val="WW8Num32z1"/>
    <w:rsid w:val="004E3F05"/>
    <w:rPr>
      <w:rFonts w:ascii="Courier New" w:hAnsi="Courier New" w:cs="Courier New"/>
    </w:rPr>
  </w:style>
  <w:style w:type="character" w:customStyle="1" w:styleId="WW8Num32z3">
    <w:name w:val="WW8Num32z3"/>
    <w:rsid w:val="004E3F05"/>
    <w:rPr>
      <w:rFonts w:ascii="Symbol" w:hAnsi="Symbol"/>
    </w:rPr>
  </w:style>
  <w:style w:type="character" w:customStyle="1" w:styleId="WW8Num33z0">
    <w:name w:val="WW8Num33z0"/>
    <w:rsid w:val="004E3F05"/>
    <w:rPr>
      <w:rFonts w:ascii="Wingdings" w:hAnsi="Wingdings"/>
      <w:color w:val="auto"/>
      <w:sz w:val="17"/>
      <w:szCs w:val="17"/>
    </w:rPr>
  </w:style>
  <w:style w:type="character" w:customStyle="1" w:styleId="WW8Num34z0">
    <w:name w:val="WW8Num34z0"/>
    <w:rsid w:val="004E3F05"/>
    <w:rPr>
      <w:rFonts w:ascii="Wingdings" w:hAnsi="Wingdings"/>
      <w:color w:val="auto"/>
      <w:sz w:val="17"/>
      <w:szCs w:val="17"/>
    </w:rPr>
  </w:style>
  <w:style w:type="character" w:customStyle="1" w:styleId="PlainTextChar">
    <w:name w:val="Plain Text Char"/>
    <w:rsid w:val="004E3F05"/>
    <w:rPr>
      <w:rFonts w:ascii="Courier New" w:eastAsia="MS Mincho" w:hAnsi="Courier New" w:cs="Courier New"/>
    </w:rPr>
  </w:style>
  <w:style w:type="character" w:customStyle="1" w:styleId="StyleLatinArial11pt">
    <w:name w:val="Style (Latin) Arial 11 pt"/>
    <w:rsid w:val="004E3F05"/>
    <w:rPr>
      <w:rFonts w:ascii="Arial" w:hAnsi="Arial"/>
      <w:sz w:val="22"/>
    </w:rPr>
  </w:style>
  <w:style w:type="character" w:customStyle="1" w:styleId="CVSubheadChar">
    <w:name w:val="CV_Subhead Char"/>
    <w:rsid w:val="004E3F05"/>
    <w:rPr>
      <w:rFonts w:eastAsia="MS Mincho"/>
      <w:b/>
      <w:bCs/>
      <w:sz w:val="24"/>
      <w:szCs w:val="24"/>
    </w:rPr>
  </w:style>
  <w:style w:type="paragraph" w:customStyle="1" w:styleId="Heading">
    <w:name w:val="Heading"/>
    <w:basedOn w:val="Normal"/>
    <w:next w:val="BodyText"/>
    <w:rsid w:val="004E3F0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4E3F05"/>
    <w:pPr>
      <w:jc w:val="both"/>
    </w:pPr>
    <w:rPr>
      <w:rFonts w:ascii="Verdana" w:hAnsi="Verdana"/>
      <w:bCs/>
      <w:sz w:val="17"/>
      <w:szCs w:val="17"/>
    </w:rPr>
  </w:style>
  <w:style w:type="paragraph" w:styleId="List">
    <w:name w:val="List"/>
    <w:basedOn w:val="BodyText"/>
    <w:semiHidden/>
    <w:rsid w:val="004E3F05"/>
    <w:rPr>
      <w:rFonts w:cs="Tahoma"/>
    </w:rPr>
  </w:style>
  <w:style w:type="paragraph" w:styleId="Caption">
    <w:name w:val="caption"/>
    <w:basedOn w:val="Normal"/>
    <w:qFormat/>
    <w:rsid w:val="004E3F0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E3F05"/>
    <w:pPr>
      <w:suppressLineNumbers/>
    </w:pPr>
    <w:rPr>
      <w:rFonts w:cs="Tahoma"/>
    </w:rPr>
  </w:style>
  <w:style w:type="paragraph" w:customStyle="1" w:styleId="Char">
    <w:name w:val="Char"/>
    <w:basedOn w:val="Normal"/>
    <w:rsid w:val="004E3F05"/>
    <w:pPr>
      <w:spacing w:after="160" w:line="240" w:lineRule="exact"/>
    </w:pPr>
    <w:rPr>
      <w:rFonts w:ascii="Arial" w:hAnsi="Arial"/>
      <w:sz w:val="20"/>
      <w:szCs w:val="20"/>
    </w:rPr>
  </w:style>
  <w:style w:type="paragraph" w:styleId="PlainText">
    <w:name w:val="Plain Text"/>
    <w:basedOn w:val="Normal"/>
    <w:rsid w:val="004E3F05"/>
    <w:rPr>
      <w:rFonts w:ascii="Courier New" w:eastAsia="MS Mincho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4E3F05"/>
    <w:pPr>
      <w:widowControl w:val="0"/>
      <w:autoSpaceDE w:val="0"/>
      <w:ind w:left="720"/>
    </w:pPr>
    <w:rPr>
      <w:rFonts w:eastAsia="MS Mincho"/>
    </w:rPr>
  </w:style>
  <w:style w:type="paragraph" w:customStyle="1" w:styleId="CVSubhead">
    <w:name w:val="CV_Subhead"/>
    <w:basedOn w:val="Normal"/>
    <w:next w:val="Normal"/>
    <w:rsid w:val="004E3F05"/>
    <w:pPr>
      <w:keepNext/>
      <w:widowControl w:val="0"/>
      <w:autoSpaceDE w:val="0"/>
      <w:spacing w:before="60" w:after="120"/>
    </w:pPr>
    <w:rPr>
      <w:rFonts w:eastAsia="MS Mincho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235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E235A6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E235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E235A6"/>
    <w:rPr>
      <w:sz w:val="24"/>
      <w:szCs w:val="24"/>
      <w:lang w:val="en-US" w:eastAsia="ar-SA"/>
    </w:rPr>
  </w:style>
  <w:style w:type="character" w:customStyle="1" w:styleId="normalchar">
    <w:name w:val="normal__char"/>
    <w:basedOn w:val="DefaultParagraphFont"/>
    <w:rsid w:val="004A03BE"/>
  </w:style>
  <w:style w:type="character" w:styleId="Hyperlink">
    <w:name w:val="Hyperlink"/>
    <w:uiPriority w:val="99"/>
    <w:unhideWhenUsed/>
    <w:rsid w:val="00E242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1E7A"/>
  </w:style>
  <w:style w:type="character" w:styleId="Strong">
    <w:name w:val="Strong"/>
    <w:uiPriority w:val="22"/>
    <w:qFormat/>
    <w:rsid w:val="00BE1E7A"/>
    <w:rPr>
      <w:b/>
      <w:bCs/>
    </w:rPr>
  </w:style>
  <w:style w:type="table" w:styleId="TableGrid">
    <w:name w:val="Table Grid"/>
    <w:basedOn w:val="TableNormal"/>
    <w:uiPriority w:val="59"/>
    <w:rsid w:val="001763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jidkhan2016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BBA16-D143-48B3-926C-68B62FCF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2320</CharactersWithSpaces>
  <SharedDoc>false</SharedDoc>
  <HLinks>
    <vt:vector size="6" baseType="variant">
      <vt:variant>
        <vt:i4>4391039</vt:i4>
      </vt:variant>
      <vt:variant>
        <vt:i4>0</vt:i4>
      </vt:variant>
      <vt:variant>
        <vt:i4>0</vt:i4>
      </vt:variant>
      <vt:variant>
        <vt:i4>5</vt:i4>
      </vt:variant>
      <vt:variant>
        <vt:lpwstr>mailto:sajidkhan201618@gmail.com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Ayyappan</dc:creator>
  <cp:keywords/>
  <cp:lastModifiedBy>net_ps</cp:lastModifiedBy>
  <cp:revision>3</cp:revision>
  <cp:lastPrinted>2017-05-09T04:30:00Z</cp:lastPrinted>
  <dcterms:created xsi:type="dcterms:W3CDTF">2017-02-14T07:13:00Z</dcterms:created>
  <dcterms:modified xsi:type="dcterms:W3CDTF">2017-05-09T04:30:00Z</dcterms:modified>
</cp:coreProperties>
</file>