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C466C" w:rsidRDefault="00FD6F96">
      <w:pPr>
        <w:pBdr>
          <w:bottom w:val="double" w:sz="4" w:space="0" w:color="auto"/>
        </w:pBdr>
        <w:jc w:val="center"/>
        <w:rPr>
          <w:rFonts w:ascii="Verdana" w:hAnsi="Verdana" w:cs="Arial"/>
          <w:b/>
          <w:sz w:val="28"/>
        </w:rPr>
      </w:pPr>
      <w:r>
        <w:rPr>
          <w:rFonts w:ascii="Verdana" w:hAnsi="Verdana" w:cs="Arial"/>
          <w:b/>
          <w:noProof/>
          <w:sz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5692486</wp:posOffset>
            </wp:positionH>
            <wp:positionV relativeFrom="paragraph">
              <wp:posOffset>68926</wp:posOffset>
            </wp:positionV>
            <wp:extent cx="912322" cy="1163782"/>
            <wp:effectExtent l="19050" t="0" r="2078" b="0"/>
            <wp:wrapNone/>
            <wp:docPr id="3" name="Picture 3" descr="G:\Photos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hotos_Edit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322" cy="116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466C">
        <w:rPr>
          <w:rFonts w:ascii="Verdana" w:hAnsi="Verdana" w:cs="Arial"/>
          <w:b/>
          <w:sz w:val="28"/>
        </w:rPr>
        <w:t>Dhaneshwar Prasad Bhardwaj</w:t>
      </w:r>
    </w:p>
    <w:p w:rsidR="002C466C" w:rsidRPr="00314E77" w:rsidRDefault="00971793" w:rsidP="00971793">
      <w:pPr>
        <w:pBdr>
          <w:bottom w:val="double" w:sz="4" w:space="0" w:color="auto"/>
        </w:pBd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</w:rPr>
        <w:t xml:space="preserve">                           </w:t>
      </w:r>
      <w:r w:rsidRPr="00971793">
        <w:rPr>
          <w:rFonts w:ascii="Verdana" w:hAnsi="Verdana" w:cs="Arial"/>
          <w:i/>
        </w:rPr>
        <w:t xml:space="preserve"> </w:t>
      </w:r>
      <w:proofErr w:type="gramStart"/>
      <w:r w:rsidRPr="00314E77">
        <w:rPr>
          <w:rFonts w:ascii="Verdana" w:hAnsi="Verdana" w:cs="Arial"/>
        </w:rPr>
        <w:t>(</w:t>
      </w:r>
      <w:r w:rsidRPr="00314E77">
        <w:rPr>
          <w:rFonts w:ascii="Verdana" w:hAnsi="Verdana" w:cs="Arial"/>
          <w:sz w:val="22"/>
          <w:szCs w:val="22"/>
        </w:rPr>
        <w:t>Diploma</w:t>
      </w:r>
      <w:r w:rsidR="008D0E7C">
        <w:rPr>
          <w:rFonts w:ascii="Verdana" w:hAnsi="Verdana" w:cs="Arial"/>
          <w:sz w:val="22"/>
          <w:szCs w:val="22"/>
        </w:rPr>
        <w:t xml:space="preserve"> Electrical </w:t>
      </w:r>
      <w:proofErr w:type="spellStart"/>
      <w:r w:rsidR="008D0E7C">
        <w:rPr>
          <w:rFonts w:ascii="Verdana" w:hAnsi="Verdana" w:cs="Arial"/>
          <w:sz w:val="22"/>
          <w:szCs w:val="22"/>
        </w:rPr>
        <w:t>Engg</w:t>
      </w:r>
      <w:proofErr w:type="spellEnd"/>
      <w:r w:rsidR="008D0E7C">
        <w:rPr>
          <w:rFonts w:ascii="Verdana" w:hAnsi="Verdana" w:cs="Arial"/>
          <w:sz w:val="22"/>
          <w:szCs w:val="22"/>
        </w:rPr>
        <w:t>.</w:t>
      </w:r>
      <w:proofErr w:type="gramEnd"/>
      <w:r w:rsidR="008D0E7C">
        <w:rPr>
          <w:rFonts w:ascii="Verdana" w:hAnsi="Verdana" w:cs="Arial"/>
          <w:sz w:val="22"/>
          <w:szCs w:val="22"/>
        </w:rPr>
        <w:t xml:space="preserve"> With 3 Years 6</w:t>
      </w:r>
      <w:r w:rsidRPr="00314E77">
        <w:rPr>
          <w:rFonts w:ascii="Verdana" w:hAnsi="Verdana" w:cs="Arial"/>
          <w:sz w:val="22"/>
          <w:szCs w:val="22"/>
        </w:rPr>
        <w:t xml:space="preserve"> Month Exp.)</w:t>
      </w:r>
    </w:p>
    <w:p w:rsidR="002A4667" w:rsidRDefault="002A4667">
      <w:pPr>
        <w:pBdr>
          <w:bottom w:val="double" w:sz="4" w:space="0" w:color="auto"/>
        </w:pBdr>
        <w:jc w:val="center"/>
        <w:rPr>
          <w:rFonts w:ascii="Verdana" w:hAnsi="Verdana" w:cs="Arial"/>
          <w:b/>
        </w:rPr>
      </w:pPr>
    </w:p>
    <w:p w:rsidR="002C466C" w:rsidRPr="00C73ED6" w:rsidRDefault="002C466C">
      <w:pPr>
        <w:pBdr>
          <w:bottom w:val="double" w:sz="4" w:space="0" w:color="auto"/>
        </w:pBdr>
        <w:jc w:val="center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                                  </w:t>
      </w:r>
      <w:r w:rsidR="00FD6F96">
        <w:rPr>
          <w:rFonts w:ascii="Verdana" w:hAnsi="Verdana" w:cs="Arial"/>
          <w:b/>
        </w:rPr>
        <w:t xml:space="preserve">                     </w:t>
      </w:r>
      <w:proofErr w:type="gramStart"/>
      <w:r>
        <w:rPr>
          <w:rFonts w:ascii="Verdana" w:hAnsi="Verdana" w:cs="Arial"/>
          <w:b/>
        </w:rPr>
        <w:t>Address</w:t>
      </w:r>
      <w:r w:rsidR="00C73ED6" w:rsidRPr="00C73ED6">
        <w:rPr>
          <w:rFonts w:ascii="Verdana" w:hAnsi="Verdana" w:cs="Arial"/>
          <w:sz w:val="19"/>
          <w:szCs w:val="19"/>
        </w:rPr>
        <w:t>(</w:t>
      </w:r>
      <w:proofErr w:type="gramEnd"/>
      <w:r w:rsidR="00C73ED6" w:rsidRPr="00C73ED6">
        <w:rPr>
          <w:rFonts w:ascii="Verdana" w:hAnsi="Verdana" w:cs="Arial"/>
          <w:sz w:val="19"/>
          <w:szCs w:val="19"/>
        </w:rPr>
        <w:t>Present)</w:t>
      </w:r>
      <w:r w:rsidR="00FD6F96" w:rsidRPr="00FD6F96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2C466C" w:rsidRDefault="00937FC4">
      <w:pPr>
        <w:pBdr>
          <w:bottom w:val="double" w:sz="4" w:space="0" w:color="auto"/>
        </w:pBdr>
        <w:rPr>
          <w:rFonts w:ascii="Verdana" w:hAnsi="Verdana" w:cs="Arial"/>
          <w:sz w:val="19"/>
        </w:rPr>
      </w:pPr>
      <w:r>
        <w:rPr>
          <w:rFonts w:ascii="Verdana" w:hAnsi="Verdana" w:cs="Arial"/>
          <w:b/>
          <w:sz w:val="19"/>
        </w:rPr>
        <w:t xml:space="preserve">  </w:t>
      </w:r>
      <w:r w:rsidR="002C466C">
        <w:rPr>
          <w:rFonts w:ascii="Verdana" w:hAnsi="Verdana" w:cs="Arial"/>
          <w:b/>
          <w:sz w:val="19"/>
        </w:rPr>
        <w:t>E-Mail:</w:t>
      </w:r>
      <w:r w:rsidR="002C466C">
        <w:rPr>
          <w:rFonts w:ascii="Verdana" w:hAnsi="Verdana" w:cs="Arial"/>
          <w:sz w:val="19"/>
        </w:rPr>
        <w:t xml:space="preserve">  </w:t>
      </w:r>
      <w:hyperlink r:id="rId9" w:history="1">
        <w:r w:rsidR="002C466C">
          <w:rPr>
            <w:rStyle w:val="Hyperlink"/>
            <w:rFonts w:ascii="Verdana" w:hAnsi="Verdana" w:cs="Arial"/>
            <w:sz w:val="19"/>
          </w:rPr>
          <w:t>dhanesh203@gmail.com</w:t>
        </w:r>
      </w:hyperlink>
      <w:r w:rsidR="002C466C">
        <w:rPr>
          <w:rFonts w:ascii="Verdana" w:hAnsi="Verdana" w:cs="Arial"/>
          <w:sz w:val="19"/>
        </w:rPr>
        <w:t xml:space="preserve">,              </w:t>
      </w:r>
      <w:r w:rsidR="008D0E7C">
        <w:rPr>
          <w:rFonts w:ascii="Verdana" w:hAnsi="Verdana" w:cs="Arial"/>
          <w:sz w:val="19"/>
        </w:rPr>
        <w:t xml:space="preserve">             </w:t>
      </w:r>
      <w:r w:rsidR="002C466C">
        <w:rPr>
          <w:rFonts w:ascii="Verdana" w:hAnsi="Verdana" w:cs="Arial"/>
          <w:sz w:val="19"/>
        </w:rPr>
        <w:t xml:space="preserve"> </w:t>
      </w:r>
      <w:r w:rsidR="00FD6F96">
        <w:rPr>
          <w:rFonts w:ascii="Verdana" w:hAnsi="Verdana" w:cs="Arial"/>
          <w:sz w:val="19"/>
        </w:rPr>
        <w:t xml:space="preserve">   </w:t>
      </w:r>
      <w:proofErr w:type="spellStart"/>
      <w:r w:rsidR="00C73ED6">
        <w:rPr>
          <w:rFonts w:ascii="Verdana" w:hAnsi="Verdana" w:cs="Arial"/>
          <w:sz w:val="19"/>
        </w:rPr>
        <w:t>Mogra</w:t>
      </w:r>
      <w:proofErr w:type="spellEnd"/>
      <w:r w:rsidR="00C73ED6">
        <w:rPr>
          <w:rFonts w:ascii="Verdana" w:hAnsi="Verdana" w:cs="Arial"/>
          <w:sz w:val="19"/>
        </w:rPr>
        <w:t xml:space="preserve"> 159</w:t>
      </w:r>
      <w:proofErr w:type="gramStart"/>
      <w:r w:rsidR="002C466C">
        <w:rPr>
          <w:rFonts w:ascii="Verdana" w:hAnsi="Verdana" w:cs="Arial"/>
          <w:sz w:val="19"/>
        </w:rPr>
        <w:t>,</w:t>
      </w:r>
      <w:r w:rsidR="00C73ED6">
        <w:rPr>
          <w:rFonts w:ascii="Verdana" w:hAnsi="Verdana" w:cs="Arial"/>
          <w:sz w:val="19"/>
        </w:rPr>
        <w:t>Housing</w:t>
      </w:r>
      <w:proofErr w:type="gramEnd"/>
      <w:r w:rsidR="00C73ED6">
        <w:rPr>
          <w:rFonts w:ascii="Verdana" w:hAnsi="Verdana" w:cs="Arial"/>
          <w:sz w:val="19"/>
        </w:rPr>
        <w:t xml:space="preserve"> Board Colony,</w:t>
      </w:r>
    </w:p>
    <w:p w:rsidR="002C466C" w:rsidRDefault="002C466C">
      <w:pPr>
        <w:pBdr>
          <w:bottom w:val="double" w:sz="4" w:space="0" w:color="auto"/>
        </w:pBdr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            </w:t>
      </w:r>
      <w:hyperlink r:id="rId10" w:history="1">
        <w:r>
          <w:rPr>
            <w:rStyle w:val="Hyperlink"/>
            <w:rFonts w:ascii="Verdana" w:hAnsi="Verdana" w:cs="Arial"/>
            <w:sz w:val="19"/>
          </w:rPr>
          <w:t>dhanesh203@yahoo.com</w:t>
        </w:r>
      </w:hyperlink>
      <w:r w:rsidR="008D0E7C">
        <w:rPr>
          <w:rFonts w:ascii="Verdana" w:hAnsi="Verdana" w:cs="Arial"/>
          <w:sz w:val="19"/>
        </w:rPr>
        <w:t xml:space="preserve">                            </w:t>
      </w:r>
      <w:r w:rsidR="00FD6F96">
        <w:rPr>
          <w:rFonts w:ascii="Verdana" w:hAnsi="Verdana" w:cs="Arial"/>
          <w:sz w:val="19"/>
        </w:rPr>
        <w:t xml:space="preserve">   </w:t>
      </w:r>
      <w:proofErr w:type="spellStart"/>
      <w:r w:rsidR="00C73ED6">
        <w:rPr>
          <w:rFonts w:ascii="Verdana" w:hAnsi="Verdana" w:cs="Arial"/>
          <w:sz w:val="19"/>
        </w:rPr>
        <w:t>Talpuri</w:t>
      </w:r>
      <w:proofErr w:type="gramStart"/>
      <w:r>
        <w:rPr>
          <w:rFonts w:ascii="Verdana" w:hAnsi="Verdana" w:cs="Arial"/>
          <w:sz w:val="19"/>
        </w:rPr>
        <w:t>,</w:t>
      </w:r>
      <w:r w:rsidR="00C73ED6">
        <w:rPr>
          <w:rFonts w:ascii="Verdana" w:hAnsi="Verdana" w:cs="Arial"/>
          <w:sz w:val="19"/>
        </w:rPr>
        <w:t>Bhilai,Near</w:t>
      </w:r>
      <w:proofErr w:type="spellEnd"/>
      <w:proofErr w:type="gramEnd"/>
      <w:r w:rsidR="00C73ED6">
        <w:rPr>
          <w:rFonts w:ascii="Verdana" w:hAnsi="Verdana" w:cs="Arial"/>
          <w:sz w:val="19"/>
        </w:rPr>
        <w:t xml:space="preserve"> NSPCL Colony</w:t>
      </w:r>
    </w:p>
    <w:p w:rsidR="002C466C" w:rsidRDefault="002C466C">
      <w:pPr>
        <w:pBdr>
          <w:bottom w:val="double" w:sz="4" w:space="0" w:color="auto"/>
        </w:pBdr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                                                           </w:t>
      </w:r>
      <w:r w:rsidR="008D0E7C">
        <w:rPr>
          <w:rFonts w:ascii="Verdana" w:hAnsi="Verdana" w:cs="Arial"/>
          <w:sz w:val="19"/>
        </w:rPr>
        <w:t xml:space="preserve">                </w:t>
      </w:r>
      <w:r w:rsidR="00FD6F96">
        <w:rPr>
          <w:rFonts w:ascii="Verdana" w:hAnsi="Verdana" w:cs="Arial"/>
          <w:sz w:val="19"/>
        </w:rPr>
        <w:t xml:space="preserve">    </w:t>
      </w:r>
      <w:r w:rsidR="00C73ED6">
        <w:rPr>
          <w:rFonts w:ascii="Verdana" w:hAnsi="Verdana" w:cs="Arial"/>
          <w:sz w:val="19"/>
        </w:rPr>
        <w:t>Dist</w:t>
      </w:r>
      <w:proofErr w:type="gramStart"/>
      <w:r w:rsidR="00C73ED6">
        <w:rPr>
          <w:rFonts w:ascii="Verdana" w:hAnsi="Verdana" w:cs="Arial"/>
          <w:sz w:val="19"/>
        </w:rPr>
        <w:t>.-</w:t>
      </w:r>
      <w:proofErr w:type="gramEnd"/>
      <w:r w:rsidR="00C73ED6">
        <w:rPr>
          <w:rFonts w:ascii="Verdana" w:hAnsi="Verdana" w:cs="Arial"/>
          <w:sz w:val="19"/>
        </w:rPr>
        <w:t xml:space="preserve"> Durg,Chhattisgarh-490006</w:t>
      </w:r>
    </w:p>
    <w:p w:rsidR="002C466C" w:rsidRDefault="002C466C">
      <w:pPr>
        <w:pBdr>
          <w:bottom w:val="double" w:sz="4" w:space="0" w:color="auto"/>
        </w:pBdr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</w:t>
      </w:r>
      <w:r w:rsidR="00937FC4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b/>
          <w:sz w:val="19"/>
        </w:rPr>
        <w:t>Phone:</w:t>
      </w:r>
      <w:r>
        <w:rPr>
          <w:rFonts w:ascii="Verdana" w:hAnsi="Verdana" w:cs="Arial"/>
          <w:sz w:val="19"/>
        </w:rPr>
        <w:t xml:space="preserve"> +91-9753522165/</w:t>
      </w:r>
      <w:r w:rsidR="008D0E7C">
        <w:rPr>
          <w:rFonts w:ascii="Verdana" w:hAnsi="Verdana" w:cs="Arial"/>
          <w:sz w:val="19"/>
        </w:rPr>
        <w:t>9617002151</w:t>
      </w:r>
    </w:p>
    <w:p w:rsidR="004A59B8" w:rsidRDefault="004A59B8" w:rsidP="004A59B8">
      <w:pPr>
        <w:jc w:val="both"/>
        <w:rPr>
          <w:rFonts w:ascii="Verdana" w:hAnsi="Verdana" w:cs="Arial"/>
          <w:sz w:val="19"/>
        </w:rPr>
      </w:pPr>
    </w:p>
    <w:p w:rsidR="004A59B8" w:rsidRDefault="004A59B8" w:rsidP="004A59B8">
      <w:pPr>
        <w:pBdr>
          <w:top w:val="dashSmallGap" w:sz="4" w:space="0" w:color="auto"/>
          <w:bottom w:val="dashSmallGap" w:sz="4" w:space="2" w:color="auto"/>
        </w:pBdr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 CAREER OBJECTIVE</w:t>
      </w:r>
    </w:p>
    <w:p w:rsidR="004A59B8" w:rsidRDefault="004A59B8">
      <w:pPr>
        <w:rPr>
          <w:rFonts w:ascii="Verdana" w:hAnsi="Verdana" w:cs="Arial"/>
          <w:b/>
          <w:sz w:val="19"/>
          <w:u w:val="single"/>
        </w:rPr>
      </w:pPr>
    </w:p>
    <w:p w:rsidR="002C466C" w:rsidRDefault="002C466C">
      <w:pPr>
        <w:rPr>
          <w:rFonts w:ascii="Verdana" w:hAnsi="Verdana" w:cs="Arial"/>
          <w:b/>
          <w:sz w:val="19"/>
        </w:rPr>
      </w:pPr>
      <w:r>
        <w:rPr>
          <w:rFonts w:ascii="Verdana" w:hAnsi="Verdana"/>
          <w:b/>
          <w:sz w:val="20"/>
        </w:rPr>
        <w:t xml:space="preserve">To work with </w:t>
      </w:r>
      <w:r>
        <w:rPr>
          <w:rFonts w:ascii="Verdana" w:hAnsi="Verdana" w:cs="Arial"/>
          <w:b/>
          <w:sz w:val="20"/>
        </w:rPr>
        <w:t>dedication</w:t>
      </w:r>
      <w:r>
        <w:rPr>
          <w:rFonts w:ascii="Verdana" w:hAnsi="Verdana"/>
          <w:b/>
          <w:sz w:val="20"/>
        </w:rPr>
        <w:t xml:space="preserve">, </w:t>
      </w:r>
      <w:r>
        <w:rPr>
          <w:rFonts w:ascii="Verdana" w:hAnsi="Verdana" w:cs="Arial"/>
          <w:b/>
          <w:sz w:val="20"/>
        </w:rPr>
        <w:t>discipline</w:t>
      </w:r>
      <w:r>
        <w:rPr>
          <w:rFonts w:ascii="Verdana" w:hAnsi="Verdana"/>
          <w:b/>
          <w:sz w:val="20"/>
        </w:rPr>
        <w:t xml:space="preserve"> and direction to achieve the provided goals and to work with full devotion and honesty.</w:t>
      </w:r>
    </w:p>
    <w:p w:rsidR="004A59B8" w:rsidRDefault="004A59B8" w:rsidP="004A59B8">
      <w:pPr>
        <w:ind w:left="360"/>
        <w:jc w:val="both"/>
        <w:rPr>
          <w:rFonts w:ascii="Verdana" w:hAnsi="Verdana" w:cs="Arial"/>
          <w:sz w:val="19"/>
        </w:rPr>
      </w:pPr>
    </w:p>
    <w:p w:rsidR="004A59B8" w:rsidRDefault="004A59B8" w:rsidP="004A59B8">
      <w:pPr>
        <w:pBdr>
          <w:top w:val="dashSmallGap" w:sz="4" w:space="0" w:color="auto"/>
          <w:bottom w:val="dashSmallGap" w:sz="4" w:space="2" w:color="auto"/>
        </w:pBdr>
        <w:tabs>
          <w:tab w:val="left" w:pos="3969"/>
        </w:tabs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 CAREER SNAPSHOT</w:t>
      </w:r>
    </w:p>
    <w:p w:rsidR="004A59B8" w:rsidRDefault="004A59B8" w:rsidP="004A59B8">
      <w:pPr>
        <w:ind w:left="360"/>
        <w:jc w:val="both"/>
        <w:rPr>
          <w:rFonts w:ascii="Verdana" w:hAnsi="Verdana" w:cs="Arial"/>
          <w:b/>
          <w:sz w:val="19"/>
          <w:u w:val="single"/>
        </w:rPr>
      </w:pPr>
    </w:p>
    <w:p w:rsidR="002C466C" w:rsidRDefault="002C466C">
      <w:pPr>
        <w:numPr>
          <w:ilvl w:val="0"/>
          <w:numId w:val="2"/>
        </w:numPr>
        <w:spacing w:before="80"/>
        <w:jc w:val="both"/>
        <w:rPr>
          <w:rFonts w:ascii="Verdana" w:hAnsi="Verdana"/>
          <w:sz w:val="19"/>
        </w:rPr>
      </w:pPr>
      <w:r>
        <w:rPr>
          <w:rFonts w:ascii="Verdana" w:hAnsi="Verdana" w:cs="Arial"/>
          <w:sz w:val="19"/>
        </w:rPr>
        <w:t>A result oriented professional</w:t>
      </w:r>
      <w:r>
        <w:rPr>
          <w:rFonts w:ascii="Verdana" w:hAnsi="Verdana" w:cs="Arial"/>
          <w:b/>
          <w:sz w:val="19"/>
        </w:rPr>
        <w:t xml:space="preserve"> </w:t>
      </w:r>
      <w:r>
        <w:rPr>
          <w:rFonts w:ascii="Verdana" w:hAnsi="Verdana" w:cs="Arial"/>
          <w:sz w:val="19"/>
        </w:rPr>
        <w:t xml:space="preserve">with </w:t>
      </w:r>
      <w:r>
        <w:rPr>
          <w:rFonts w:ascii="Verdana" w:hAnsi="Verdana" w:cs="Arial"/>
          <w:b/>
          <w:sz w:val="19"/>
        </w:rPr>
        <w:t>3</w:t>
      </w:r>
      <w:r>
        <w:rPr>
          <w:rFonts w:ascii="Verdana" w:hAnsi="Verdana" w:cs="Arial"/>
          <w:b/>
          <w:color w:val="0000FF"/>
          <w:sz w:val="19"/>
        </w:rPr>
        <w:t xml:space="preserve"> </w:t>
      </w:r>
      <w:r w:rsidR="00A46089">
        <w:rPr>
          <w:rFonts w:ascii="Verdana" w:hAnsi="Verdana" w:cs="Arial"/>
          <w:b/>
          <w:color w:val="000000"/>
          <w:sz w:val="19"/>
          <w:lang w:val="en-US"/>
        </w:rPr>
        <w:t>years 6</w:t>
      </w:r>
      <w:r>
        <w:rPr>
          <w:rFonts w:ascii="Verdana" w:hAnsi="Verdana" w:cs="Arial"/>
          <w:b/>
          <w:color w:val="000000"/>
          <w:sz w:val="19"/>
          <w:lang w:val="en-US"/>
        </w:rPr>
        <w:t xml:space="preserve"> month</w:t>
      </w:r>
      <w:r>
        <w:rPr>
          <w:rFonts w:ascii="Verdana" w:hAnsi="Verdana" w:cs="Arial"/>
          <w:b/>
          <w:sz w:val="19"/>
        </w:rPr>
        <w:t xml:space="preserve"> of</w:t>
      </w:r>
      <w:r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b/>
          <w:sz w:val="19"/>
        </w:rPr>
        <w:t xml:space="preserve">experience </w:t>
      </w:r>
      <w:r>
        <w:rPr>
          <w:rFonts w:ascii="Verdana" w:hAnsi="Verdana" w:cs="Arial"/>
          <w:sz w:val="19"/>
        </w:rPr>
        <w:t>in Project Planning &amp; Control, Operations, Maintenance and Resource Management.</w:t>
      </w:r>
    </w:p>
    <w:p w:rsidR="002C466C" w:rsidRDefault="002C466C">
      <w:pPr>
        <w:numPr>
          <w:ilvl w:val="0"/>
          <w:numId w:val="2"/>
        </w:numPr>
        <w:spacing w:before="80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 xml:space="preserve">Proficient in swiftly ramping up projects with competent cross-functional skills and on time execution. </w:t>
      </w:r>
    </w:p>
    <w:p w:rsidR="002C466C" w:rsidRDefault="002C466C">
      <w:pPr>
        <w:numPr>
          <w:ilvl w:val="0"/>
          <w:numId w:val="2"/>
        </w:numPr>
        <w:spacing w:before="80"/>
        <w:jc w:val="both"/>
        <w:rPr>
          <w:rFonts w:ascii="Verdana" w:hAnsi="Verdana"/>
          <w:sz w:val="19"/>
        </w:rPr>
      </w:pPr>
      <w:r>
        <w:rPr>
          <w:rFonts w:ascii="Verdana" w:hAnsi="Verdana"/>
          <w:sz w:val="19"/>
        </w:rPr>
        <w:t>Demonstrated excellence in handling activities involvi</w:t>
      </w:r>
      <w:r w:rsidR="00C67DBA">
        <w:rPr>
          <w:rFonts w:ascii="Verdana" w:hAnsi="Verdana"/>
          <w:sz w:val="19"/>
        </w:rPr>
        <w:t>ng</w:t>
      </w:r>
      <w:r>
        <w:rPr>
          <w:rFonts w:ascii="Verdana" w:hAnsi="Verdana"/>
          <w:sz w:val="19"/>
        </w:rPr>
        <w:t xml:space="preserve"> working out various requirements &amp; monitoring overall project operations for ensuring timely completion.</w:t>
      </w:r>
    </w:p>
    <w:p w:rsidR="004A59B8" w:rsidRDefault="004A59B8" w:rsidP="004A59B8">
      <w:pPr>
        <w:jc w:val="both"/>
        <w:rPr>
          <w:rFonts w:ascii="Verdana" w:hAnsi="Verdana" w:cs="Arial"/>
          <w:sz w:val="19"/>
        </w:rPr>
      </w:pPr>
    </w:p>
    <w:p w:rsidR="004A59B8" w:rsidRPr="00B10212" w:rsidRDefault="004A59B8" w:rsidP="00B10212">
      <w:pPr>
        <w:pBdr>
          <w:top w:val="dashSmallGap" w:sz="4" w:space="0" w:color="auto"/>
          <w:bottom w:val="dashSmallGap" w:sz="4" w:space="2" w:color="auto"/>
        </w:pBdr>
        <w:jc w:val="center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>EMPLOYMENT SUMMARY</w:t>
      </w:r>
    </w:p>
    <w:p w:rsidR="002C466C" w:rsidRDefault="002C466C" w:rsidP="00B10212">
      <w:pPr>
        <w:jc w:val="both"/>
        <w:rPr>
          <w:rFonts w:ascii="Verdana" w:hAnsi="Verdana" w:cs="Arial"/>
          <w:b/>
          <w:sz w:val="19"/>
        </w:rPr>
      </w:pPr>
      <w:r w:rsidRPr="0069443F">
        <w:rPr>
          <w:rFonts w:ascii="Verdana" w:hAnsi="Verdana" w:cs="Arial"/>
          <w:b/>
          <w:sz w:val="22"/>
          <w:u w:val="single"/>
        </w:rPr>
        <w:t>Organisation</w:t>
      </w:r>
      <w:r w:rsidRPr="0069443F"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19"/>
        </w:rPr>
        <w:tab/>
      </w:r>
      <w:r>
        <w:rPr>
          <w:rFonts w:ascii="Verdana" w:hAnsi="Verdana" w:cs="Arial"/>
          <w:b/>
          <w:sz w:val="19"/>
        </w:rPr>
        <w:tab/>
      </w:r>
      <w:r>
        <w:rPr>
          <w:rFonts w:ascii="Verdana" w:hAnsi="Verdana" w:cs="Arial"/>
          <w:b/>
          <w:sz w:val="19"/>
        </w:rPr>
        <w:tab/>
      </w:r>
      <w:r w:rsidR="0069443F">
        <w:rPr>
          <w:rFonts w:ascii="Verdana" w:hAnsi="Verdana" w:cs="Arial"/>
          <w:b/>
          <w:sz w:val="19"/>
        </w:rPr>
        <w:t xml:space="preserve">             </w:t>
      </w:r>
      <w:r w:rsidRPr="0069443F">
        <w:rPr>
          <w:rFonts w:ascii="Verdana" w:hAnsi="Verdana" w:cs="Arial"/>
          <w:b/>
          <w:sz w:val="22"/>
          <w:u w:val="single"/>
        </w:rPr>
        <w:t>Designation</w:t>
      </w:r>
      <w:r w:rsidRPr="0069443F">
        <w:rPr>
          <w:rFonts w:ascii="Verdana" w:hAnsi="Verdana" w:cs="Arial"/>
          <w:b/>
          <w:sz w:val="22"/>
        </w:rPr>
        <w:t xml:space="preserve"> </w:t>
      </w:r>
      <w:r>
        <w:rPr>
          <w:rFonts w:ascii="Verdana" w:hAnsi="Verdana" w:cs="Arial"/>
          <w:b/>
          <w:sz w:val="19"/>
        </w:rPr>
        <w:tab/>
      </w:r>
      <w:r>
        <w:rPr>
          <w:rFonts w:ascii="Verdana" w:hAnsi="Verdana" w:cs="Arial"/>
          <w:b/>
          <w:sz w:val="19"/>
        </w:rPr>
        <w:tab/>
      </w:r>
      <w:r>
        <w:rPr>
          <w:rFonts w:ascii="Verdana" w:hAnsi="Verdana" w:cs="Arial"/>
          <w:b/>
          <w:sz w:val="19"/>
        </w:rPr>
        <w:tab/>
      </w:r>
      <w:r>
        <w:rPr>
          <w:rFonts w:ascii="Verdana" w:hAnsi="Verdana" w:cs="Arial"/>
          <w:b/>
          <w:sz w:val="19"/>
        </w:rPr>
        <w:tab/>
      </w:r>
      <w:r>
        <w:rPr>
          <w:rFonts w:ascii="Verdana" w:hAnsi="Verdana" w:cs="Arial"/>
          <w:b/>
          <w:sz w:val="19"/>
        </w:rPr>
        <w:tab/>
      </w:r>
      <w:r w:rsidRPr="0069443F">
        <w:rPr>
          <w:rFonts w:ascii="Verdana" w:hAnsi="Verdana" w:cs="Arial"/>
          <w:b/>
          <w:sz w:val="22"/>
          <w:u w:val="single"/>
        </w:rPr>
        <w:t>Tenure</w:t>
      </w:r>
      <w:r w:rsidRPr="0069443F">
        <w:rPr>
          <w:rFonts w:ascii="Verdana" w:hAnsi="Verdana" w:cs="Arial"/>
          <w:b/>
          <w:sz w:val="22"/>
        </w:rPr>
        <w:t xml:space="preserve"> </w:t>
      </w:r>
    </w:p>
    <w:p w:rsidR="00B10212" w:rsidRDefault="00B10212" w:rsidP="00B10212">
      <w:pPr>
        <w:jc w:val="both"/>
        <w:rPr>
          <w:rFonts w:ascii="Verdana" w:hAnsi="Verdana" w:cs="Arial"/>
          <w:b/>
          <w:sz w:val="19"/>
        </w:rPr>
      </w:pPr>
    </w:p>
    <w:p w:rsidR="007D41F3" w:rsidRPr="007D41F3" w:rsidRDefault="002C466C" w:rsidP="00B10212">
      <w:pPr>
        <w:shd w:val="clear" w:color="auto" w:fill="D9D9D9"/>
        <w:spacing w:line="360" w:lineRule="auto"/>
        <w:rPr>
          <w:rFonts w:ascii="Verdana" w:hAnsi="Verdana" w:cs="Arial"/>
          <w:b/>
          <w:sz w:val="19"/>
        </w:rPr>
      </w:pPr>
      <w:proofErr w:type="spellStart"/>
      <w:r w:rsidRPr="0069443F">
        <w:rPr>
          <w:rFonts w:ascii="Verdana" w:hAnsi="Verdana" w:cs="Arial"/>
          <w:b/>
          <w:color w:val="3333FF"/>
          <w:sz w:val="19"/>
        </w:rPr>
        <w:t>Shalaka</w:t>
      </w:r>
      <w:proofErr w:type="spellEnd"/>
      <w:r w:rsidRPr="0069443F">
        <w:rPr>
          <w:rFonts w:ascii="Verdana" w:hAnsi="Verdana" w:cs="Arial"/>
          <w:b/>
          <w:color w:val="3333FF"/>
          <w:sz w:val="19"/>
        </w:rPr>
        <w:t xml:space="preserve"> I</w:t>
      </w:r>
      <w:r w:rsidR="003B4D75">
        <w:rPr>
          <w:rFonts w:ascii="Verdana" w:hAnsi="Verdana" w:cs="Arial"/>
          <w:b/>
          <w:color w:val="3333FF"/>
          <w:sz w:val="19"/>
        </w:rPr>
        <w:t xml:space="preserve">nfra-Tech (I) </w:t>
      </w:r>
      <w:r w:rsidR="0069443F">
        <w:rPr>
          <w:rFonts w:ascii="Verdana" w:hAnsi="Verdana" w:cs="Arial"/>
          <w:b/>
          <w:color w:val="3333FF"/>
          <w:sz w:val="19"/>
        </w:rPr>
        <w:t xml:space="preserve">Pvt. Ltd. </w:t>
      </w:r>
      <w:proofErr w:type="spellStart"/>
      <w:r w:rsidRPr="0069443F">
        <w:rPr>
          <w:rFonts w:ascii="Verdana" w:hAnsi="Verdana" w:cs="Arial"/>
          <w:b/>
          <w:color w:val="3333FF"/>
          <w:sz w:val="19"/>
        </w:rPr>
        <w:t>Pune</w:t>
      </w:r>
      <w:proofErr w:type="spellEnd"/>
      <w:r>
        <w:rPr>
          <w:rFonts w:ascii="Verdana" w:hAnsi="Verdana" w:cs="Arial"/>
          <w:b/>
          <w:sz w:val="19"/>
        </w:rPr>
        <w:t xml:space="preserve">    </w:t>
      </w:r>
      <w:r>
        <w:rPr>
          <w:rFonts w:ascii="Verdana" w:hAnsi="Verdana" w:cs="Arial"/>
          <w:b/>
          <w:color w:val="0000FF"/>
          <w:sz w:val="19"/>
        </w:rPr>
        <w:t xml:space="preserve">Joined as Site Engineer </w:t>
      </w:r>
      <w:r>
        <w:rPr>
          <w:rFonts w:ascii="Verdana" w:hAnsi="Verdana" w:cs="Arial"/>
          <w:b/>
          <w:sz w:val="19"/>
        </w:rPr>
        <w:t xml:space="preserve">  </w:t>
      </w:r>
      <w:r w:rsidR="000629BA">
        <w:rPr>
          <w:rFonts w:ascii="Verdana" w:hAnsi="Verdana" w:cs="Arial"/>
          <w:b/>
          <w:sz w:val="19"/>
        </w:rPr>
        <w:t xml:space="preserve">       </w:t>
      </w:r>
      <w:r>
        <w:rPr>
          <w:rFonts w:ascii="Verdana" w:hAnsi="Verdana" w:cs="Arial"/>
          <w:b/>
          <w:sz w:val="19"/>
        </w:rPr>
        <w:t xml:space="preserve"> </w:t>
      </w:r>
      <w:r>
        <w:rPr>
          <w:rFonts w:ascii="Verdana" w:hAnsi="Verdana" w:cs="Arial"/>
          <w:b/>
          <w:color w:val="0000FF"/>
          <w:sz w:val="19"/>
        </w:rPr>
        <w:t>FROM- 01-09-12 to Present</w:t>
      </w:r>
      <w:r>
        <w:rPr>
          <w:rFonts w:ascii="Verdana" w:hAnsi="Verdana" w:cs="Arial"/>
          <w:b/>
          <w:sz w:val="19"/>
        </w:rPr>
        <w:t xml:space="preserve"> </w:t>
      </w:r>
      <w:r w:rsidR="009D1901">
        <w:rPr>
          <w:rFonts w:ascii="Verdana" w:hAnsi="Verdana" w:cs="Arial"/>
          <w:b/>
          <w:sz w:val="19"/>
        </w:rPr>
        <w:t xml:space="preserve">Site </w:t>
      </w:r>
      <w:r>
        <w:rPr>
          <w:rFonts w:ascii="Verdana" w:hAnsi="Verdana" w:cs="Arial"/>
          <w:b/>
          <w:sz w:val="19"/>
        </w:rPr>
        <w:t xml:space="preserve">Location: </w:t>
      </w:r>
      <w:proofErr w:type="spellStart"/>
      <w:r>
        <w:rPr>
          <w:rFonts w:ascii="Verdana" w:hAnsi="Verdana" w:cs="Arial"/>
          <w:b/>
          <w:sz w:val="19"/>
        </w:rPr>
        <w:t>Durg-Bhilai</w:t>
      </w:r>
      <w:proofErr w:type="spellEnd"/>
      <w:r>
        <w:rPr>
          <w:rFonts w:ascii="Verdana" w:hAnsi="Verdana" w:cs="Arial"/>
          <w:b/>
          <w:sz w:val="19"/>
        </w:rPr>
        <w:t xml:space="preserve"> &amp; </w:t>
      </w:r>
      <w:proofErr w:type="spellStart"/>
      <w:r>
        <w:rPr>
          <w:rFonts w:ascii="Verdana" w:hAnsi="Verdana" w:cs="Arial"/>
          <w:b/>
          <w:sz w:val="19"/>
        </w:rPr>
        <w:t>Naya</w:t>
      </w:r>
      <w:proofErr w:type="spellEnd"/>
      <w:r>
        <w:rPr>
          <w:rFonts w:ascii="Verdana" w:hAnsi="Verdana" w:cs="Arial"/>
          <w:b/>
          <w:sz w:val="19"/>
        </w:rPr>
        <w:t xml:space="preserve"> </w:t>
      </w:r>
      <w:proofErr w:type="spellStart"/>
      <w:r>
        <w:rPr>
          <w:rFonts w:ascii="Verdana" w:hAnsi="Verdana" w:cs="Arial"/>
          <w:b/>
          <w:sz w:val="19"/>
        </w:rPr>
        <w:t>Raipur</w:t>
      </w:r>
      <w:proofErr w:type="gramStart"/>
      <w:r>
        <w:rPr>
          <w:rFonts w:ascii="Verdana" w:hAnsi="Verdana" w:cs="Arial"/>
          <w:b/>
          <w:sz w:val="19"/>
        </w:rPr>
        <w:t>,Chhattisgarh</w:t>
      </w:r>
      <w:proofErr w:type="spellEnd"/>
      <w:proofErr w:type="gramEnd"/>
      <w:r w:rsidR="007D41F3">
        <w:rPr>
          <w:rFonts w:ascii="Verdana" w:hAnsi="Verdana" w:cs="Arial"/>
          <w:b/>
          <w:sz w:val="19"/>
        </w:rPr>
        <w:t xml:space="preserve"> and </w:t>
      </w:r>
      <w:proofErr w:type="spellStart"/>
      <w:r w:rsidR="007D41F3">
        <w:rPr>
          <w:rFonts w:ascii="Verdana" w:hAnsi="Verdana" w:cs="Arial"/>
          <w:b/>
          <w:sz w:val="19"/>
        </w:rPr>
        <w:t>Mouda,Maharashtra</w:t>
      </w:r>
      <w:proofErr w:type="spellEnd"/>
      <w:r w:rsidR="007D41F3">
        <w:rPr>
          <w:rFonts w:ascii="Verdana" w:hAnsi="Verdana" w:cs="Arial"/>
          <w:b/>
          <w:sz w:val="19"/>
        </w:rPr>
        <w:t>(Currently).</w:t>
      </w:r>
    </w:p>
    <w:p w:rsidR="004A59B8" w:rsidRDefault="004A59B8" w:rsidP="004A59B8">
      <w:pPr>
        <w:jc w:val="both"/>
        <w:rPr>
          <w:rFonts w:ascii="Verdana" w:hAnsi="Verdana" w:cs="Arial"/>
          <w:sz w:val="19"/>
        </w:rPr>
      </w:pPr>
    </w:p>
    <w:p w:rsidR="004A59B8" w:rsidRDefault="004A59B8" w:rsidP="004A59B8">
      <w:pPr>
        <w:pBdr>
          <w:top w:val="dashSmallGap" w:sz="4" w:space="0" w:color="auto"/>
          <w:bottom w:val="dashSmallGap" w:sz="4" w:space="2" w:color="auto"/>
        </w:pBdr>
        <w:jc w:val="center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>ROLES &amp; RESPOSBILITIES</w:t>
      </w:r>
    </w:p>
    <w:p w:rsidR="002C466C" w:rsidRDefault="002C466C">
      <w:pPr>
        <w:tabs>
          <w:tab w:val="left" w:pos="18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Work as a Site Engineer.</w:t>
      </w:r>
    </w:p>
    <w:p w:rsidR="00B10212" w:rsidRDefault="00B10212">
      <w:pPr>
        <w:tabs>
          <w:tab w:val="left" w:pos="180"/>
        </w:tabs>
        <w:jc w:val="both"/>
        <w:rPr>
          <w:rFonts w:ascii="Verdana" w:hAnsi="Verdana"/>
          <w:b/>
          <w:sz w:val="20"/>
        </w:rPr>
      </w:pPr>
    </w:p>
    <w:p w:rsidR="002C466C" w:rsidRDefault="002C466C" w:rsidP="005C5792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 for Controlling Different Site</w:t>
      </w:r>
      <w:r w:rsidR="00AF5AA3">
        <w:rPr>
          <w:rFonts w:ascii="Verdana" w:hAnsi="Verdana"/>
          <w:sz w:val="20"/>
        </w:rPr>
        <w:t xml:space="preserve"> Monitoring, </w:t>
      </w:r>
      <w:r>
        <w:rPr>
          <w:rFonts w:ascii="Verdana" w:hAnsi="Verdana"/>
          <w:sz w:val="20"/>
        </w:rPr>
        <w:t>Execution and Supervision.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Overall Supervision, Planning of Work, Coordinating, Day to day checking of Progress of Works.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Preparing all Material as per BOQ (Tender) Specification for approval of Consultant or Client.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Handle both Site and Office Work.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Supervision of Internal House Wiring</w:t>
      </w:r>
      <w:r w:rsidR="00BD4E37">
        <w:rPr>
          <w:rFonts w:ascii="Verdana" w:hAnsi="Verdana"/>
          <w:sz w:val="20"/>
        </w:rPr>
        <w:t xml:space="preserve"> and Surveying of Site</w:t>
      </w:r>
      <w:r>
        <w:rPr>
          <w:rFonts w:ascii="Verdana" w:hAnsi="Verdana"/>
          <w:sz w:val="20"/>
        </w:rPr>
        <w:t>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Coordinate with Supervisor, Vendors, Subcontractor and Suppliers.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Verifying the Bill Documents and Preparing Bill of Sub-Contractor.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Maintaining the Reports, Responsible for Checking Quality of Work.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To take out Quantities for each Item Mention in BOQ.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Preparation of BOQ/Billings and Work according to Single Line Diagram with Auto-Cad.</w:t>
      </w:r>
    </w:p>
    <w:p w:rsidR="002C466C" w:rsidRDefault="002C466C">
      <w:pPr>
        <w:numPr>
          <w:ilvl w:val="0"/>
          <w:numId w:val="14"/>
        </w:numPr>
        <w:tabs>
          <w:tab w:val="left" w:pos="180"/>
        </w:tabs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Preparation of Cost Estimate and quantity analysis. </w:t>
      </w:r>
    </w:p>
    <w:p w:rsidR="002C466C" w:rsidRDefault="002C466C" w:rsidP="00B10212">
      <w:pPr>
        <w:numPr>
          <w:ilvl w:val="0"/>
          <w:numId w:val="14"/>
        </w:numPr>
        <w:tabs>
          <w:tab w:val="left" w:pos="142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Coordinate with Architectural and Design Department for Preparation of Supplier/Contractor/Site Engineer/Site Supervisor.</w:t>
      </w:r>
    </w:p>
    <w:p w:rsidR="00B10212" w:rsidRPr="00B10212" w:rsidRDefault="00B10212" w:rsidP="00B10212">
      <w:pPr>
        <w:tabs>
          <w:tab w:val="left" w:pos="142"/>
        </w:tabs>
        <w:ind w:left="720"/>
        <w:rPr>
          <w:rFonts w:ascii="Verdana" w:hAnsi="Verdana"/>
          <w:sz w:val="20"/>
        </w:rPr>
      </w:pPr>
    </w:p>
    <w:p w:rsidR="00E31A1E" w:rsidRPr="00E31A1E" w:rsidRDefault="002C466C" w:rsidP="00566359">
      <w:pPr>
        <w:numPr>
          <w:ilvl w:val="0"/>
          <w:numId w:val="15"/>
        </w:numPr>
        <w:tabs>
          <w:tab w:val="left" w:pos="180"/>
        </w:tabs>
        <w:jc w:val="both"/>
        <w:rPr>
          <w:rFonts w:ascii="Verdana" w:hAnsi="Verdana"/>
          <w:b/>
          <w:sz w:val="20"/>
        </w:rPr>
      </w:pPr>
      <w:r>
        <w:rPr>
          <w:rFonts w:ascii="Verdana" w:hAnsi="Verdana" w:cs="Arial"/>
          <w:b/>
          <w:sz w:val="19"/>
        </w:rPr>
        <w:t>Laying of</w:t>
      </w:r>
      <w:r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b/>
          <w:sz w:val="19"/>
        </w:rPr>
        <w:t>Underground</w:t>
      </w:r>
      <w:r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b/>
          <w:sz w:val="19"/>
        </w:rPr>
        <w:t xml:space="preserve">Cables, </w:t>
      </w:r>
      <w:r w:rsidR="002F3962">
        <w:rPr>
          <w:rFonts w:ascii="Verdana" w:hAnsi="Verdana" w:cs="Arial"/>
          <w:sz w:val="19"/>
        </w:rPr>
        <w:t>(33/22/11 KV</w:t>
      </w:r>
      <w:r>
        <w:rPr>
          <w:rFonts w:ascii="Verdana" w:hAnsi="Verdana" w:cs="Arial"/>
          <w:sz w:val="19"/>
        </w:rPr>
        <w:t xml:space="preserve"> HT &amp; LT Cable of 400/300/240/185/120/95 </w:t>
      </w:r>
      <w:r w:rsidR="00E31A1E">
        <w:rPr>
          <w:rFonts w:ascii="Verdana" w:hAnsi="Verdana" w:cs="Arial"/>
          <w:sz w:val="19"/>
        </w:rPr>
        <w:t xml:space="preserve">Sq.mm with Cable </w:t>
      </w:r>
      <w:proofErr w:type="spellStart"/>
      <w:r w:rsidR="00E31A1E">
        <w:rPr>
          <w:rFonts w:ascii="Verdana" w:hAnsi="Verdana" w:cs="Arial"/>
          <w:sz w:val="19"/>
        </w:rPr>
        <w:t>termination,Cable</w:t>
      </w:r>
      <w:proofErr w:type="spellEnd"/>
      <w:r w:rsidR="00E31A1E">
        <w:rPr>
          <w:rFonts w:ascii="Verdana" w:hAnsi="Verdana" w:cs="Arial"/>
          <w:sz w:val="19"/>
        </w:rPr>
        <w:t xml:space="preserve"> Joints and Testing of Cable Using </w:t>
      </w:r>
      <w:proofErr w:type="spellStart"/>
      <w:r w:rsidR="00E31A1E">
        <w:rPr>
          <w:rFonts w:ascii="Verdana" w:hAnsi="Verdana" w:cs="Arial"/>
          <w:sz w:val="19"/>
        </w:rPr>
        <w:t>Megger</w:t>
      </w:r>
      <w:proofErr w:type="spellEnd"/>
      <w:r w:rsidR="00E31A1E">
        <w:rPr>
          <w:rFonts w:ascii="Verdana" w:hAnsi="Verdana" w:cs="Arial"/>
          <w:sz w:val="19"/>
        </w:rPr>
        <w:t xml:space="preserve"> and Fault finding using Fault Detection machine and Hi-Pot Testing of Power Cable</w:t>
      </w:r>
      <w:r w:rsidR="00E31A1E">
        <w:rPr>
          <w:rFonts w:ascii="Verdana" w:hAnsi="Verdana"/>
          <w:b/>
          <w:sz w:val="20"/>
        </w:rPr>
        <w:t>.</w:t>
      </w:r>
      <w:r w:rsidR="00E31A1E">
        <w:rPr>
          <w:rFonts w:ascii="Verdana" w:hAnsi="Verdana"/>
          <w:sz w:val="20"/>
        </w:rPr>
        <w:t>)</w:t>
      </w:r>
    </w:p>
    <w:p w:rsidR="00E31A1E" w:rsidRPr="00E31A1E" w:rsidRDefault="00E31A1E" w:rsidP="00E31A1E">
      <w:pPr>
        <w:numPr>
          <w:ilvl w:val="0"/>
          <w:numId w:val="15"/>
        </w:numPr>
        <w:tabs>
          <w:tab w:val="left" w:pos="180"/>
        </w:tabs>
        <w:jc w:val="both"/>
        <w:rPr>
          <w:rFonts w:ascii="Verdana" w:hAnsi="Verdana"/>
          <w:b/>
          <w:sz w:val="20"/>
        </w:rPr>
      </w:pPr>
      <w:proofErr w:type="spellStart"/>
      <w:r w:rsidRPr="00E31A1E">
        <w:rPr>
          <w:rFonts w:ascii="Verdana" w:hAnsi="Verdana" w:cs="Arial"/>
          <w:sz w:val="19"/>
        </w:rPr>
        <w:t>Erection,</w:t>
      </w:r>
      <w:r w:rsidR="00CC6102" w:rsidRPr="00E31A1E">
        <w:rPr>
          <w:rFonts w:ascii="Verdana" w:hAnsi="Verdana" w:cs="Arial"/>
          <w:sz w:val="19"/>
        </w:rPr>
        <w:t>Installation</w:t>
      </w:r>
      <w:r w:rsidRPr="00E31A1E">
        <w:rPr>
          <w:rFonts w:ascii="Verdana" w:hAnsi="Verdana" w:cs="Arial"/>
          <w:sz w:val="19"/>
        </w:rPr>
        <w:t>,</w:t>
      </w:r>
      <w:r w:rsidR="002C466C" w:rsidRPr="00E31A1E">
        <w:rPr>
          <w:rFonts w:ascii="Verdana" w:hAnsi="Verdana" w:cs="Arial"/>
          <w:sz w:val="19"/>
        </w:rPr>
        <w:t>Commissioning</w:t>
      </w:r>
      <w:r w:rsidRPr="00E31A1E">
        <w:rPr>
          <w:rFonts w:ascii="Verdana" w:hAnsi="Verdana" w:cs="Arial"/>
          <w:sz w:val="19"/>
        </w:rPr>
        <w:t>,Testing</w:t>
      </w:r>
      <w:proofErr w:type="spellEnd"/>
      <w:r w:rsidRPr="00E31A1E">
        <w:rPr>
          <w:rFonts w:ascii="Verdana" w:hAnsi="Verdana" w:cs="Arial"/>
          <w:sz w:val="19"/>
        </w:rPr>
        <w:t xml:space="preserve"> &amp; Execution of Ring Main </w:t>
      </w:r>
      <w:proofErr w:type="spellStart"/>
      <w:r w:rsidRPr="00E31A1E">
        <w:rPr>
          <w:rFonts w:ascii="Verdana" w:hAnsi="Verdana" w:cs="Arial"/>
          <w:sz w:val="19"/>
        </w:rPr>
        <w:t>Unit,Main</w:t>
      </w:r>
      <w:proofErr w:type="spellEnd"/>
      <w:r w:rsidRPr="00E31A1E">
        <w:rPr>
          <w:rFonts w:ascii="Verdana" w:hAnsi="Verdana" w:cs="Arial"/>
          <w:sz w:val="19"/>
        </w:rPr>
        <w:t xml:space="preserve"> Feeder </w:t>
      </w:r>
      <w:proofErr w:type="spellStart"/>
      <w:r w:rsidRPr="00E31A1E">
        <w:rPr>
          <w:rFonts w:ascii="Verdana" w:hAnsi="Verdana" w:cs="Arial"/>
          <w:sz w:val="19"/>
        </w:rPr>
        <w:t>Panel,Sub</w:t>
      </w:r>
      <w:proofErr w:type="spellEnd"/>
      <w:r w:rsidRPr="00E31A1E">
        <w:rPr>
          <w:rFonts w:ascii="Verdana" w:hAnsi="Verdana" w:cs="Arial"/>
          <w:sz w:val="19"/>
        </w:rPr>
        <w:t xml:space="preserve"> Feeder </w:t>
      </w:r>
      <w:proofErr w:type="spellStart"/>
      <w:r w:rsidR="002C466C" w:rsidRPr="00E31A1E">
        <w:rPr>
          <w:rFonts w:ascii="Verdana" w:hAnsi="Verdana" w:cs="Arial"/>
          <w:sz w:val="19"/>
        </w:rPr>
        <w:t>Panel</w:t>
      </w:r>
      <w:r w:rsidR="006D5794">
        <w:rPr>
          <w:rFonts w:ascii="Verdana" w:hAnsi="Verdana" w:cs="Arial"/>
          <w:sz w:val="19"/>
        </w:rPr>
        <w:t>,Earthing</w:t>
      </w:r>
      <w:proofErr w:type="spellEnd"/>
      <w:r w:rsidR="002C466C" w:rsidRPr="00E31A1E">
        <w:rPr>
          <w:rFonts w:ascii="Verdana" w:hAnsi="Verdana" w:cs="Arial"/>
          <w:sz w:val="19"/>
        </w:rPr>
        <w:t xml:space="preserve"> </w:t>
      </w:r>
      <w:r w:rsidR="00566359">
        <w:rPr>
          <w:rFonts w:ascii="Verdana" w:hAnsi="Verdana" w:cs="Arial"/>
          <w:sz w:val="19"/>
        </w:rPr>
        <w:t>and Distribution Transformer(315KVA)</w:t>
      </w:r>
      <w:r w:rsidR="002C466C" w:rsidRPr="00E31A1E">
        <w:rPr>
          <w:rFonts w:ascii="Verdana" w:hAnsi="Verdana" w:cs="Arial"/>
          <w:sz w:val="19"/>
        </w:rPr>
        <w:t xml:space="preserve"> </w:t>
      </w:r>
    </w:p>
    <w:p w:rsidR="002C466C" w:rsidRPr="00E31A1E" w:rsidRDefault="002C466C" w:rsidP="00E31A1E">
      <w:pPr>
        <w:numPr>
          <w:ilvl w:val="0"/>
          <w:numId w:val="15"/>
        </w:numPr>
        <w:tabs>
          <w:tab w:val="left" w:pos="180"/>
        </w:tabs>
        <w:jc w:val="both"/>
        <w:rPr>
          <w:rFonts w:ascii="Verdana" w:hAnsi="Verdana"/>
          <w:b/>
          <w:sz w:val="20"/>
        </w:rPr>
      </w:pPr>
      <w:r w:rsidRPr="00B10212">
        <w:rPr>
          <w:rFonts w:ascii="Verdana" w:hAnsi="Verdana"/>
          <w:sz w:val="20"/>
        </w:rPr>
        <w:t xml:space="preserve">Installation of Hi-must, Octagonal, Tubular </w:t>
      </w:r>
      <w:proofErr w:type="gramStart"/>
      <w:r w:rsidRPr="00B10212">
        <w:rPr>
          <w:rFonts w:ascii="Verdana" w:hAnsi="Verdana"/>
          <w:sz w:val="20"/>
        </w:rPr>
        <w:t>Pole ,Street</w:t>
      </w:r>
      <w:proofErr w:type="gramEnd"/>
      <w:r w:rsidRPr="00B10212">
        <w:rPr>
          <w:rFonts w:ascii="Verdana" w:hAnsi="Verdana"/>
          <w:sz w:val="20"/>
        </w:rPr>
        <w:t xml:space="preserve"> Light and Luminaries</w:t>
      </w:r>
      <w:r w:rsidR="00B10212">
        <w:rPr>
          <w:rFonts w:ascii="Verdana" w:hAnsi="Verdana"/>
          <w:sz w:val="20"/>
        </w:rPr>
        <w:t>.</w:t>
      </w:r>
      <w:r w:rsidRPr="00E31A1E">
        <w:rPr>
          <w:rFonts w:ascii="Verdana" w:hAnsi="Verdana"/>
          <w:b/>
          <w:sz w:val="20"/>
        </w:rPr>
        <w:t xml:space="preserve">   </w:t>
      </w:r>
    </w:p>
    <w:p w:rsidR="00422C93" w:rsidRDefault="00422C93" w:rsidP="00422C93">
      <w:pPr>
        <w:ind w:left="720"/>
        <w:jc w:val="both"/>
        <w:rPr>
          <w:rFonts w:ascii="Verdana" w:hAnsi="Verdana" w:cs="Arial"/>
          <w:sz w:val="19"/>
        </w:rPr>
      </w:pPr>
    </w:p>
    <w:p w:rsidR="00422C93" w:rsidRDefault="00422C93" w:rsidP="00422C93">
      <w:pPr>
        <w:pBdr>
          <w:top w:val="dashSmallGap" w:sz="4" w:space="0" w:color="auto"/>
          <w:bottom w:val="dashSmallGap" w:sz="4" w:space="2" w:color="auto"/>
        </w:pBdr>
        <w:ind w:left="720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ACHIEVEMENT</w:t>
      </w:r>
    </w:p>
    <w:p w:rsidR="00422C93" w:rsidRDefault="00422C93" w:rsidP="00422C93">
      <w:pPr>
        <w:ind w:left="720"/>
        <w:jc w:val="both"/>
        <w:rPr>
          <w:rFonts w:ascii="Verdana" w:hAnsi="Verdana" w:cs="Arial"/>
          <w:b/>
          <w:sz w:val="19"/>
          <w:u w:val="single"/>
        </w:rPr>
      </w:pPr>
    </w:p>
    <w:p w:rsidR="00422C93" w:rsidRPr="00422C93" w:rsidRDefault="00422C93" w:rsidP="00422C93">
      <w:pPr>
        <w:widowControl w:val="0"/>
        <w:numPr>
          <w:ilvl w:val="0"/>
          <w:numId w:val="8"/>
        </w:numPr>
        <w:tabs>
          <w:tab w:val="left" w:pos="180"/>
          <w:tab w:val="num" w:pos="720"/>
        </w:tabs>
        <w:autoSpaceDE w:val="0"/>
        <w:autoSpaceDN w:val="0"/>
        <w:adjustRightInd w:val="0"/>
        <w:ind w:left="72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Promoted as SITE ENGINEER</w:t>
      </w:r>
      <w:r w:rsidRPr="00422C93">
        <w:rPr>
          <w:rFonts w:ascii="Verdana" w:hAnsi="Verdana"/>
          <w:sz w:val="19"/>
          <w:szCs w:val="19"/>
        </w:rPr>
        <w:t xml:space="preserve"> for External Electrification work through Underground Cable system at Twin-city, </w:t>
      </w:r>
      <w:proofErr w:type="spellStart"/>
      <w:r w:rsidRPr="00422C93">
        <w:rPr>
          <w:rFonts w:ascii="Verdana" w:hAnsi="Verdana"/>
          <w:sz w:val="19"/>
          <w:szCs w:val="19"/>
        </w:rPr>
        <w:t>Talpuri</w:t>
      </w:r>
      <w:proofErr w:type="spellEnd"/>
      <w:r w:rsidRPr="00422C93">
        <w:rPr>
          <w:rFonts w:ascii="Verdana" w:hAnsi="Verdana"/>
          <w:sz w:val="19"/>
          <w:szCs w:val="19"/>
        </w:rPr>
        <w:t xml:space="preserve">, </w:t>
      </w:r>
      <w:proofErr w:type="spellStart"/>
      <w:r w:rsidRPr="00422C93">
        <w:rPr>
          <w:rFonts w:ascii="Verdana" w:hAnsi="Verdana"/>
          <w:sz w:val="19"/>
          <w:szCs w:val="19"/>
        </w:rPr>
        <w:t>Ruabandha</w:t>
      </w:r>
      <w:proofErr w:type="spellEnd"/>
      <w:r w:rsidRPr="00422C93">
        <w:rPr>
          <w:rFonts w:ascii="Verdana" w:hAnsi="Verdana"/>
          <w:sz w:val="19"/>
          <w:szCs w:val="19"/>
        </w:rPr>
        <w:t xml:space="preserve">, </w:t>
      </w:r>
      <w:proofErr w:type="spellStart"/>
      <w:proofErr w:type="gramStart"/>
      <w:r w:rsidRPr="00422C93">
        <w:rPr>
          <w:rFonts w:ascii="Verdana" w:hAnsi="Verdana"/>
          <w:sz w:val="19"/>
          <w:szCs w:val="19"/>
        </w:rPr>
        <w:t>Durg</w:t>
      </w:r>
      <w:proofErr w:type="gramEnd"/>
      <w:r>
        <w:rPr>
          <w:rFonts w:ascii="Verdana" w:hAnsi="Verdana"/>
          <w:sz w:val="19"/>
          <w:szCs w:val="19"/>
        </w:rPr>
        <w:t>-Bhilai</w:t>
      </w:r>
      <w:proofErr w:type="spellEnd"/>
      <w:r w:rsidRPr="00422C93">
        <w:rPr>
          <w:rFonts w:ascii="Verdana" w:hAnsi="Verdana"/>
          <w:sz w:val="19"/>
          <w:szCs w:val="19"/>
        </w:rPr>
        <w:t>.</w:t>
      </w:r>
    </w:p>
    <w:p w:rsidR="00422C93" w:rsidRPr="00422C93" w:rsidRDefault="00422C93" w:rsidP="00422C93">
      <w:pPr>
        <w:widowControl w:val="0"/>
        <w:numPr>
          <w:ilvl w:val="0"/>
          <w:numId w:val="8"/>
        </w:numPr>
        <w:tabs>
          <w:tab w:val="left" w:pos="180"/>
          <w:tab w:val="num" w:pos="720"/>
        </w:tabs>
        <w:autoSpaceDE w:val="0"/>
        <w:autoSpaceDN w:val="0"/>
        <w:adjustRightInd w:val="0"/>
        <w:ind w:left="720"/>
        <w:jc w:val="both"/>
        <w:rPr>
          <w:rFonts w:ascii="Verdana" w:hAnsi="Verdana"/>
          <w:sz w:val="19"/>
          <w:szCs w:val="19"/>
        </w:rPr>
      </w:pPr>
      <w:r w:rsidRPr="00422C93">
        <w:rPr>
          <w:rFonts w:ascii="Verdana" w:hAnsi="Verdana"/>
          <w:sz w:val="19"/>
          <w:szCs w:val="19"/>
        </w:rPr>
        <w:t xml:space="preserve">Completion of 80% External Electrification works through Underground Cable system </w:t>
      </w:r>
      <w:r w:rsidR="008D0E7C">
        <w:rPr>
          <w:rFonts w:ascii="Verdana" w:hAnsi="Verdana"/>
          <w:sz w:val="19"/>
          <w:szCs w:val="19"/>
        </w:rPr>
        <w:t xml:space="preserve">at Sector-27, </w:t>
      </w:r>
      <w:proofErr w:type="spellStart"/>
      <w:r w:rsidR="008D0E7C">
        <w:rPr>
          <w:rFonts w:ascii="Verdana" w:hAnsi="Verdana"/>
          <w:sz w:val="19"/>
          <w:szCs w:val="19"/>
        </w:rPr>
        <w:t>Naya</w:t>
      </w:r>
      <w:proofErr w:type="spellEnd"/>
      <w:r w:rsidR="008D0E7C">
        <w:rPr>
          <w:rFonts w:ascii="Verdana" w:hAnsi="Verdana"/>
          <w:sz w:val="19"/>
          <w:szCs w:val="19"/>
        </w:rPr>
        <w:t xml:space="preserve"> Raipur in </w:t>
      </w:r>
      <w:proofErr w:type="gramStart"/>
      <w:r w:rsidR="008D0E7C">
        <w:rPr>
          <w:rFonts w:ascii="Verdana" w:hAnsi="Verdana"/>
          <w:sz w:val="19"/>
          <w:szCs w:val="19"/>
        </w:rPr>
        <w:t>1</w:t>
      </w:r>
      <w:r w:rsidR="008D0E7C" w:rsidRPr="008D0E7C">
        <w:rPr>
          <w:rFonts w:ascii="Verdana" w:hAnsi="Verdana"/>
          <w:sz w:val="19"/>
          <w:szCs w:val="19"/>
          <w:vertAlign w:val="superscript"/>
        </w:rPr>
        <w:t>st</w:t>
      </w:r>
      <w:r w:rsidR="008D0E7C">
        <w:rPr>
          <w:rFonts w:ascii="Verdana" w:hAnsi="Verdana"/>
          <w:sz w:val="19"/>
          <w:szCs w:val="19"/>
        </w:rPr>
        <w:t xml:space="preserve"> </w:t>
      </w:r>
      <w:r w:rsidRPr="00422C93">
        <w:rPr>
          <w:rFonts w:ascii="Verdana" w:hAnsi="Verdana"/>
          <w:sz w:val="19"/>
          <w:szCs w:val="19"/>
        </w:rPr>
        <w:t xml:space="preserve"> time</w:t>
      </w:r>
      <w:proofErr w:type="gramEnd"/>
      <w:r w:rsidRPr="00422C93">
        <w:rPr>
          <w:rFonts w:ascii="Verdana" w:hAnsi="Verdana"/>
          <w:sz w:val="19"/>
          <w:szCs w:val="19"/>
        </w:rPr>
        <w:t xml:space="preserve">. Handing over </w:t>
      </w:r>
      <w:proofErr w:type="gramStart"/>
      <w:r w:rsidRPr="00422C93">
        <w:rPr>
          <w:rFonts w:ascii="Verdana" w:hAnsi="Verdana"/>
          <w:sz w:val="19"/>
          <w:szCs w:val="19"/>
        </w:rPr>
        <w:t>of 31 out of 51 T/F in Slice-1 &amp; 2</w:t>
      </w:r>
      <w:proofErr w:type="gramEnd"/>
      <w:r w:rsidRPr="00422C93">
        <w:rPr>
          <w:rFonts w:ascii="Verdana" w:hAnsi="Verdana"/>
          <w:sz w:val="19"/>
          <w:szCs w:val="19"/>
        </w:rPr>
        <w:t xml:space="preserve"> to CSPDCL, Chhattisgarh &amp; Final bill is awaited only.</w:t>
      </w:r>
    </w:p>
    <w:p w:rsidR="00422C93" w:rsidRPr="00422C93" w:rsidRDefault="00422C93" w:rsidP="0044497A">
      <w:pPr>
        <w:widowControl w:val="0"/>
        <w:numPr>
          <w:ilvl w:val="0"/>
          <w:numId w:val="23"/>
        </w:numPr>
        <w:tabs>
          <w:tab w:val="left" w:pos="180"/>
        </w:tabs>
        <w:autoSpaceDE w:val="0"/>
        <w:autoSpaceDN w:val="0"/>
        <w:adjustRightInd w:val="0"/>
        <w:ind w:left="360" w:firstLine="0"/>
        <w:jc w:val="both"/>
        <w:rPr>
          <w:rFonts w:ascii="Verdana" w:hAnsi="Verdana"/>
          <w:sz w:val="19"/>
          <w:szCs w:val="19"/>
        </w:rPr>
      </w:pPr>
      <w:r w:rsidRPr="00422C93">
        <w:rPr>
          <w:rFonts w:ascii="Verdana" w:hAnsi="Verdana"/>
          <w:sz w:val="19"/>
          <w:szCs w:val="19"/>
        </w:rPr>
        <w:t xml:space="preserve">Completion of External Electrification works through Underground Cable system at Twin-city, </w:t>
      </w:r>
      <w:proofErr w:type="spellStart"/>
      <w:r w:rsidRPr="00422C93">
        <w:rPr>
          <w:rFonts w:ascii="Verdana" w:hAnsi="Verdana"/>
          <w:sz w:val="19"/>
          <w:szCs w:val="19"/>
        </w:rPr>
        <w:t>Talpuri</w:t>
      </w:r>
      <w:proofErr w:type="spellEnd"/>
      <w:r w:rsidRPr="00422C93">
        <w:rPr>
          <w:rFonts w:ascii="Verdana" w:hAnsi="Verdana"/>
          <w:sz w:val="19"/>
          <w:szCs w:val="19"/>
        </w:rPr>
        <w:t xml:space="preserve">, </w:t>
      </w:r>
    </w:p>
    <w:p w:rsidR="00422C93" w:rsidRPr="00422C93" w:rsidRDefault="00422C93" w:rsidP="00422C93">
      <w:pPr>
        <w:widowControl w:val="0"/>
        <w:tabs>
          <w:tab w:val="left" w:pos="180"/>
        </w:tabs>
        <w:autoSpaceDE w:val="0"/>
        <w:autoSpaceDN w:val="0"/>
        <w:adjustRightInd w:val="0"/>
        <w:ind w:left="426"/>
        <w:jc w:val="both"/>
        <w:rPr>
          <w:rFonts w:ascii="Verdana" w:hAnsi="Verdana"/>
          <w:sz w:val="19"/>
          <w:szCs w:val="19"/>
        </w:rPr>
      </w:pPr>
      <w:r w:rsidRPr="00422C93">
        <w:rPr>
          <w:rFonts w:ascii="Verdana" w:hAnsi="Verdana"/>
          <w:sz w:val="19"/>
          <w:szCs w:val="19"/>
        </w:rPr>
        <w:t xml:space="preserve">  </w:t>
      </w:r>
      <w:r>
        <w:rPr>
          <w:rFonts w:ascii="Verdana" w:hAnsi="Verdana"/>
          <w:sz w:val="19"/>
          <w:szCs w:val="19"/>
        </w:rPr>
        <w:t xml:space="preserve"> </w:t>
      </w:r>
      <w:r w:rsidRPr="00422C93">
        <w:rPr>
          <w:rFonts w:ascii="Verdana" w:hAnsi="Verdana"/>
          <w:sz w:val="19"/>
          <w:szCs w:val="19"/>
        </w:rPr>
        <w:t xml:space="preserve"> </w:t>
      </w:r>
      <w:proofErr w:type="spellStart"/>
      <w:r w:rsidRPr="00422C93">
        <w:rPr>
          <w:rFonts w:ascii="Verdana" w:hAnsi="Verdana"/>
          <w:sz w:val="19"/>
          <w:szCs w:val="19"/>
        </w:rPr>
        <w:t>Ruabandha</w:t>
      </w:r>
      <w:proofErr w:type="spellEnd"/>
      <w:r w:rsidRPr="00422C93">
        <w:rPr>
          <w:rFonts w:ascii="Verdana" w:hAnsi="Verdana"/>
          <w:sz w:val="19"/>
          <w:szCs w:val="19"/>
        </w:rPr>
        <w:t xml:space="preserve">, </w:t>
      </w:r>
      <w:proofErr w:type="spellStart"/>
      <w:r w:rsidRPr="00422C93">
        <w:rPr>
          <w:rFonts w:ascii="Verdana" w:hAnsi="Verdana"/>
          <w:sz w:val="19"/>
          <w:szCs w:val="19"/>
        </w:rPr>
        <w:t>Durg</w:t>
      </w:r>
      <w:proofErr w:type="spellEnd"/>
      <w:r w:rsidRPr="00422C93">
        <w:rPr>
          <w:rFonts w:ascii="Verdana" w:hAnsi="Verdana"/>
          <w:sz w:val="19"/>
          <w:szCs w:val="19"/>
        </w:rPr>
        <w:t xml:space="preserve"> in required time period. Handing over all T/F, RMU in Block-A &amp; B to CSPDCL,</w:t>
      </w:r>
    </w:p>
    <w:p w:rsidR="00422C93" w:rsidRPr="00422C93" w:rsidRDefault="00422C93" w:rsidP="00422C93">
      <w:pPr>
        <w:widowControl w:val="0"/>
        <w:tabs>
          <w:tab w:val="left" w:pos="180"/>
        </w:tabs>
        <w:autoSpaceDE w:val="0"/>
        <w:autoSpaceDN w:val="0"/>
        <w:adjustRightInd w:val="0"/>
        <w:ind w:left="426"/>
        <w:jc w:val="both"/>
        <w:rPr>
          <w:rFonts w:ascii="Verdana" w:hAnsi="Verdana"/>
          <w:sz w:val="19"/>
          <w:szCs w:val="19"/>
        </w:rPr>
      </w:pPr>
      <w:r w:rsidRPr="00422C93">
        <w:rPr>
          <w:rFonts w:ascii="Verdana" w:hAnsi="Verdana"/>
          <w:sz w:val="19"/>
          <w:szCs w:val="19"/>
        </w:rPr>
        <w:t xml:space="preserve">   </w:t>
      </w:r>
      <w:r>
        <w:rPr>
          <w:rFonts w:ascii="Verdana" w:hAnsi="Verdana"/>
          <w:sz w:val="19"/>
          <w:szCs w:val="19"/>
        </w:rPr>
        <w:t xml:space="preserve"> </w:t>
      </w:r>
      <w:r w:rsidRPr="00422C93">
        <w:rPr>
          <w:rFonts w:ascii="Verdana" w:hAnsi="Verdana"/>
          <w:sz w:val="19"/>
          <w:szCs w:val="19"/>
        </w:rPr>
        <w:t>Chhattisgarh completed.</w:t>
      </w:r>
    </w:p>
    <w:p w:rsidR="002C466C" w:rsidRDefault="002C466C" w:rsidP="00422C93">
      <w:pPr>
        <w:tabs>
          <w:tab w:val="left" w:pos="180"/>
        </w:tabs>
        <w:ind w:left="1440"/>
        <w:jc w:val="both"/>
        <w:rPr>
          <w:rFonts w:ascii="Verdana" w:hAnsi="Verdana"/>
          <w:b/>
          <w:sz w:val="19"/>
          <w:szCs w:val="19"/>
        </w:rPr>
      </w:pPr>
    </w:p>
    <w:p w:rsidR="003F162D" w:rsidRPr="00422C93" w:rsidRDefault="003F162D" w:rsidP="00422C93">
      <w:pPr>
        <w:tabs>
          <w:tab w:val="left" w:pos="180"/>
        </w:tabs>
        <w:ind w:left="1440"/>
        <w:jc w:val="both"/>
        <w:rPr>
          <w:rFonts w:ascii="Verdana" w:hAnsi="Verdana"/>
          <w:b/>
          <w:sz w:val="19"/>
          <w:szCs w:val="19"/>
        </w:rPr>
      </w:pPr>
    </w:p>
    <w:p w:rsidR="0044497A" w:rsidRDefault="0044497A" w:rsidP="00114F05">
      <w:pPr>
        <w:pBdr>
          <w:top w:val="dashSmallGap" w:sz="4" w:space="0" w:color="auto"/>
          <w:bottom w:val="dashSmallGap" w:sz="4" w:space="2" w:color="auto"/>
        </w:pBdr>
        <w:ind w:left="360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lastRenderedPageBreak/>
        <w:t xml:space="preserve">                                                     </w:t>
      </w:r>
      <w:r w:rsidR="005C5CAB">
        <w:rPr>
          <w:rFonts w:ascii="Verdana" w:hAnsi="Verdana" w:cs="Arial"/>
          <w:b/>
          <w:sz w:val="19"/>
        </w:rPr>
        <w:t xml:space="preserve">      </w:t>
      </w:r>
      <w:r>
        <w:rPr>
          <w:rFonts w:ascii="Verdana" w:hAnsi="Verdana" w:cs="Arial"/>
          <w:b/>
          <w:sz w:val="19"/>
        </w:rPr>
        <w:t xml:space="preserve"> Project Handled</w:t>
      </w:r>
    </w:p>
    <w:p w:rsidR="005C5CAB" w:rsidRDefault="005C5CAB" w:rsidP="005C5CAB">
      <w:pPr>
        <w:pStyle w:val="ListParagraph"/>
        <w:ind w:left="360"/>
        <w:jc w:val="both"/>
        <w:rPr>
          <w:rFonts w:ascii="Verdana" w:hAnsi="Verdana" w:cs="Arial"/>
          <w:sz w:val="19"/>
        </w:rPr>
      </w:pPr>
    </w:p>
    <w:p w:rsidR="0044497A" w:rsidRPr="005C5792" w:rsidRDefault="0044497A" w:rsidP="0044497A">
      <w:pPr>
        <w:pStyle w:val="ListParagraph"/>
        <w:numPr>
          <w:ilvl w:val="0"/>
          <w:numId w:val="25"/>
        </w:numPr>
        <w:ind w:left="360" w:firstLine="0"/>
        <w:jc w:val="both"/>
        <w:rPr>
          <w:rFonts w:ascii="Verdana" w:hAnsi="Verdana" w:cs="Arial"/>
          <w:sz w:val="19"/>
        </w:rPr>
      </w:pPr>
      <w:proofErr w:type="spellStart"/>
      <w:r w:rsidRPr="005C5792">
        <w:rPr>
          <w:rFonts w:ascii="Verdana" w:hAnsi="Verdana" w:cs="Arial"/>
          <w:sz w:val="19"/>
        </w:rPr>
        <w:t>Naya</w:t>
      </w:r>
      <w:proofErr w:type="spellEnd"/>
      <w:r w:rsidRPr="005C5792">
        <w:rPr>
          <w:rFonts w:ascii="Verdana" w:hAnsi="Verdana" w:cs="Arial"/>
          <w:sz w:val="19"/>
        </w:rPr>
        <w:t xml:space="preserve"> Raipur(Sector 27)</w:t>
      </w:r>
      <w:r w:rsidR="005C5CAB">
        <w:rPr>
          <w:rFonts w:ascii="Verdana" w:hAnsi="Verdana" w:cs="Arial"/>
          <w:sz w:val="19"/>
        </w:rPr>
        <w:t xml:space="preserve"> Project</w:t>
      </w:r>
    </w:p>
    <w:p w:rsidR="0044497A" w:rsidRDefault="0044497A" w:rsidP="0044497A">
      <w:pPr>
        <w:pStyle w:val="ListParagraph"/>
        <w:numPr>
          <w:ilvl w:val="0"/>
          <w:numId w:val="25"/>
        </w:numPr>
        <w:ind w:left="360" w:firstLine="0"/>
        <w:jc w:val="both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Twin City </w:t>
      </w:r>
      <w:proofErr w:type="spellStart"/>
      <w:r>
        <w:rPr>
          <w:rFonts w:ascii="Verdana" w:hAnsi="Verdana" w:cs="Arial"/>
          <w:sz w:val="19"/>
        </w:rPr>
        <w:t>Talpuri</w:t>
      </w:r>
      <w:proofErr w:type="spellEnd"/>
      <w:r>
        <w:rPr>
          <w:rFonts w:ascii="Verdana" w:hAnsi="Verdana" w:cs="Arial"/>
          <w:sz w:val="19"/>
        </w:rPr>
        <w:t xml:space="preserve"> </w:t>
      </w:r>
      <w:proofErr w:type="spellStart"/>
      <w:r>
        <w:rPr>
          <w:rFonts w:ascii="Verdana" w:hAnsi="Verdana" w:cs="Arial"/>
          <w:sz w:val="19"/>
        </w:rPr>
        <w:t>Project,Bhilai</w:t>
      </w:r>
      <w:proofErr w:type="spellEnd"/>
    </w:p>
    <w:p w:rsidR="00422C93" w:rsidRPr="0044497A" w:rsidRDefault="0044497A" w:rsidP="0044497A">
      <w:pPr>
        <w:pStyle w:val="ListParagraph"/>
        <w:numPr>
          <w:ilvl w:val="0"/>
          <w:numId w:val="25"/>
        </w:numPr>
        <w:ind w:left="360" w:firstLine="0"/>
        <w:jc w:val="both"/>
        <w:rPr>
          <w:rFonts w:ascii="Verdana" w:hAnsi="Verdana" w:cs="Arial"/>
          <w:sz w:val="19"/>
        </w:rPr>
      </w:pPr>
      <w:r w:rsidRPr="005C5792">
        <w:rPr>
          <w:rFonts w:ascii="Verdana" w:hAnsi="Verdana" w:cs="Arial"/>
          <w:sz w:val="19"/>
        </w:rPr>
        <w:t xml:space="preserve">Mouda </w:t>
      </w:r>
      <w:proofErr w:type="spellStart"/>
      <w:r w:rsidRPr="005C5792">
        <w:rPr>
          <w:rFonts w:ascii="Verdana" w:hAnsi="Verdana" w:cs="Arial"/>
          <w:sz w:val="19"/>
        </w:rPr>
        <w:t>Project,Maharashtra</w:t>
      </w:r>
      <w:proofErr w:type="spellEnd"/>
    </w:p>
    <w:p w:rsidR="00074F56" w:rsidRPr="008C29B1" w:rsidRDefault="00074F56" w:rsidP="00074F56">
      <w:pPr>
        <w:spacing w:before="40"/>
        <w:jc w:val="both"/>
        <w:rPr>
          <w:rFonts w:ascii="Verdana" w:hAnsi="Verdana" w:cs="Arial"/>
          <w:b/>
          <w:sz w:val="20"/>
        </w:rPr>
      </w:pPr>
    </w:p>
    <w:p w:rsidR="00074F56" w:rsidRDefault="00074F56" w:rsidP="0044497A">
      <w:pPr>
        <w:pBdr>
          <w:top w:val="dashSmallGap" w:sz="4" w:space="0" w:color="auto"/>
          <w:bottom w:val="dashSmallGap" w:sz="4" w:space="2" w:color="auto"/>
        </w:pBdr>
        <w:ind w:left="360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TEAM MANAGEMENT</w:t>
      </w:r>
    </w:p>
    <w:p w:rsidR="002C466C" w:rsidRDefault="002C466C" w:rsidP="00074F56">
      <w:pPr>
        <w:numPr>
          <w:ilvl w:val="0"/>
          <w:numId w:val="23"/>
        </w:numPr>
        <w:spacing w:before="40" w:line="240" w:lineRule="atLeast"/>
        <w:ind w:left="851" w:hanging="425"/>
        <w:jc w:val="both"/>
      </w:pPr>
      <w:r>
        <w:rPr>
          <w:rFonts w:ascii="Verdana" w:hAnsi="Verdana" w:cs="Arial"/>
          <w:sz w:val="19"/>
        </w:rPr>
        <w:t xml:space="preserve">Providing direction, motivation &amp; training to team for ensuring optimum performance.  </w:t>
      </w:r>
    </w:p>
    <w:p w:rsidR="001E3890" w:rsidRDefault="001E3890" w:rsidP="001E3890">
      <w:pPr>
        <w:ind w:left="360"/>
        <w:jc w:val="both"/>
        <w:rPr>
          <w:rFonts w:ascii="Verdana" w:hAnsi="Verdana" w:cs="Arial"/>
          <w:sz w:val="19"/>
        </w:rPr>
      </w:pPr>
    </w:p>
    <w:p w:rsidR="002849ED" w:rsidRPr="002849ED" w:rsidRDefault="008C29B1" w:rsidP="002849ED">
      <w:pPr>
        <w:pBdr>
          <w:top w:val="dashSmallGap" w:sz="4" w:space="0" w:color="auto"/>
          <w:bottom w:val="dashSmallGap" w:sz="4" w:space="2" w:color="auto"/>
        </w:pBdr>
        <w:ind w:left="360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      EDUCATION</w:t>
      </w:r>
    </w:p>
    <w:p w:rsidR="002C466C" w:rsidRDefault="002C466C">
      <w:pPr>
        <w:numPr>
          <w:ilvl w:val="0"/>
          <w:numId w:val="1"/>
        </w:numPr>
        <w:spacing w:before="40"/>
        <w:jc w:val="both"/>
        <w:rPr>
          <w:rFonts w:ascii="Verdana" w:hAnsi="Verdana" w:cs="Arial"/>
          <w:b/>
          <w:sz w:val="20"/>
        </w:rPr>
      </w:pPr>
      <w:proofErr w:type="gramStart"/>
      <w:r>
        <w:rPr>
          <w:rFonts w:ascii="Verdana" w:hAnsi="Verdana" w:cs="Arial"/>
          <w:b/>
          <w:sz w:val="20"/>
        </w:rPr>
        <w:t>12</w:t>
      </w:r>
      <w:r>
        <w:rPr>
          <w:rFonts w:ascii="Verdana" w:hAnsi="Verdana" w:cs="Arial"/>
          <w:b/>
          <w:sz w:val="20"/>
          <w:vertAlign w:val="superscript"/>
        </w:rPr>
        <w:t>th</w:t>
      </w:r>
      <w:r>
        <w:rPr>
          <w:rFonts w:ascii="Verdana" w:hAnsi="Verdana" w:cs="Arial"/>
          <w:b/>
          <w:sz w:val="18"/>
        </w:rPr>
        <w:t>(</w:t>
      </w:r>
      <w:proofErr w:type="gramEnd"/>
      <w:r>
        <w:rPr>
          <w:rFonts w:ascii="Verdana" w:hAnsi="Verdana" w:cs="Arial"/>
          <w:b/>
          <w:sz w:val="18"/>
        </w:rPr>
        <w:t>Math)</w:t>
      </w:r>
      <w:r>
        <w:rPr>
          <w:rFonts w:ascii="Verdana" w:hAnsi="Verdana" w:cs="Arial"/>
          <w:b/>
          <w:sz w:val="20"/>
        </w:rPr>
        <w:t xml:space="preserve"> </w:t>
      </w:r>
      <w:r>
        <w:rPr>
          <w:rFonts w:ascii="Verdana" w:hAnsi="Verdana" w:cs="Arial"/>
          <w:b/>
          <w:color w:val="0000FF"/>
          <w:sz w:val="20"/>
        </w:rPr>
        <w:t xml:space="preserve">from CG Board Raipur, in 2008 with </w:t>
      </w:r>
      <w:r>
        <w:rPr>
          <w:rFonts w:ascii="Verdana" w:hAnsi="Verdana" w:cs="Arial"/>
          <w:b/>
          <w:color w:val="FF0000"/>
          <w:sz w:val="20"/>
        </w:rPr>
        <w:t>71.20%</w:t>
      </w:r>
      <w:r>
        <w:rPr>
          <w:rFonts w:ascii="Verdana" w:hAnsi="Verdana" w:cs="Arial"/>
          <w:b/>
          <w:color w:val="0000FF"/>
          <w:sz w:val="20"/>
        </w:rPr>
        <w:t xml:space="preserve"> marks</w:t>
      </w:r>
      <w:r>
        <w:rPr>
          <w:rFonts w:ascii="Verdana" w:hAnsi="Verdana"/>
          <w:sz w:val="20"/>
        </w:rPr>
        <w:t>.</w:t>
      </w:r>
    </w:p>
    <w:p w:rsidR="002849ED" w:rsidRPr="002849ED" w:rsidRDefault="002C466C" w:rsidP="002849ED">
      <w:pPr>
        <w:numPr>
          <w:ilvl w:val="0"/>
          <w:numId w:val="1"/>
        </w:numPr>
        <w:spacing w:before="40"/>
        <w:jc w:val="both"/>
        <w:rPr>
          <w:rFonts w:ascii="Verdana" w:hAnsi="Verdana" w:cs="Arial"/>
          <w:b/>
          <w:sz w:val="20"/>
        </w:rPr>
      </w:pPr>
      <w:r>
        <w:rPr>
          <w:rFonts w:ascii="Verdana" w:hAnsi="Verdana" w:cs="Arial"/>
          <w:b/>
          <w:sz w:val="20"/>
        </w:rPr>
        <w:t>10</w:t>
      </w:r>
      <w:r>
        <w:rPr>
          <w:rFonts w:ascii="Verdana" w:hAnsi="Verdana" w:cs="Arial"/>
          <w:b/>
          <w:sz w:val="20"/>
          <w:vertAlign w:val="superscript"/>
        </w:rPr>
        <w:t>th</w:t>
      </w:r>
      <w:r>
        <w:rPr>
          <w:rFonts w:ascii="Verdana" w:hAnsi="Verdana" w:cs="Arial"/>
          <w:b/>
          <w:sz w:val="20"/>
        </w:rPr>
        <w:t xml:space="preserve"> </w:t>
      </w:r>
      <w:r>
        <w:rPr>
          <w:rFonts w:ascii="Verdana" w:hAnsi="Verdana" w:cs="Arial"/>
          <w:b/>
          <w:color w:val="0000FF"/>
          <w:sz w:val="20"/>
        </w:rPr>
        <w:t xml:space="preserve">from CG Board Raipur, in 2005 with </w:t>
      </w:r>
      <w:r>
        <w:rPr>
          <w:rFonts w:ascii="Verdana" w:hAnsi="Verdana" w:cs="Arial"/>
          <w:b/>
          <w:color w:val="FF0000"/>
          <w:sz w:val="20"/>
        </w:rPr>
        <w:t>68.33%</w:t>
      </w:r>
      <w:r>
        <w:rPr>
          <w:rFonts w:ascii="Verdana" w:hAnsi="Verdana" w:cs="Arial"/>
          <w:b/>
          <w:color w:val="0000FF"/>
          <w:sz w:val="20"/>
        </w:rPr>
        <w:t xml:space="preserve"> marks.</w:t>
      </w:r>
      <w:r w:rsidR="002849ED" w:rsidRPr="002849ED">
        <w:rPr>
          <w:rFonts w:ascii="Verdana" w:hAnsi="Verdana" w:cs="Arial"/>
          <w:b/>
          <w:sz w:val="19"/>
        </w:rPr>
        <w:t xml:space="preserve">                                                   </w:t>
      </w:r>
    </w:p>
    <w:p w:rsidR="002849ED" w:rsidRDefault="002849ED" w:rsidP="002849ED">
      <w:pPr>
        <w:ind w:left="360"/>
        <w:jc w:val="both"/>
        <w:rPr>
          <w:rFonts w:ascii="Verdana" w:hAnsi="Verdana" w:cs="Arial"/>
          <w:sz w:val="19"/>
        </w:rPr>
      </w:pPr>
    </w:p>
    <w:p w:rsidR="002849ED" w:rsidRPr="002849ED" w:rsidRDefault="002849ED" w:rsidP="002849ED">
      <w:pPr>
        <w:pBdr>
          <w:top w:val="dashSmallGap" w:sz="4" w:space="0" w:color="auto"/>
          <w:bottom w:val="dashSmallGap" w:sz="4" w:space="2" w:color="auto"/>
        </w:pBdr>
        <w:ind w:left="360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PROFESSIONAL QUALIFICATION</w:t>
      </w:r>
    </w:p>
    <w:p w:rsidR="002849ED" w:rsidRPr="002849ED" w:rsidRDefault="002849ED" w:rsidP="002849ED">
      <w:pPr>
        <w:numPr>
          <w:ilvl w:val="0"/>
          <w:numId w:val="1"/>
        </w:numPr>
        <w:tabs>
          <w:tab w:val="clear" w:pos="786"/>
          <w:tab w:val="num" w:pos="567"/>
        </w:tabs>
        <w:spacing w:before="40"/>
        <w:ind w:left="360" w:firstLine="66"/>
        <w:jc w:val="both"/>
        <w:rPr>
          <w:rFonts w:ascii="Verdana" w:hAnsi="Verdana" w:cs="Arial"/>
          <w:b/>
          <w:sz w:val="19"/>
          <w:szCs w:val="19"/>
        </w:rPr>
      </w:pPr>
      <w:r w:rsidRPr="007137BB">
        <w:rPr>
          <w:rFonts w:ascii="Verdana" w:hAnsi="Verdana" w:cs="Arial"/>
          <w:b/>
          <w:color w:val="0000FF"/>
          <w:sz w:val="19"/>
          <w:szCs w:val="19"/>
        </w:rPr>
        <w:t xml:space="preserve">Diploma in Electrical Engineering </w:t>
      </w:r>
      <w:r w:rsidRPr="007137BB">
        <w:rPr>
          <w:rFonts w:ascii="Verdana" w:hAnsi="Verdana" w:cs="Arial"/>
          <w:b/>
          <w:sz w:val="19"/>
          <w:szCs w:val="19"/>
        </w:rPr>
        <w:t xml:space="preserve"> from</w:t>
      </w:r>
      <w:r w:rsidRPr="007137BB">
        <w:rPr>
          <w:rFonts w:ascii="Verdana" w:hAnsi="Verdana" w:cs="Arial"/>
          <w:sz w:val="19"/>
          <w:szCs w:val="19"/>
        </w:rPr>
        <w:t xml:space="preserve"> </w:t>
      </w:r>
      <w:r w:rsidRPr="007137BB">
        <w:rPr>
          <w:rFonts w:ascii="Verdana" w:hAnsi="Verdana" w:cs="Arial"/>
          <w:b/>
          <w:color w:val="0000FF"/>
          <w:sz w:val="19"/>
          <w:szCs w:val="19"/>
        </w:rPr>
        <w:t xml:space="preserve">CSVTU </w:t>
      </w:r>
      <w:proofErr w:type="spellStart"/>
      <w:r w:rsidRPr="007137BB">
        <w:rPr>
          <w:rFonts w:ascii="Verdana" w:hAnsi="Verdana" w:cs="Arial"/>
          <w:b/>
          <w:color w:val="0000FF"/>
          <w:sz w:val="19"/>
          <w:szCs w:val="19"/>
        </w:rPr>
        <w:t>Bhilai</w:t>
      </w:r>
      <w:proofErr w:type="spellEnd"/>
      <w:r w:rsidRPr="007137BB">
        <w:rPr>
          <w:rFonts w:ascii="Verdana" w:hAnsi="Verdana" w:cs="Arial"/>
          <w:b/>
          <w:color w:val="0000FF"/>
          <w:sz w:val="19"/>
          <w:szCs w:val="19"/>
        </w:rPr>
        <w:t xml:space="preserve"> </w:t>
      </w:r>
      <w:proofErr w:type="spellStart"/>
      <w:r w:rsidRPr="007137BB">
        <w:rPr>
          <w:rFonts w:ascii="Verdana" w:hAnsi="Verdana" w:cs="Arial"/>
          <w:b/>
          <w:color w:val="0000FF"/>
          <w:sz w:val="19"/>
          <w:szCs w:val="19"/>
        </w:rPr>
        <w:t>Chhattisgarh,in</w:t>
      </w:r>
      <w:proofErr w:type="spellEnd"/>
      <w:r w:rsidRPr="007137BB">
        <w:rPr>
          <w:rFonts w:ascii="Verdana" w:hAnsi="Verdana" w:cs="Arial"/>
          <w:b/>
          <w:color w:val="0000FF"/>
          <w:sz w:val="19"/>
          <w:szCs w:val="19"/>
        </w:rPr>
        <w:t xml:space="preserve"> 2011 with </w:t>
      </w:r>
      <w:r w:rsidRPr="007137BB">
        <w:rPr>
          <w:rFonts w:ascii="Verdana" w:hAnsi="Verdana" w:cs="Arial"/>
          <w:b/>
          <w:color w:val="FF0000"/>
          <w:sz w:val="19"/>
          <w:szCs w:val="19"/>
        </w:rPr>
        <w:t>64.92%</w:t>
      </w:r>
      <w:r w:rsidRPr="007137BB">
        <w:rPr>
          <w:rFonts w:ascii="Verdana" w:hAnsi="Verdana" w:cs="Arial"/>
          <w:b/>
          <w:color w:val="0000FF"/>
          <w:sz w:val="19"/>
          <w:szCs w:val="19"/>
        </w:rPr>
        <w:t xml:space="preserve"> </w:t>
      </w:r>
      <w:r>
        <w:rPr>
          <w:rFonts w:ascii="Verdana" w:hAnsi="Verdana" w:cs="Arial"/>
          <w:b/>
          <w:color w:val="0000FF"/>
          <w:sz w:val="19"/>
          <w:szCs w:val="19"/>
        </w:rPr>
        <w:t xml:space="preserve"> </w:t>
      </w:r>
    </w:p>
    <w:p w:rsidR="002849ED" w:rsidRPr="005C5792" w:rsidRDefault="002849ED" w:rsidP="005C5792">
      <w:pPr>
        <w:spacing w:before="40"/>
        <w:ind w:left="426"/>
        <w:jc w:val="both"/>
        <w:rPr>
          <w:rFonts w:ascii="Verdana" w:hAnsi="Verdana" w:cs="Arial"/>
          <w:b/>
          <w:sz w:val="19"/>
          <w:szCs w:val="19"/>
        </w:rPr>
      </w:pPr>
      <w:r>
        <w:rPr>
          <w:rFonts w:ascii="Verdana" w:hAnsi="Verdana" w:cs="Arial"/>
          <w:b/>
          <w:color w:val="0000FF"/>
          <w:sz w:val="19"/>
          <w:szCs w:val="19"/>
        </w:rPr>
        <w:t xml:space="preserve">     </w:t>
      </w:r>
      <w:proofErr w:type="gramStart"/>
      <w:r w:rsidRPr="007137BB">
        <w:rPr>
          <w:rFonts w:ascii="Verdana" w:hAnsi="Verdana" w:cs="Arial"/>
          <w:b/>
          <w:color w:val="0000FF"/>
          <w:sz w:val="19"/>
          <w:szCs w:val="19"/>
        </w:rPr>
        <w:t>marks</w:t>
      </w:r>
      <w:proofErr w:type="gramEnd"/>
      <w:r w:rsidRPr="007137BB">
        <w:rPr>
          <w:rFonts w:ascii="Verdana" w:hAnsi="Verdana" w:cs="Arial"/>
          <w:b/>
          <w:color w:val="0000FF"/>
          <w:sz w:val="19"/>
          <w:szCs w:val="19"/>
        </w:rPr>
        <w:t>.</w:t>
      </w:r>
      <w:r w:rsidRPr="007137BB">
        <w:rPr>
          <w:rFonts w:ascii="Verdana" w:hAnsi="Verdana" w:cs="Arial"/>
          <w:b/>
          <w:color w:val="FF0000"/>
          <w:sz w:val="19"/>
          <w:szCs w:val="19"/>
        </w:rPr>
        <w:t xml:space="preserve"> </w:t>
      </w:r>
    </w:p>
    <w:p w:rsidR="008C29B1" w:rsidRPr="005C5792" w:rsidRDefault="0035709E" w:rsidP="005C5792">
      <w:pPr>
        <w:pBdr>
          <w:top w:val="dashSmallGap" w:sz="4" w:space="0" w:color="auto"/>
          <w:bottom w:val="dashSmallGap" w:sz="4" w:space="2" w:color="auto"/>
        </w:pBdr>
        <w:ind w:left="360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TECHNICAL SKILL</w:t>
      </w:r>
    </w:p>
    <w:p w:rsidR="002C466C" w:rsidRPr="0035709E" w:rsidRDefault="002C466C">
      <w:pPr>
        <w:numPr>
          <w:ilvl w:val="0"/>
          <w:numId w:val="12"/>
        </w:numPr>
        <w:spacing w:before="20" w:after="20"/>
        <w:rPr>
          <w:rFonts w:ascii="Verdana" w:hAnsi="Verdana"/>
          <w:sz w:val="19"/>
          <w:szCs w:val="19"/>
        </w:rPr>
      </w:pPr>
      <w:r w:rsidRPr="0035709E">
        <w:rPr>
          <w:rFonts w:ascii="Verdana" w:hAnsi="Verdana"/>
          <w:sz w:val="19"/>
          <w:szCs w:val="19"/>
        </w:rPr>
        <w:t xml:space="preserve">DCA - Orbit </w:t>
      </w:r>
      <w:proofErr w:type="spellStart"/>
      <w:r w:rsidRPr="0035709E">
        <w:rPr>
          <w:rFonts w:ascii="Verdana" w:hAnsi="Verdana"/>
          <w:sz w:val="19"/>
          <w:szCs w:val="19"/>
        </w:rPr>
        <w:t>Computers,Raipur</w:t>
      </w:r>
      <w:proofErr w:type="spellEnd"/>
      <w:r w:rsidRPr="0035709E">
        <w:rPr>
          <w:rFonts w:ascii="Verdana" w:hAnsi="Verdana"/>
          <w:sz w:val="19"/>
          <w:szCs w:val="19"/>
        </w:rPr>
        <w:t xml:space="preserve"> with 76.40%</w:t>
      </w:r>
    </w:p>
    <w:p w:rsidR="0035709E" w:rsidRPr="0035709E" w:rsidRDefault="0035709E">
      <w:pPr>
        <w:numPr>
          <w:ilvl w:val="0"/>
          <w:numId w:val="12"/>
        </w:numPr>
        <w:spacing w:before="20" w:after="20"/>
        <w:rPr>
          <w:rFonts w:ascii="Verdana" w:hAnsi="Verdana"/>
          <w:b/>
          <w:sz w:val="19"/>
          <w:szCs w:val="19"/>
        </w:rPr>
      </w:pPr>
      <w:r w:rsidRPr="0035709E">
        <w:rPr>
          <w:rFonts w:ascii="Verdana" w:hAnsi="Verdana"/>
          <w:sz w:val="19"/>
          <w:szCs w:val="19"/>
        </w:rPr>
        <w:t xml:space="preserve">Knowledge of Auto-Cad, to 11KV </w:t>
      </w:r>
      <w:proofErr w:type="spellStart"/>
      <w:r w:rsidRPr="0035709E">
        <w:rPr>
          <w:rFonts w:ascii="Verdana" w:hAnsi="Verdana"/>
          <w:sz w:val="19"/>
          <w:szCs w:val="19"/>
        </w:rPr>
        <w:t>Megger</w:t>
      </w:r>
      <w:proofErr w:type="spellEnd"/>
      <w:r w:rsidRPr="0035709E">
        <w:rPr>
          <w:rFonts w:ascii="Verdana" w:hAnsi="Verdana"/>
          <w:sz w:val="19"/>
          <w:szCs w:val="19"/>
        </w:rPr>
        <w:t>, Hi-Pot</w:t>
      </w:r>
      <w:r>
        <w:rPr>
          <w:rFonts w:ascii="Verdana" w:hAnsi="Verdana"/>
          <w:sz w:val="19"/>
          <w:szCs w:val="19"/>
        </w:rPr>
        <w:t xml:space="preserve"> Testing.</w:t>
      </w:r>
    </w:p>
    <w:p w:rsidR="0035709E" w:rsidRDefault="0035709E" w:rsidP="0035709E">
      <w:pPr>
        <w:ind w:left="720"/>
        <w:jc w:val="both"/>
        <w:rPr>
          <w:rFonts w:ascii="Verdana" w:hAnsi="Verdana" w:cs="Arial"/>
          <w:sz w:val="19"/>
        </w:rPr>
      </w:pPr>
    </w:p>
    <w:p w:rsidR="0035709E" w:rsidRPr="005C5792" w:rsidRDefault="0035709E" w:rsidP="005C5792">
      <w:pPr>
        <w:pBdr>
          <w:top w:val="dashSmallGap" w:sz="4" w:space="0" w:color="auto"/>
          <w:bottom w:val="dashSmallGap" w:sz="4" w:space="2" w:color="auto"/>
        </w:pBdr>
        <w:ind w:left="284" w:firstLine="142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    TRAINING        </w:t>
      </w:r>
    </w:p>
    <w:p w:rsidR="00476E59" w:rsidRPr="00476E59" w:rsidRDefault="00476E59" w:rsidP="00476E59">
      <w:pPr>
        <w:pStyle w:val="BodyText3"/>
        <w:numPr>
          <w:ilvl w:val="0"/>
          <w:numId w:val="26"/>
        </w:numPr>
        <w:spacing w:after="0"/>
        <w:ind w:left="360" w:firstLine="0"/>
        <w:jc w:val="both"/>
        <w:rPr>
          <w:rFonts w:ascii="Verdana" w:hAnsi="Verdana" w:cs="Arial"/>
          <w:sz w:val="19"/>
          <w:lang w:val="en-US"/>
        </w:rPr>
      </w:pPr>
      <w:r>
        <w:rPr>
          <w:rFonts w:ascii="Verdana" w:hAnsi="Verdana" w:cs="Arial"/>
          <w:sz w:val="19"/>
          <w:lang w:val="en-US"/>
        </w:rPr>
        <w:t xml:space="preserve"> </w:t>
      </w:r>
      <w:r w:rsidR="002C466C">
        <w:rPr>
          <w:rFonts w:ascii="Verdana" w:hAnsi="Verdana" w:cs="Arial"/>
          <w:sz w:val="19"/>
          <w:lang w:val="en-US"/>
        </w:rPr>
        <w:t>Four</w:t>
      </w:r>
      <w:r w:rsidR="002C466C">
        <w:rPr>
          <w:rFonts w:ascii="Verdana" w:hAnsi="Verdana" w:cs="Arial"/>
          <w:sz w:val="19"/>
        </w:rPr>
        <w:t xml:space="preserve"> Week Vocational Training</w:t>
      </w:r>
      <w:r>
        <w:rPr>
          <w:rFonts w:ascii="Verdana" w:hAnsi="Verdana" w:cs="Arial"/>
          <w:sz w:val="19"/>
          <w:lang w:val="en-US"/>
        </w:rPr>
        <w:t>(from 20July to 19Aug. 2010)</w:t>
      </w:r>
      <w:r w:rsidRPr="00476E59">
        <w:rPr>
          <w:rFonts w:ascii="Verdana" w:hAnsi="Verdana" w:cs="Arial"/>
          <w:sz w:val="19"/>
          <w:lang w:val="en-US"/>
        </w:rPr>
        <w:t xml:space="preserve"> </w:t>
      </w:r>
      <w:r>
        <w:rPr>
          <w:rFonts w:ascii="Verdana" w:hAnsi="Verdana" w:cs="Arial"/>
          <w:sz w:val="19"/>
          <w:lang w:val="en-US"/>
        </w:rPr>
        <w:t xml:space="preserve">at </w:t>
      </w:r>
      <w:proofErr w:type="spellStart"/>
      <w:r>
        <w:rPr>
          <w:rFonts w:ascii="Verdana" w:hAnsi="Verdana" w:cs="Arial"/>
          <w:sz w:val="19"/>
        </w:rPr>
        <w:t>UltraTech</w:t>
      </w:r>
      <w:proofErr w:type="spellEnd"/>
      <w:r>
        <w:rPr>
          <w:rFonts w:ascii="Verdana" w:hAnsi="Verdana" w:cs="Arial"/>
          <w:sz w:val="19"/>
        </w:rPr>
        <w:t xml:space="preserve"> Cement Thermal</w:t>
      </w:r>
    </w:p>
    <w:p w:rsidR="007130F5" w:rsidRPr="00476E59" w:rsidRDefault="00476E59" w:rsidP="00476E59">
      <w:pPr>
        <w:pStyle w:val="BodyText3"/>
        <w:spacing w:after="0"/>
        <w:ind w:left="540"/>
        <w:jc w:val="both"/>
        <w:rPr>
          <w:rFonts w:ascii="Verdana" w:hAnsi="Verdana" w:cs="Arial"/>
          <w:sz w:val="19"/>
          <w:lang w:val="en-US"/>
        </w:rPr>
      </w:pPr>
      <w:r>
        <w:rPr>
          <w:rFonts w:ascii="Verdana" w:hAnsi="Verdana" w:cs="Arial"/>
          <w:sz w:val="19"/>
        </w:rPr>
        <w:t xml:space="preserve">    </w:t>
      </w:r>
      <w:proofErr w:type="gramStart"/>
      <w:r>
        <w:rPr>
          <w:rFonts w:ascii="Verdana" w:hAnsi="Verdana" w:cs="Arial"/>
          <w:sz w:val="19"/>
        </w:rPr>
        <w:t>Power Plant (25</w:t>
      </w:r>
      <w:r>
        <w:rPr>
          <w:rFonts w:ascii="Verdana" w:hAnsi="Verdana" w:cs="Arial"/>
          <w:b/>
          <w:sz w:val="19"/>
        </w:rPr>
        <w:t>×</w:t>
      </w:r>
      <w:r>
        <w:rPr>
          <w:rFonts w:ascii="Verdana" w:hAnsi="Verdana" w:cs="Arial"/>
          <w:sz w:val="19"/>
        </w:rPr>
        <w:t xml:space="preserve">2 MW </w:t>
      </w:r>
      <w:r>
        <w:rPr>
          <w:rFonts w:ascii="Verdana" w:hAnsi="Verdana" w:cs="Arial"/>
          <w:b/>
          <w:sz w:val="19"/>
        </w:rPr>
        <w:t>TPP</w:t>
      </w:r>
      <w:r>
        <w:rPr>
          <w:rFonts w:ascii="Verdana" w:hAnsi="Verdana" w:cs="Arial"/>
          <w:sz w:val="19"/>
        </w:rPr>
        <w:t>)</w:t>
      </w:r>
      <w:r w:rsidRPr="00476E59">
        <w:rPr>
          <w:rFonts w:ascii="Verdana" w:hAnsi="Verdana" w:cs="Arial"/>
          <w:sz w:val="19"/>
        </w:rPr>
        <w:t xml:space="preserve"> </w:t>
      </w:r>
      <w:proofErr w:type="spellStart"/>
      <w:r>
        <w:rPr>
          <w:rFonts w:ascii="Verdana" w:hAnsi="Verdana" w:cs="Arial"/>
          <w:sz w:val="19"/>
        </w:rPr>
        <w:t>Hirmi</w:t>
      </w:r>
      <w:proofErr w:type="spellEnd"/>
      <w:r>
        <w:rPr>
          <w:rFonts w:ascii="Verdana" w:hAnsi="Verdana" w:cs="Arial"/>
          <w:sz w:val="19"/>
        </w:rPr>
        <w:t>, Raipur.</w:t>
      </w:r>
      <w:proofErr w:type="gramEnd"/>
    </w:p>
    <w:p w:rsidR="00476E59" w:rsidRPr="00476E59" w:rsidRDefault="00476E59" w:rsidP="00476E59">
      <w:pPr>
        <w:pStyle w:val="BodyText3"/>
        <w:spacing w:after="0"/>
        <w:ind w:left="870"/>
        <w:jc w:val="both"/>
        <w:rPr>
          <w:rFonts w:ascii="Verdana" w:hAnsi="Verdana" w:cs="Arial"/>
          <w:sz w:val="19"/>
          <w:lang w:val="en-US"/>
        </w:rPr>
      </w:pPr>
    </w:p>
    <w:p w:rsidR="007130F5" w:rsidRDefault="007130F5" w:rsidP="007130F5">
      <w:pPr>
        <w:pBdr>
          <w:top w:val="dashSmallGap" w:sz="4" w:space="0" w:color="auto"/>
          <w:bottom w:val="dashSmallGap" w:sz="4" w:space="2" w:color="auto"/>
        </w:pBdr>
        <w:ind w:left="284" w:firstLine="142"/>
        <w:rPr>
          <w:rFonts w:ascii="Verdana" w:hAnsi="Verdana" w:cs="Arial"/>
          <w:b/>
          <w:sz w:val="19"/>
          <w:u w:val="single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     STRENGTH</w:t>
      </w:r>
    </w:p>
    <w:p w:rsidR="007130F5" w:rsidRDefault="007130F5" w:rsidP="007130F5">
      <w:pPr>
        <w:jc w:val="both"/>
        <w:rPr>
          <w:rFonts w:ascii="Verdana" w:hAnsi="Verdana" w:cs="Arial"/>
          <w:sz w:val="19"/>
        </w:rPr>
      </w:pPr>
    </w:p>
    <w:p w:rsidR="007130F5" w:rsidRPr="00C244A8" w:rsidRDefault="007130F5" w:rsidP="00B10212">
      <w:pPr>
        <w:pStyle w:val="ListParagraph"/>
        <w:numPr>
          <w:ilvl w:val="0"/>
          <w:numId w:val="22"/>
        </w:numPr>
        <w:spacing w:line="276" w:lineRule="auto"/>
        <w:ind w:left="851"/>
        <w:contextualSpacing/>
        <w:outlineLvl w:val="0"/>
        <w:rPr>
          <w:rFonts w:ascii="Verdana" w:hAnsi="Verdana"/>
          <w:sz w:val="19"/>
          <w:szCs w:val="19"/>
        </w:rPr>
      </w:pPr>
      <w:r w:rsidRPr="00C244A8">
        <w:rPr>
          <w:rFonts w:ascii="Verdana" w:hAnsi="Verdana"/>
          <w:sz w:val="19"/>
          <w:szCs w:val="19"/>
        </w:rPr>
        <w:t>Good Communication Skill.</w:t>
      </w:r>
    </w:p>
    <w:p w:rsidR="007130F5" w:rsidRPr="00C244A8" w:rsidRDefault="007130F5" w:rsidP="00B10212">
      <w:pPr>
        <w:pStyle w:val="ListParagraph"/>
        <w:numPr>
          <w:ilvl w:val="0"/>
          <w:numId w:val="22"/>
        </w:numPr>
        <w:spacing w:line="276" w:lineRule="auto"/>
        <w:ind w:left="851"/>
        <w:contextualSpacing/>
        <w:outlineLvl w:val="0"/>
        <w:rPr>
          <w:rFonts w:ascii="Verdana" w:hAnsi="Verdana"/>
          <w:sz w:val="19"/>
          <w:szCs w:val="19"/>
        </w:rPr>
      </w:pPr>
      <w:r w:rsidRPr="00C244A8">
        <w:rPr>
          <w:rFonts w:ascii="Verdana" w:hAnsi="Verdana"/>
          <w:sz w:val="19"/>
          <w:szCs w:val="19"/>
        </w:rPr>
        <w:t>Smart, Dynamic &amp; Challenging To Play A Positive Role In a Challenging Environment.</w:t>
      </w:r>
    </w:p>
    <w:p w:rsidR="007130F5" w:rsidRPr="00C244A8" w:rsidRDefault="007130F5" w:rsidP="00B10212">
      <w:pPr>
        <w:pStyle w:val="ListParagraph"/>
        <w:numPr>
          <w:ilvl w:val="0"/>
          <w:numId w:val="22"/>
        </w:numPr>
        <w:spacing w:line="276" w:lineRule="auto"/>
        <w:ind w:left="851"/>
        <w:contextualSpacing/>
        <w:outlineLvl w:val="0"/>
        <w:rPr>
          <w:rFonts w:ascii="Verdana" w:hAnsi="Verdana"/>
          <w:sz w:val="19"/>
          <w:szCs w:val="19"/>
        </w:rPr>
      </w:pPr>
      <w:r w:rsidRPr="00C244A8">
        <w:rPr>
          <w:rFonts w:ascii="Verdana" w:hAnsi="Verdana"/>
          <w:sz w:val="19"/>
          <w:szCs w:val="19"/>
        </w:rPr>
        <w:t>Sincere &amp; Hardworking.</w:t>
      </w:r>
    </w:p>
    <w:p w:rsidR="007130F5" w:rsidRPr="00C244A8" w:rsidRDefault="007130F5" w:rsidP="00B10212">
      <w:pPr>
        <w:pStyle w:val="ListParagraph"/>
        <w:numPr>
          <w:ilvl w:val="0"/>
          <w:numId w:val="22"/>
        </w:numPr>
        <w:spacing w:line="276" w:lineRule="auto"/>
        <w:ind w:left="851"/>
        <w:contextualSpacing/>
        <w:outlineLvl w:val="0"/>
        <w:rPr>
          <w:rFonts w:ascii="Verdana" w:hAnsi="Verdana"/>
          <w:sz w:val="19"/>
          <w:szCs w:val="19"/>
        </w:rPr>
      </w:pPr>
      <w:r w:rsidRPr="00C244A8">
        <w:rPr>
          <w:rFonts w:ascii="Verdana" w:hAnsi="Verdana"/>
          <w:sz w:val="19"/>
          <w:szCs w:val="19"/>
        </w:rPr>
        <w:t>Comprehensive problem solving abilities.</w:t>
      </w:r>
    </w:p>
    <w:p w:rsidR="007130F5" w:rsidRPr="005C5792" w:rsidRDefault="007130F5" w:rsidP="005C5792">
      <w:pPr>
        <w:pStyle w:val="ListParagraph"/>
        <w:numPr>
          <w:ilvl w:val="0"/>
          <w:numId w:val="22"/>
        </w:numPr>
        <w:spacing w:line="276" w:lineRule="auto"/>
        <w:ind w:left="851"/>
        <w:contextualSpacing/>
        <w:outlineLvl w:val="0"/>
        <w:rPr>
          <w:rFonts w:ascii="Cambria" w:hAnsi="Cambria"/>
          <w:sz w:val="20"/>
        </w:rPr>
      </w:pPr>
      <w:r w:rsidRPr="00C244A8">
        <w:rPr>
          <w:rFonts w:ascii="Verdana" w:hAnsi="Verdana"/>
          <w:sz w:val="19"/>
          <w:szCs w:val="19"/>
        </w:rPr>
        <w:t>Good Leadership Skills</w:t>
      </w:r>
      <w:r w:rsidRPr="00C244A8">
        <w:rPr>
          <w:rFonts w:ascii="Cambria" w:hAnsi="Cambria"/>
          <w:sz w:val="20"/>
        </w:rPr>
        <w:t xml:space="preserve">.           </w:t>
      </w:r>
    </w:p>
    <w:p w:rsidR="0035709E" w:rsidRDefault="0035709E" w:rsidP="0035709E">
      <w:pPr>
        <w:pBdr>
          <w:top w:val="dashSmallGap" w:sz="4" w:space="0" w:color="auto"/>
          <w:bottom w:val="dashSmallGap" w:sz="4" w:space="2" w:color="auto"/>
        </w:pBdr>
        <w:ind w:left="284" w:firstLine="142"/>
        <w:rPr>
          <w:rFonts w:ascii="Verdana" w:hAnsi="Verdana" w:cs="Arial"/>
          <w:b/>
          <w:sz w:val="19"/>
        </w:rPr>
      </w:pPr>
      <w:r>
        <w:rPr>
          <w:rFonts w:ascii="Verdana" w:hAnsi="Verdana" w:cs="Arial"/>
          <w:b/>
          <w:sz w:val="19"/>
        </w:rPr>
        <w:t xml:space="preserve">                                                         PERSONAL DOSSIER       </w:t>
      </w:r>
    </w:p>
    <w:p w:rsidR="0035709E" w:rsidRDefault="0035709E" w:rsidP="007130F5">
      <w:pPr>
        <w:ind w:left="1134"/>
        <w:jc w:val="both"/>
        <w:rPr>
          <w:rFonts w:ascii="Verdana" w:hAnsi="Verdana" w:cs="Arial"/>
          <w:b/>
          <w:sz w:val="19"/>
          <w:u w:val="single"/>
        </w:rPr>
      </w:pPr>
    </w:p>
    <w:p w:rsidR="007130F5" w:rsidRDefault="007130F5" w:rsidP="00B10212">
      <w:pPr>
        <w:ind w:left="709"/>
        <w:rPr>
          <w:rFonts w:ascii="Verdana" w:hAnsi="Verdana" w:cs="Arial"/>
          <w:b/>
          <w:sz w:val="19"/>
          <w:u w:val="single"/>
        </w:rPr>
      </w:pPr>
      <w:r>
        <w:rPr>
          <w:rFonts w:ascii="Verdana" w:hAnsi="Verdana" w:cs="Arial"/>
          <w:sz w:val="19"/>
        </w:rPr>
        <w:t>Date of Birth</w:t>
      </w:r>
      <w:r>
        <w:rPr>
          <w:rFonts w:ascii="Verdana" w:hAnsi="Verdana" w:cs="Arial"/>
          <w:sz w:val="19"/>
        </w:rPr>
        <w:tab/>
      </w:r>
      <w:r w:rsidR="00052E96">
        <w:rPr>
          <w:rFonts w:ascii="Verdana" w:hAnsi="Verdana" w:cs="Arial"/>
          <w:sz w:val="19"/>
        </w:rPr>
        <w:t>:    19 June 1989</w:t>
      </w:r>
    </w:p>
    <w:p w:rsidR="002C466C" w:rsidRDefault="002C466C" w:rsidP="00B10212">
      <w:pPr>
        <w:spacing w:before="40"/>
        <w:ind w:left="709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Language</w:t>
      </w:r>
      <w:r w:rsidR="00B10212">
        <w:rPr>
          <w:rFonts w:ascii="Verdana" w:hAnsi="Verdana" w:cs="Arial"/>
          <w:sz w:val="19"/>
        </w:rPr>
        <w:tab/>
        <w:t xml:space="preserve">:   </w:t>
      </w:r>
      <w:r>
        <w:rPr>
          <w:rFonts w:ascii="Verdana" w:hAnsi="Verdana" w:cs="Arial"/>
          <w:b/>
          <w:sz w:val="19"/>
        </w:rPr>
        <w:t xml:space="preserve"> </w:t>
      </w:r>
      <w:r w:rsidR="00052E96">
        <w:rPr>
          <w:rFonts w:ascii="Verdana" w:hAnsi="Verdana" w:cs="Arial"/>
          <w:b/>
          <w:sz w:val="19"/>
        </w:rPr>
        <w:t xml:space="preserve"> </w:t>
      </w:r>
      <w:proofErr w:type="spellStart"/>
      <w:r>
        <w:rPr>
          <w:rFonts w:ascii="Verdana" w:hAnsi="Verdana" w:cs="Arial"/>
          <w:sz w:val="19"/>
        </w:rPr>
        <w:t>Hindi</w:t>
      </w:r>
      <w:proofErr w:type="gramStart"/>
      <w:r>
        <w:rPr>
          <w:rFonts w:ascii="Verdana" w:hAnsi="Verdana" w:cs="Arial"/>
          <w:sz w:val="19"/>
        </w:rPr>
        <w:t>,</w:t>
      </w:r>
      <w:r w:rsidR="00D210EC">
        <w:rPr>
          <w:rFonts w:ascii="Verdana" w:hAnsi="Verdana" w:cs="Arial"/>
          <w:sz w:val="19"/>
        </w:rPr>
        <w:t>English</w:t>
      </w:r>
      <w:proofErr w:type="spellEnd"/>
      <w:proofErr w:type="gramEnd"/>
      <w:r w:rsidR="00D210EC">
        <w:rPr>
          <w:rFonts w:ascii="Verdana" w:hAnsi="Verdana" w:cs="Arial"/>
          <w:sz w:val="19"/>
        </w:rPr>
        <w:t xml:space="preserve"> &amp; </w:t>
      </w:r>
      <w:r>
        <w:rPr>
          <w:rFonts w:ascii="Verdana" w:hAnsi="Verdana" w:cs="Arial"/>
          <w:sz w:val="19"/>
        </w:rPr>
        <w:t>Chhattisgarhi</w:t>
      </w:r>
    </w:p>
    <w:p w:rsidR="002C466C" w:rsidRDefault="00052E96" w:rsidP="00B10212">
      <w:pPr>
        <w:spacing w:before="40"/>
        <w:ind w:left="709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Sex</w:t>
      </w:r>
      <w:r>
        <w:rPr>
          <w:rFonts w:ascii="Verdana" w:hAnsi="Verdana" w:cs="Arial"/>
          <w:sz w:val="19"/>
        </w:rPr>
        <w:tab/>
      </w:r>
      <w:r>
        <w:rPr>
          <w:rFonts w:ascii="Verdana" w:hAnsi="Verdana" w:cs="Arial"/>
          <w:sz w:val="19"/>
        </w:rPr>
        <w:tab/>
        <w:t>:</w:t>
      </w:r>
      <w:r w:rsidR="002C466C">
        <w:rPr>
          <w:rFonts w:ascii="Verdana" w:hAnsi="Verdana" w:cs="Arial"/>
          <w:sz w:val="19"/>
        </w:rPr>
        <w:t xml:space="preserve"> </w:t>
      </w:r>
      <w:r>
        <w:rPr>
          <w:rFonts w:ascii="Verdana" w:hAnsi="Verdana" w:cs="Arial"/>
          <w:sz w:val="19"/>
        </w:rPr>
        <w:t xml:space="preserve">   </w:t>
      </w:r>
      <w:r w:rsidR="002C466C">
        <w:rPr>
          <w:rFonts w:ascii="Verdana" w:hAnsi="Verdana" w:cs="Arial"/>
          <w:sz w:val="19"/>
        </w:rPr>
        <w:t xml:space="preserve"> Male</w:t>
      </w:r>
    </w:p>
    <w:p w:rsidR="002C466C" w:rsidRDefault="00052E96" w:rsidP="00B10212">
      <w:pPr>
        <w:spacing w:before="40"/>
        <w:ind w:left="709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Marital Status</w:t>
      </w:r>
      <w:r>
        <w:rPr>
          <w:rFonts w:ascii="Verdana" w:hAnsi="Verdana" w:cs="Arial"/>
          <w:sz w:val="19"/>
        </w:rPr>
        <w:tab/>
        <w:t xml:space="preserve">:     </w:t>
      </w:r>
      <w:r w:rsidR="002C466C">
        <w:rPr>
          <w:rFonts w:ascii="Verdana" w:hAnsi="Verdana" w:cs="Arial"/>
          <w:sz w:val="19"/>
        </w:rPr>
        <w:t>Single</w:t>
      </w:r>
    </w:p>
    <w:p w:rsidR="002C466C" w:rsidRDefault="00052E96" w:rsidP="00B10212">
      <w:pPr>
        <w:spacing w:before="40"/>
        <w:ind w:left="709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Religion        </w:t>
      </w:r>
      <w:r>
        <w:rPr>
          <w:rFonts w:ascii="Verdana" w:hAnsi="Verdana" w:cs="Arial"/>
          <w:sz w:val="19"/>
        </w:rPr>
        <w:tab/>
        <w:t xml:space="preserve">:  </w:t>
      </w:r>
      <w:r w:rsidR="002C466C">
        <w:rPr>
          <w:rFonts w:ascii="Verdana" w:hAnsi="Verdana" w:cs="Arial"/>
          <w:sz w:val="19"/>
        </w:rPr>
        <w:t xml:space="preserve">   Hindu</w:t>
      </w:r>
    </w:p>
    <w:p w:rsidR="002C466C" w:rsidRDefault="00B10212" w:rsidP="00B10212">
      <w:pPr>
        <w:spacing w:before="40"/>
        <w:ind w:left="709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Nationality</w:t>
      </w:r>
      <w:r>
        <w:rPr>
          <w:rFonts w:ascii="Verdana" w:hAnsi="Verdana" w:cs="Arial"/>
          <w:sz w:val="19"/>
        </w:rPr>
        <w:tab/>
        <w:t>:</w:t>
      </w:r>
      <w:r w:rsidR="00052E96">
        <w:rPr>
          <w:rFonts w:ascii="Verdana" w:hAnsi="Verdana" w:cs="Arial"/>
          <w:sz w:val="19"/>
        </w:rPr>
        <w:t xml:space="preserve">  </w:t>
      </w:r>
      <w:r w:rsidR="002C466C">
        <w:rPr>
          <w:rFonts w:ascii="Verdana" w:hAnsi="Verdana" w:cs="Arial"/>
          <w:sz w:val="19"/>
        </w:rPr>
        <w:t xml:space="preserve">   Indian</w:t>
      </w:r>
    </w:p>
    <w:p w:rsidR="002C466C" w:rsidRDefault="002C466C" w:rsidP="00B10212">
      <w:pPr>
        <w:spacing w:before="40"/>
        <w:ind w:left="709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>Address (</w:t>
      </w:r>
      <w:r w:rsidRPr="00D909F6">
        <w:rPr>
          <w:rFonts w:ascii="Verdana" w:hAnsi="Verdana" w:cs="Arial"/>
          <w:sz w:val="18"/>
        </w:rPr>
        <w:t>Permanent</w:t>
      </w:r>
      <w:r>
        <w:rPr>
          <w:rFonts w:ascii="Verdana" w:hAnsi="Verdana" w:cs="Arial"/>
          <w:sz w:val="19"/>
        </w:rPr>
        <w:t xml:space="preserve">):   S/O </w:t>
      </w:r>
      <w:proofErr w:type="spellStart"/>
      <w:r>
        <w:rPr>
          <w:rFonts w:ascii="Verdana" w:hAnsi="Verdana" w:cs="Arial"/>
          <w:sz w:val="19"/>
        </w:rPr>
        <w:t>Shri</w:t>
      </w:r>
      <w:proofErr w:type="spellEnd"/>
      <w:r>
        <w:rPr>
          <w:rFonts w:ascii="Verdana" w:hAnsi="Verdana" w:cs="Arial"/>
          <w:sz w:val="19"/>
        </w:rPr>
        <w:t xml:space="preserve"> </w:t>
      </w:r>
      <w:proofErr w:type="spellStart"/>
      <w:r>
        <w:rPr>
          <w:rFonts w:ascii="Verdana" w:hAnsi="Verdana" w:cs="Arial"/>
          <w:sz w:val="19"/>
        </w:rPr>
        <w:t>Gopal</w:t>
      </w:r>
      <w:proofErr w:type="spellEnd"/>
      <w:r>
        <w:rPr>
          <w:rFonts w:ascii="Verdana" w:hAnsi="Verdana" w:cs="Arial"/>
          <w:sz w:val="19"/>
        </w:rPr>
        <w:t xml:space="preserve"> Prasad Bhardwaj,</w:t>
      </w:r>
    </w:p>
    <w:p w:rsidR="002C466C" w:rsidRDefault="00B10212" w:rsidP="00B10212">
      <w:pPr>
        <w:spacing w:before="40"/>
        <w:ind w:left="709" w:firstLine="282"/>
        <w:jc w:val="both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                            </w:t>
      </w:r>
      <w:proofErr w:type="gramStart"/>
      <w:r w:rsidR="00091632">
        <w:rPr>
          <w:rFonts w:ascii="Verdana" w:hAnsi="Verdana" w:cs="Arial"/>
          <w:sz w:val="19"/>
        </w:rPr>
        <w:t>House.</w:t>
      </w:r>
      <w:proofErr w:type="gramEnd"/>
      <w:r w:rsidR="00091632">
        <w:rPr>
          <w:rFonts w:ascii="Verdana" w:hAnsi="Verdana" w:cs="Arial"/>
          <w:sz w:val="19"/>
        </w:rPr>
        <w:t xml:space="preserve"> No.-4</w:t>
      </w:r>
      <w:r w:rsidR="002C466C">
        <w:rPr>
          <w:rFonts w:ascii="Verdana" w:hAnsi="Verdana" w:cs="Arial"/>
          <w:sz w:val="19"/>
        </w:rPr>
        <w:t>09</w:t>
      </w:r>
      <w:r w:rsidR="00091632">
        <w:rPr>
          <w:rFonts w:ascii="Verdana" w:hAnsi="Verdana" w:cs="Arial"/>
          <w:sz w:val="19"/>
        </w:rPr>
        <w:t>/</w:t>
      </w:r>
      <w:proofErr w:type="spellStart"/>
      <w:r w:rsidR="00091632">
        <w:rPr>
          <w:rFonts w:ascii="Verdana" w:hAnsi="Verdana" w:cs="Arial"/>
          <w:sz w:val="19"/>
        </w:rPr>
        <w:t>K</w:t>
      </w:r>
      <w:proofErr w:type="gramStart"/>
      <w:r w:rsidR="002C466C">
        <w:rPr>
          <w:rFonts w:ascii="Verdana" w:hAnsi="Verdana" w:cs="Arial"/>
          <w:sz w:val="19"/>
        </w:rPr>
        <w:t>,Village</w:t>
      </w:r>
      <w:proofErr w:type="spellEnd"/>
      <w:proofErr w:type="gramEnd"/>
      <w:r w:rsidR="002C466C">
        <w:rPr>
          <w:rFonts w:ascii="Verdana" w:hAnsi="Verdana" w:cs="Arial"/>
          <w:sz w:val="19"/>
        </w:rPr>
        <w:t xml:space="preserve"> &amp; P</w:t>
      </w:r>
      <w:r w:rsidR="002C466C">
        <w:rPr>
          <w:rFonts w:ascii="Verdana" w:hAnsi="Verdana" w:cs="Arial"/>
          <w:sz w:val="19"/>
          <w:lang w:val="en-US"/>
        </w:rPr>
        <w:t>.</w:t>
      </w:r>
      <w:r w:rsidR="002C466C">
        <w:rPr>
          <w:rFonts w:ascii="Verdana" w:hAnsi="Verdana" w:cs="Arial"/>
          <w:sz w:val="19"/>
        </w:rPr>
        <w:t xml:space="preserve">O.- </w:t>
      </w:r>
      <w:proofErr w:type="spellStart"/>
      <w:r w:rsidR="002C466C">
        <w:rPr>
          <w:rFonts w:ascii="Verdana" w:hAnsi="Verdana" w:cs="Arial"/>
          <w:sz w:val="19"/>
        </w:rPr>
        <w:t>Hirmi</w:t>
      </w:r>
      <w:proofErr w:type="spellEnd"/>
      <w:r w:rsidR="002C466C">
        <w:rPr>
          <w:rFonts w:ascii="Verdana" w:hAnsi="Verdana" w:cs="Arial"/>
          <w:sz w:val="19"/>
        </w:rPr>
        <w:t>,</w:t>
      </w:r>
    </w:p>
    <w:p w:rsidR="002C466C" w:rsidRDefault="00B10212" w:rsidP="00B10212">
      <w:pPr>
        <w:spacing w:before="40"/>
        <w:ind w:left="709" w:firstLine="564"/>
        <w:jc w:val="both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                        </w:t>
      </w:r>
      <w:r w:rsidR="00091632">
        <w:rPr>
          <w:rFonts w:ascii="Verdana" w:hAnsi="Verdana" w:cs="Arial"/>
          <w:sz w:val="19"/>
        </w:rPr>
        <w:t xml:space="preserve">Guru </w:t>
      </w:r>
      <w:proofErr w:type="spellStart"/>
      <w:r w:rsidR="00091632">
        <w:rPr>
          <w:rFonts w:ascii="Verdana" w:hAnsi="Verdana" w:cs="Arial"/>
          <w:sz w:val="19"/>
        </w:rPr>
        <w:t>Ghasidas</w:t>
      </w:r>
      <w:proofErr w:type="spellEnd"/>
      <w:r w:rsidR="00BC499E">
        <w:rPr>
          <w:rFonts w:ascii="Verdana" w:hAnsi="Verdana" w:cs="Arial"/>
          <w:sz w:val="19"/>
        </w:rPr>
        <w:t xml:space="preserve"> </w:t>
      </w:r>
      <w:proofErr w:type="spellStart"/>
      <w:r w:rsidR="00BC499E">
        <w:rPr>
          <w:rFonts w:ascii="Verdana" w:hAnsi="Verdana" w:cs="Arial"/>
          <w:sz w:val="19"/>
        </w:rPr>
        <w:t>Chow</w:t>
      </w:r>
      <w:r w:rsidR="00C73ED6">
        <w:rPr>
          <w:rFonts w:ascii="Verdana" w:hAnsi="Verdana" w:cs="Arial"/>
          <w:sz w:val="19"/>
        </w:rPr>
        <w:t>k</w:t>
      </w:r>
      <w:proofErr w:type="gramStart"/>
      <w:r w:rsidR="002C466C">
        <w:rPr>
          <w:rFonts w:ascii="Verdana" w:hAnsi="Verdana" w:cs="Arial"/>
          <w:sz w:val="19"/>
        </w:rPr>
        <w:t>,</w:t>
      </w:r>
      <w:r w:rsidR="00C73ED6">
        <w:rPr>
          <w:rFonts w:ascii="Verdana" w:hAnsi="Verdana" w:cs="Arial"/>
          <w:sz w:val="19"/>
        </w:rPr>
        <w:t>Bhathapara,</w:t>
      </w:r>
      <w:r w:rsidR="002C466C">
        <w:rPr>
          <w:rFonts w:ascii="Verdana" w:hAnsi="Verdana" w:cs="Arial"/>
          <w:sz w:val="19"/>
        </w:rPr>
        <w:t>Teh</w:t>
      </w:r>
      <w:proofErr w:type="gramEnd"/>
      <w:r w:rsidR="002C466C">
        <w:rPr>
          <w:rFonts w:ascii="Verdana" w:hAnsi="Verdana" w:cs="Arial"/>
          <w:sz w:val="19"/>
        </w:rPr>
        <w:t>.-Simga</w:t>
      </w:r>
      <w:proofErr w:type="spellEnd"/>
      <w:r w:rsidR="002C466C">
        <w:rPr>
          <w:rFonts w:ascii="Verdana" w:hAnsi="Verdana" w:cs="Arial"/>
          <w:sz w:val="19"/>
        </w:rPr>
        <w:t>,</w:t>
      </w:r>
    </w:p>
    <w:p w:rsidR="002C466C" w:rsidRDefault="00B10212" w:rsidP="00B10212">
      <w:pPr>
        <w:spacing w:before="40"/>
        <w:ind w:left="709" w:firstLine="282"/>
        <w:jc w:val="both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                            </w:t>
      </w:r>
      <w:r w:rsidR="002C466C">
        <w:rPr>
          <w:rFonts w:ascii="Verdana" w:hAnsi="Verdana" w:cs="Arial"/>
          <w:sz w:val="19"/>
        </w:rPr>
        <w:t>Dist</w:t>
      </w:r>
      <w:proofErr w:type="gramStart"/>
      <w:r w:rsidR="002C466C">
        <w:rPr>
          <w:rFonts w:ascii="Verdana" w:hAnsi="Verdana" w:cs="Arial"/>
          <w:sz w:val="19"/>
        </w:rPr>
        <w:t>.-</w:t>
      </w:r>
      <w:proofErr w:type="gramEnd"/>
      <w:r w:rsidR="002C466C">
        <w:rPr>
          <w:rFonts w:ascii="Verdana" w:hAnsi="Verdana" w:cs="Arial"/>
          <w:sz w:val="19"/>
        </w:rPr>
        <w:t xml:space="preserve"> </w:t>
      </w:r>
      <w:proofErr w:type="spellStart"/>
      <w:r w:rsidR="002C466C">
        <w:rPr>
          <w:rFonts w:ascii="Verdana" w:hAnsi="Verdana" w:cs="Arial"/>
          <w:sz w:val="19"/>
        </w:rPr>
        <w:t>BalodaBazar-Bhatapara</w:t>
      </w:r>
      <w:proofErr w:type="spellEnd"/>
      <w:r w:rsidR="002C466C">
        <w:rPr>
          <w:rFonts w:ascii="Verdana" w:hAnsi="Verdana" w:cs="Arial"/>
          <w:sz w:val="19"/>
        </w:rPr>
        <w:t>,</w:t>
      </w:r>
    </w:p>
    <w:p w:rsidR="002C466C" w:rsidRPr="005C5792" w:rsidRDefault="00B10212" w:rsidP="005C5792">
      <w:pPr>
        <w:spacing w:before="40"/>
        <w:ind w:left="709" w:firstLine="564"/>
        <w:jc w:val="both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                        </w:t>
      </w:r>
      <w:r w:rsidR="002C466C">
        <w:rPr>
          <w:rFonts w:ascii="Verdana" w:hAnsi="Verdana" w:cs="Arial"/>
          <w:sz w:val="19"/>
        </w:rPr>
        <w:t>Chhattisgarh-493195</w:t>
      </w:r>
    </w:p>
    <w:p w:rsidR="005C5792" w:rsidRDefault="005C5792">
      <w:pPr>
        <w:rPr>
          <w:rFonts w:ascii="Verdana" w:hAnsi="Verdana" w:cs="Arial"/>
          <w:b/>
          <w:sz w:val="19"/>
          <w:u w:val="single"/>
        </w:rPr>
      </w:pPr>
    </w:p>
    <w:p w:rsidR="002C466C" w:rsidRDefault="002C466C">
      <w:pPr>
        <w:rPr>
          <w:rFonts w:ascii="Verdana" w:hAnsi="Verdana" w:cs="Arial"/>
          <w:b/>
          <w:sz w:val="19"/>
          <w:u w:val="single"/>
        </w:rPr>
      </w:pPr>
      <w:r>
        <w:rPr>
          <w:rFonts w:ascii="Verdana" w:hAnsi="Verdana" w:cs="Arial"/>
          <w:b/>
          <w:sz w:val="19"/>
          <w:u w:val="single"/>
        </w:rPr>
        <w:t xml:space="preserve">DECLARATION </w:t>
      </w:r>
    </w:p>
    <w:p w:rsidR="002C466C" w:rsidRDefault="002C466C">
      <w:pPr>
        <w:spacing w:before="120" w:after="240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I hereby certify that the information provided above is correct to the best of my knowledge and belief. </w:t>
      </w:r>
      <w:r>
        <w:rPr>
          <w:rFonts w:ascii="Verdana" w:hAnsi="Verdana" w:cs="Arial"/>
          <w:sz w:val="19"/>
        </w:rPr>
        <w:tab/>
      </w:r>
    </w:p>
    <w:p w:rsidR="00E80F67" w:rsidRDefault="002C466C">
      <w:pPr>
        <w:spacing w:before="120" w:after="240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  </w:t>
      </w:r>
    </w:p>
    <w:p w:rsidR="002C466C" w:rsidRDefault="002C466C">
      <w:pPr>
        <w:spacing w:before="120" w:after="240"/>
        <w:rPr>
          <w:rFonts w:ascii="Verdana" w:hAnsi="Verdana" w:cs="Arial"/>
          <w:sz w:val="19"/>
        </w:rPr>
      </w:pPr>
      <w:r>
        <w:rPr>
          <w:rFonts w:ascii="Verdana" w:hAnsi="Verdana" w:cs="Arial"/>
          <w:sz w:val="19"/>
        </w:rPr>
        <w:t xml:space="preserve"> </w:t>
      </w:r>
      <w:proofErr w:type="gramStart"/>
      <w:r>
        <w:rPr>
          <w:rFonts w:ascii="Verdana" w:hAnsi="Verdana" w:cs="Arial"/>
          <w:sz w:val="19"/>
        </w:rPr>
        <w:t>Place :</w:t>
      </w:r>
      <w:proofErr w:type="gramEnd"/>
      <w:r w:rsidR="00E80F67">
        <w:rPr>
          <w:rFonts w:ascii="Verdana" w:hAnsi="Verdana" w:cs="Arial"/>
          <w:sz w:val="19"/>
        </w:rPr>
        <w:t xml:space="preserve">                                                            </w:t>
      </w:r>
    </w:p>
    <w:p w:rsidR="00091632" w:rsidRDefault="00E63D8E" w:rsidP="00091632">
      <w:pPr>
        <w:pStyle w:val="NoSpacing"/>
        <w:rPr>
          <w:rFonts w:ascii="Verdana" w:hAnsi="Verdana" w:cs="Arial"/>
          <w:sz w:val="19"/>
          <w:szCs w:val="19"/>
        </w:rPr>
      </w:pPr>
      <w:r>
        <w:rPr>
          <w:rFonts w:ascii="Verdana" w:hAnsi="Verdana" w:cs="Arial"/>
          <w:sz w:val="19"/>
        </w:rPr>
        <w:t xml:space="preserve"> </w:t>
      </w:r>
      <w:proofErr w:type="gramStart"/>
      <w:r w:rsidR="002C466C">
        <w:rPr>
          <w:rFonts w:ascii="Verdana" w:hAnsi="Verdana" w:cs="Arial"/>
          <w:sz w:val="19"/>
        </w:rPr>
        <w:t xml:space="preserve">Date  </w:t>
      </w:r>
      <w:r w:rsidR="002C466C" w:rsidRPr="00091632">
        <w:rPr>
          <w:rFonts w:ascii="Verdana" w:hAnsi="Verdana" w:cs="Arial"/>
          <w:sz w:val="19"/>
          <w:szCs w:val="19"/>
        </w:rPr>
        <w:t>:</w:t>
      </w:r>
      <w:proofErr w:type="gramEnd"/>
      <w:r w:rsidR="002C466C" w:rsidRPr="00091632">
        <w:rPr>
          <w:rFonts w:ascii="Verdana" w:hAnsi="Verdana" w:cs="Arial"/>
          <w:sz w:val="19"/>
          <w:szCs w:val="19"/>
        </w:rPr>
        <w:t xml:space="preserve">                                                       </w:t>
      </w:r>
      <w:r w:rsidR="00091632" w:rsidRPr="00091632">
        <w:rPr>
          <w:rFonts w:ascii="Verdana" w:hAnsi="Verdana" w:cs="Arial"/>
          <w:sz w:val="19"/>
          <w:szCs w:val="19"/>
        </w:rPr>
        <w:t xml:space="preserve">         </w:t>
      </w:r>
      <w:r w:rsidR="002C466C" w:rsidRPr="00091632">
        <w:rPr>
          <w:rFonts w:ascii="Verdana" w:hAnsi="Verdana" w:cs="Arial"/>
          <w:sz w:val="19"/>
          <w:szCs w:val="19"/>
        </w:rPr>
        <w:t xml:space="preserve"> </w:t>
      </w:r>
      <w:r w:rsidR="00091632">
        <w:rPr>
          <w:rFonts w:ascii="Verdana" w:hAnsi="Verdana" w:cs="Arial"/>
          <w:sz w:val="19"/>
          <w:szCs w:val="19"/>
        </w:rPr>
        <w:t xml:space="preserve">                                   </w:t>
      </w:r>
    </w:p>
    <w:p w:rsidR="00091632" w:rsidRDefault="00091632" w:rsidP="00091632">
      <w:pPr>
        <w:pStyle w:val="NoSpacing"/>
        <w:rPr>
          <w:rFonts w:ascii="Verdana" w:hAnsi="Verdana" w:cs="Arial"/>
          <w:sz w:val="19"/>
          <w:szCs w:val="19"/>
        </w:rPr>
      </w:pPr>
    </w:p>
    <w:p w:rsidR="00091632" w:rsidRPr="00091632" w:rsidRDefault="00091632" w:rsidP="00091632">
      <w:pPr>
        <w:pStyle w:val="NoSpacing"/>
        <w:rPr>
          <w:rFonts w:ascii="Verdana" w:hAnsi="Verdana"/>
          <w:b/>
          <w:i/>
          <w:sz w:val="19"/>
          <w:szCs w:val="19"/>
          <w:lang w:val="en-GB"/>
        </w:rPr>
      </w:pPr>
      <w:r>
        <w:rPr>
          <w:rFonts w:ascii="Verdana" w:hAnsi="Verdana" w:cs="Arial"/>
          <w:sz w:val="19"/>
          <w:szCs w:val="19"/>
        </w:rPr>
        <w:t xml:space="preserve">                                                                                   </w:t>
      </w:r>
      <w:r w:rsidR="00476E59">
        <w:rPr>
          <w:rFonts w:ascii="Verdana" w:hAnsi="Verdana" w:cs="Arial"/>
          <w:sz w:val="19"/>
          <w:szCs w:val="19"/>
        </w:rPr>
        <w:t xml:space="preserve"> </w:t>
      </w:r>
      <w:r w:rsidRPr="00091632">
        <w:rPr>
          <w:rFonts w:ascii="Verdana" w:hAnsi="Verdana"/>
          <w:b/>
          <w:i/>
          <w:sz w:val="19"/>
          <w:szCs w:val="19"/>
          <w:lang w:val="en-GB"/>
        </w:rPr>
        <w:t>___________________________</w:t>
      </w:r>
      <w:r>
        <w:rPr>
          <w:rFonts w:ascii="Verdana" w:hAnsi="Verdana"/>
          <w:b/>
          <w:i/>
          <w:sz w:val="19"/>
          <w:szCs w:val="19"/>
          <w:lang w:val="en-GB"/>
        </w:rPr>
        <w:t>_</w:t>
      </w:r>
      <w:r w:rsidR="00B10212">
        <w:rPr>
          <w:rFonts w:ascii="Verdana" w:hAnsi="Verdana"/>
          <w:b/>
          <w:i/>
          <w:sz w:val="19"/>
          <w:szCs w:val="19"/>
          <w:lang w:val="en-GB"/>
        </w:rPr>
        <w:t>__</w:t>
      </w:r>
      <w:r w:rsidRPr="00091632">
        <w:rPr>
          <w:rFonts w:ascii="Verdana" w:hAnsi="Verdana"/>
          <w:b/>
          <w:i/>
          <w:sz w:val="19"/>
          <w:szCs w:val="19"/>
          <w:lang w:val="en-GB"/>
        </w:rPr>
        <w:tab/>
      </w:r>
    </w:p>
    <w:p w:rsidR="00091632" w:rsidRPr="005C5792" w:rsidRDefault="00091632" w:rsidP="005C5792">
      <w:pPr>
        <w:rPr>
          <w:rFonts w:ascii="Verdana" w:hAnsi="Verdana"/>
          <w:b/>
          <w:sz w:val="22"/>
          <w:szCs w:val="19"/>
        </w:rPr>
      </w:pPr>
      <w:r>
        <w:rPr>
          <w:rFonts w:ascii="Verdana" w:hAnsi="Verdana"/>
          <w:b/>
          <w:i/>
          <w:sz w:val="19"/>
          <w:szCs w:val="19"/>
        </w:rPr>
        <w:t xml:space="preserve">  </w:t>
      </w:r>
      <w:r w:rsidRPr="00091632">
        <w:rPr>
          <w:rFonts w:ascii="Verdana" w:hAnsi="Verdana"/>
          <w:b/>
          <w:i/>
          <w:sz w:val="19"/>
          <w:szCs w:val="19"/>
        </w:rPr>
        <w:t xml:space="preserve">                                 </w:t>
      </w:r>
      <w:r w:rsidRPr="00091632">
        <w:rPr>
          <w:rFonts w:ascii="Verdana" w:hAnsi="Verdana"/>
          <w:b/>
          <w:i/>
          <w:sz w:val="19"/>
          <w:szCs w:val="19"/>
        </w:rPr>
        <w:tab/>
      </w:r>
      <w:r w:rsidRPr="00091632">
        <w:rPr>
          <w:rFonts w:ascii="Verdana" w:hAnsi="Verdana"/>
          <w:b/>
          <w:i/>
          <w:sz w:val="19"/>
          <w:szCs w:val="19"/>
        </w:rPr>
        <w:tab/>
      </w:r>
      <w:r w:rsidRPr="00091632">
        <w:rPr>
          <w:rFonts w:ascii="Verdana" w:hAnsi="Verdana"/>
          <w:b/>
          <w:i/>
          <w:sz w:val="19"/>
          <w:szCs w:val="19"/>
        </w:rPr>
        <w:tab/>
      </w:r>
      <w:r w:rsidRPr="00091632">
        <w:rPr>
          <w:rFonts w:ascii="Verdana" w:hAnsi="Verdana"/>
          <w:b/>
          <w:i/>
          <w:sz w:val="19"/>
          <w:szCs w:val="19"/>
        </w:rPr>
        <w:tab/>
      </w:r>
      <w:r w:rsidRPr="00B10212">
        <w:rPr>
          <w:rFonts w:ascii="Verdana" w:hAnsi="Verdana"/>
          <w:b/>
          <w:i/>
          <w:sz w:val="22"/>
          <w:szCs w:val="19"/>
        </w:rPr>
        <w:t xml:space="preserve">         </w:t>
      </w:r>
      <w:r w:rsidRPr="00B10212">
        <w:rPr>
          <w:rFonts w:ascii="Verdana" w:hAnsi="Verdana"/>
          <w:b/>
          <w:sz w:val="22"/>
          <w:szCs w:val="19"/>
        </w:rPr>
        <w:t>(Dhaneshwar Prasad Bhardwaj)</w:t>
      </w:r>
      <w:r>
        <w:rPr>
          <w:rFonts w:ascii="Verdana" w:hAnsi="Verdana" w:cs="Arial"/>
          <w:sz w:val="19"/>
        </w:rPr>
        <w:t xml:space="preserve">         </w:t>
      </w:r>
    </w:p>
    <w:sectPr w:rsidR="00091632" w:rsidRPr="005C5792" w:rsidSect="005C5792">
      <w:pgSz w:w="11909" w:h="16834"/>
      <w:pgMar w:top="426" w:right="720" w:bottom="2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058" w:rsidRDefault="00E80058">
      <w:r>
        <w:separator/>
      </w:r>
    </w:p>
  </w:endnote>
  <w:endnote w:type="continuationSeparator" w:id="1">
    <w:p w:rsidR="00E80058" w:rsidRDefault="00E800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,Bold">
    <w:altName w:val="Helvetica,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058" w:rsidRDefault="00E80058">
      <w:r>
        <w:separator/>
      </w:r>
    </w:p>
  </w:footnote>
  <w:footnote w:type="continuationSeparator" w:id="1">
    <w:p w:rsidR="00E80058" w:rsidRDefault="00E800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A9832F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  <w:rPr>
        <w:rFonts w:cs="Helvetica,Bol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707EF574"/>
    <w:lvl w:ilvl="0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586"/>
        </w:tabs>
        <w:ind w:left="2586" w:hanging="360"/>
      </w:pPr>
      <w:rPr>
        <w:rFonts w:ascii="Symbol" w:hAnsi="Symbol" w:cs="Verdana"/>
        <w:sz w:val="17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9">
    <w:nsid w:val="0000000A"/>
    <w:multiLevelType w:val="multilevel"/>
    <w:tmpl w:val="0000000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29FAA9F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multilevel"/>
    <w:tmpl w:val="0000000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/>
      </w:rPr>
    </w:lvl>
  </w:abstractNum>
  <w:abstractNum w:abstractNumId="17">
    <w:nsid w:val="00000012"/>
    <w:multiLevelType w:val="multilevel"/>
    <w:tmpl w:val="00000012"/>
    <w:lvl w:ilvl="0">
      <w:start w:val="1"/>
      <w:numFmt w:val="bullet"/>
      <w:lvlText w:val=""/>
      <w:lvlJc w:val="left"/>
      <w:pPr>
        <w:ind w:left="99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3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59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752" w:hanging="360"/>
      </w:pPr>
      <w:rPr>
        <w:rFonts w:ascii="Wingdings" w:hAnsi="Wingdings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8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00000022"/>
    <w:multiLevelType w:val="hybridMultilevel"/>
    <w:tmpl w:val="D548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C1C4416"/>
    <w:multiLevelType w:val="hybridMultilevel"/>
    <w:tmpl w:val="D9BEDF3A"/>
    <w:lvl w:ilvl="0" w:tplc="6810866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96D0127"/>
    <w:multiLevelType w:val="hybridMultilevel"/>
    <w:tmpl w:val="873EB8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FA7F8F"/>
    <w:multiLevelType w:val="hybridMultilevel"/>
    <w:tmpl w:val="EAF6959C"/>
    <w:lvl w:ilvl="0" w:tplc="40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>
    <w:nsid w:val="595E36A5"/>
    <w:multiLevelType w:val="hybridMultilevel"/>
    <w:tmpl w:val="2E246032"/>
    <w:lvl w:ilvl="0" w:tplc="04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4">
    <w:nsid w:val="66BC09CB"/>
    <w:multiLevelType w:val="multilevel"/>
    <w:tmpl w:val="CB2CFBC0"/>
    <w:lvl w:ilvl="0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/>
      </w:rPr>
    </w:lvl>
  </w:abstractNum>
  <w:abstractNum w:abstractNumId="25">
    <w:nsid w:val="74041C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0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  <w:num w:numId="13">
    <w:abstractNumId w:val="2"/>
  </w:num>
  <w:num w:numId="14">
    <w:abstractNumId w:val="12"/>
  </w:num>
  <w:num w:numId="15">
    <w:abstractNumId w:val="15"/>
  </w:num>
  <w:num w:numId="16">
    <w:abstractNumId w:val="16"/>
  </w:num>
  <w:num w:numId="17">
    <w:abstractNumId w:val="13"/>
  </w:num>
  <w:num w:numId="18">
    <w:abstractNumId w:val="14"/>
  </w:num>
  <w:num w:numId="19">
    <w:abstractNumId w:val="17"/>
  </w:num>
  <w:num w:numId="20">
    <w:abstractNumId w:val="18"/>
  </w:num>
  <w:num w:numId="21">
    <w:abstractNumId w:val="19"/>
  </w:num>
  <w:num w:numId="22">
    <w:abstractNumId w:val="22"/>
  </w:num>
  <w:num w:numId="23">
    <w:abstractNumId w:val="20"/>
  </w:num>
  <w:num w:numId="24">
    <w:abstractNumId w:val="25"/>
  </w:num>
  <w:num w:numId="25">
    <w:abstractNumId w:val="2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29BA"/>
    <w:rsid w:val="00052E96"/>
    <w:rsid w:val="000629BA"/>
    <w:rsid w:val="00074F56"/>
    <w:rsid w:val="00082497"/>
    <w:rsid w:val="00091612"/>
    <w:rsid w:val="00091632"/>
    <w:rsid w:val="001113B0"/>
    <w:rsid w:val="00114F05"/>
    <w:rsid w:val="00171398"/>
    <w:rsid w:val="001B4ED8"/>
    <w:rsid w:val="001E3890"/>
    <w:rsid w:val="00205AEC"/>
    <w:rsid w:val="002849ED"/>
    <w:rsid w:val="002A4667"/>
    <w:rsid w:val="002C466C"/>
    <w:rsid w:val="002F3962"/>
    <w:rsid w:val="00314E77"/>
    <w:rsid w:val="0035709E"/>
    <w:rsid w:val="00394AAA"/>
    <w:rsid w:val="003B4D75"/>
    <w:rsid w:val="003B77A3"/>
    <w:rsid w:val="003B7C19"/>
    <w:rsid w:val="003F162D"/>
    <w:rsid w:val="003F6690"/>
    <w:rsid w:val="00412CC9"/>
    <w:rsid w:val="00422C93"/>
    <w:rsid w:val="0044497A"/>
    <w:rsid w:val="00475878"/>
    <w:rsid w:val="00476E59"/>
    <w:rsid w:val="004A59B8"/>
    <w:rsid w:val="0055036F"/>
    <w:rsid w:val="00566359"/>
    <w:rsid w:val="00581D38"/>
    <w:rsid w:val="005C5792"/>
    <w:rsid w:val="005C5CAB"/>
    <w:rsid w:val="0069443F"/>
    <w:rsid w:val="006D5794"/>
    <w:rsid w:val="006F0C68"/>
    <w:rsid w:val="007130F5"/>
    <w:rsid w:val="00723638"/>
    <w:rsid w:val="00736A5E"/>
    <w:rsid w:val="007813D0"/>
    <w:rsid w:val="007D41F3"/>
    <w:rsid w:val="00837CD3"/>
    <w:rsid w:val="0086403D"/>
    <w:rsid w:val="008C19F4"/>
    <w:rsid w:val="008C29B1"/>
    <w:rsid w:val="008D0E7C"/>
    <w:rsid w:val="00914078"/>
    <w:rsid w:val="00937FC4"/>
    <w:rsid w:val="00971793"/>
    <w:rsid w:val="009D1901"/>
    <w:rsid w:val="009E48C4"/>
    <w:rsid w:val="00A46089"/>
    <w:rsid w:val="00AF5AA3"/>
    <w:rsid w:val="00B10212"/>
    <w:rsid w:val="00B63159"/>
    <w:rsid w:val="00B670BE"/>
    <w:rsid w:val="00BC499E"/>
    <w:rsid w:val="00BD4E37"/>
    <w:rsid w:val="00C244A8"/>
    <w:rsid w:val="00C40774"/>
    <w:rsid w:val="00C67DBA"/>
    <w:rsid w:val="00C73ED6"/>
    <w:rsid w:val="00CA2AA4"/>
    <w:rsid w:val="00CC6102"/>
    <w:rsid w:val="00D210EC"/>
    <w:rsid w:val="00D317DC"/>
    <w:rsid w:val="00D909F6"/>
    <w:rsid w:val="00E31A1E"/>
    <w:rsid w:val="00E43C12"/>
    <w:rsid w:val="00E63D8E"/>
    <w:rsid w:val="00E80058"/>
    <w:rsid w:val="00E80F67"/>
    <w:rsid w:val="00FD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4AAA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94AAA"/>
    <w:pPr>
      <w:keepNext/>
      <w:keepLines/>
      <w:spacing w:before="480"/>
      <w:outlineLvl w:val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qFormat/>
    <w:rsid w:val="00394AAA"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qFormat/>
    <w:rsid w:val="00394AAA"/>
    <w:pPr>
      <w:keepNext/>
      <w:keepLines/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link w:val="Heading4Char"/>
    <w:qFormat/>
    <w:rsid w:val="00394AAA"/>
    <w:pPr>
      <w:keepNext/>
      <w:keepLines/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link w:val="Heading5Char"/>
    <w:qFormat/>
    <w:rsid w:val="00394AAA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qFormat/>
    <w:rsid w:val="00394AAA"/>
    <w:pPr>
      <w:keepNext/>
      <w:keepLines/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qFormat/>
    <w:rsid w:val="00394AAA"/>
    <w:pPr>
      <w:keepNext/>
      <w:keepLines/>
      <w:spacing w:before="20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link w:val="Heading8Char"/>
    <w:qFormat/>
    <w:rsid w:val="00394AAA"/>
    <w:pPr>
      <w:keepNext/>
      <w:keepLines/>
      <w:spacing w:before="20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link w:val="Heading9Char"/>
    <w:qFormat/>
    <w:rsid w:val="00394AAA"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4AAA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BodyText3Char">
    <w:name w:val="Body Text 3 Char"/>
    <w:basedOn w:val="DefaultParagraphFont"/>
    <w:link w:val="BodyText3"/>
    <w:rsid w:val="00394AAA"/>
    <w:rPr>
      <w:rFonts w:ascii="Times New Roman" w:eastAsia="Times New Roman" w:hAnsi="Times New Roman" w:cs="Times New Roman"/>
      <w:sz w:val="16"/>
    </w:rPr>
  </w:style>
  <w:style w:type="paragraph" w:styleId="BodyText3">
    <w:name w:val="Body Text 3"/>
    <w:basedOn w:val="Normal"/>
    <w:link w:val="BodyText3Char"/>
    <w:rsid w:val="00394AAA"/>
    <w:pPr>
      <w:spacing w:after="120"/>
    </w:pPr>
    <w:rPr>
      <w:sz w:val="16"/>
    </w:rPr>
  </w:style>
  <w:style w:type="character" w:customStyle="1" w:styleId="Heading1Char">
    <w:name w:val="Heading 1 Char"/>
    <w:basedOn w:val="DefaultParagraphFont"/>
    <w:link w:val="Heading1"/>
    <w:rsid w:val="00394AAA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Heading2Char">
    <w:name w:val="Heading 2 Char"/>
    <w:basedOn w:val="DefaultParagraphFont"/>
    <w:link w:val="Heading2"/>
    <w:rsid w:val="00394AAA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rsid w:val="00394AAA"/>
    <w:rPr>
      <w:rFonts w:ascii="Times New Roman" w:eastAsia="Times New Roman" w:hAnsi="Times New Roman" w:cs="Times New Roman"/>
      <w:b/>
      <w:color w:val="4F81BD"/>
    </w:rPr>
  </w:style>
  <w:style w:type="character" w:customStyle="1" w:styleId="Heading4Char">
    <w:name w:val="Heading 4 Char"/>
    <w:basedOn w:val="DefaultParagraphFont"/>
    <w:link w:val="Heading4"/>
    <w:rsid w:val="00394AAA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rsid w:val="00394AAA"/>
    <w:rPr>
      <w:rFonts w:ascii="Times New Roman" w:eastAsia="Times New Roman" w:hAnsi="Times New Roman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rsid w:val="00394AAA"/>
    <w:rPr>
      <w:rFonts w:ascii="Times New Roman" w:eastAsia="Times New Roman" w:hAnsi="Times New Roman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rsid w:val="00394AAA"/>
    <w:rPr>
      <w:rFonts w:ascii="Times New Roman" w:eastAsia="Times New Roman" w:hAnsi="Times New Roman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rsid w:val="00394AAA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rsid w:val="00394AAA"/>
    <w:rPr>
      <w:rFonts w:ascii="Times New Roman" w:eastAsia="Times New Roman" w:hAnsi="Times New Roman" w:cs="Times New Roman"/>
      <w:i/>
      <w:color w:val="404040"/>
      <w:sz w:val="20"/>
    </w:rPr>
  </w:style>
  <w:style w:type="paragraph" w:customStyle="1" w:styleId="CharCharCharCharCharChar">
    <w:name w:val="Char Char Char Char Char Char"/>
    <w:basedOn w:val="Normal"/>
    <w:rsid w:val="00394AAA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ListParagraph">
    <w:name w:val="List Paragraph"/>
    <w:basedOn w:val="Normal"/>
    <w:link w:val="ListParagraphChar"/>
    <w:qFormat/>
    <w:rsid w:val="00394AAA"/>
    <w:pPr>
      <w:ind w:left="720"/>
    </w:pPr>
  </w:style>
  <w:style w:type="paragraph" w:styleId="Header">
    <w:name w:val="header"/>
    <w:basedOn w:val="Normal"/>
    <w:link w:val="HeaderChar"/>
    <w:rsid w:val="00394A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94AAA"/>
    <w:rPr>
      <w:rFonts w:ascii="Times New Roman" w:eastAsia="Times New Roman" w:hAnsi="Times New Roman" w:cs="Times New Roman"/>
      <w:sz w:val="24"/>
      <w:lang w:val="en-GB" w:eastAsia="en-US"/>
    </w:rPr>
  </w:style>
  <w:style w:type="paragraph" w:styleId="Footer">
    <w:name w:val="footer"/>
    <w:basedOn w:val="Normal"/>
    <w:link w:val="FooterChar"/>
    <w:rsid w:val="00394A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94AAA"/>
    <w:rPr>
      <w:rFonts w:ascii="Times New Roman" w:eastAsia="Times New Roman" w:hAnsi="Times New Roman" w:cs="Times New Roman"/>
      <w:sz w:val="24"/>
      <w:lang w:val="en-GB" w:eastAsia="en-US"/>
    </w:rPr>
  </w:style>
  <w:style w:type="paragraph" w:customStyle="1" w:styleId="CharCharCharCharCharChar0">
    <w:name w:val="Char Char Char Char Char Char"/>
    <w:basedOn w:val="Normal"/>
    <w:rsid w:val="00394AAA"/>
    <w:pPr>
      <w:spacing w:before="60" w:after="160" w:line="240" w:lineRule="atLeast"/>
    </w:pPr>
    <w:rPr>
      <w:rFonts w:ascii="Verdana" w:hAnsi="Verdana" w:cs="Arial"/>
      <w:color w:val="FF00FF"/>
      <w:sz w:val="20"/>
    </w:rPr>
  </w:style>
  <w:style w:type="character" w:styleId="FootnoteReference">
    <w:name w:val="footnote reference"/>
    <w:basedOn w:val="DefaultParagraphFont"/>
    <w:rsid w:val="00394AAA"/>
    <w:rPr>
      <w:rFonts w:ascii="Times New Roman" w:eastAsia="Times New Roman" w:hAnsi="Times New Roman" w:cs="Times New Roman"/>
      <w:vertAlign w:val="superscript"/>
    </w:rPr>
  </w:style>
  <w:style w:type="character" w:styleId="Strong">
    <w:name w:val="Strong"/>
    <w:basedOn w:val="DefaultParagraphFont"/>
    <w:qFormat/>
    <w:rsid w:val="00394AAA"/>
    <w:rPr>
      <w:rFonts w:ascii="Times New Roman" w:eastAsia="Times New Roman" w:hAnsi="Times New Roman" w:cs="Times New Roman"/>
      <w:b/>
    </w:rPr>
  </w:style>
  <w:style w:type="paragraph" w:styleId="IntenseQuote">
    <w:name w:val="Intense Quote"/>
    <w:basedOn w:val="Normal"/>
    <w:next w:val="Normal"/>
    <w:link w:val="IntenseQuoteChar"/>
    <w:qFormat/>
    <w:rsid w:val="00394AAA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394AAA"/>
    <w:rPr>
      <w:rFonts w:ascii="Times New Roman" w:eastAsia="Times New Roman" w:hAnsi="Times New Roman" w:cs="Times New Roman"/>
      <w:b/>
      <w:i/>
      <w:color w:val="4F81BD"/>
    </w:rPr>
  </w:style>
  <w:style w:type="character" w:styleId="Emphasis">
    <w:name w:val="Emphasis"/>
    <w:basedOn w:val="DefaultParagraphFont"/>
    <w:qFormat/>
    <w:rsid w:val="00394AAA"/>
    <w:rPr>
      <w:rFonts w:ascii="Times New Roman" w:eastAsia="Times New Roman" w:hAnsi="Times New Roman" w:cs="Times New Roman"/>
      <w:i/>
    </w:rPr>
  </w:style>
  <w:style w:type="character" w:styleId="BookTitle">
    <w:name w:val="Book Title"/>
    <w:basedOn w:val="DefaultParagraphFont"/>
    <w:qFormat/>
    <w:rsid w:val="00394AAA"/>
    <w:rPr>
      <w:rFonts w:ascii="Times New Roman" w:eastAsia="Times New Roman" w:hAnsi="Times New Roman" w:cs="Times New Roman"/>
      <w:b/>
      <w:smallCaps/>
      <w:spacing w:val="5"/>
    </w:rPr>
  </w:style>
  <w:style w:type="paragraph" w:styleId="Quote">
    <w:name w:val="Quote"/>
    <w:basedOn w:val="Normal"/>
    <w:next w:val="Normal"/>
    <w:link w:val="QuoteChar"/>
    <w:qFormat/>
    <w:rsid w:val="00394AAA"/>
    <w:rPr>
      <w:i/>
      <w:color w:val="000000"/>
    </w:rPr>
  </w:style>
  <w:style w:type="character" w:customStyle="1" w:styleId="QuoteChar">
    <w:name w:val="Quote Char"/>
    <w:basedOn w:val="DefaultParagraphFont"/>
    <w:link w:val="Quote"/>
    <w:rsid w:val="00394AAA"/>
    <w:rPr>
      <w:rFonts w:ascii="Times New Roman" w:eastAsia="Times New Roman" w:hAnsi="Times New Roman" w:cs="Times New Roman"/>
      <w:i/>
      <w:color w:val="000000"/>
    </w:rPr>
  </w:style>
  <w:style w:type="character" w:styleId="SubtleReference">
    <w:name w:val="Subtle Reference"/>
    <w:basedOn w:val="DefaultParagraphFont"/>
    <w:qFormat/>
    <w:rsid w:val="00394AAA"/>
    <w:rPr>
      <w:rFonts w:ascii="Times New Roman" w:eastAsia="Times New Roman" w:hAnsi="Times New Roman" w:cs="Times New Roman"/>
      <w:smallCaps/>
      <w:color w:val="C0504D"/>
      <w:u w:val="single"/>
    </w:rPr>
  </w:style>
  <w:style w:type="paragraph" w:styleId="EnvelopeReturn">
    <w:name w:val="envelope return"/>
    <w:basedOn w:val="Normal"/>
    <w:rsid w:val="00394AAA"/>
    <w:rPr>
      <w:sz w:val="20"/>
    </w:rPr>
  </w:style>
  <w:style w:type="character" w:customStyle="1" w:styleId="PlainTextChar">
    <w:name w:val="Plain Text Char"/>
    <w:basedOn w:val="DefaultParagraphFont"/>
    <w:link w:val="PlainText"/>
    <w:rsid w:val="00394AAA"/>
    <w:rPr>
      <w:rFonts w:ascii="Courier New" w:eastAsia="Times New Roman" w:hAnsi="Courier New" w:cs="Courier New"/>
      <w:sz w:val="21"/>
    </w:rPr>
  </w:style>
  <w:style w:type="paragraph" w:styleId="PlainText">
    <w:name w:val="Plain Text"/>
    <w:basedOn w:val="Normal"/>
    <w:link w:val="PlainTextChar"/>
    <w:rsid w:val="00394AAA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rsid w:val="00394AAA"/>
    <w:rPr>
      <w:rFonts w:ascii="Times New Roman" w:eastAsia="Times New Roman" w:hAnsi="Times New Roman" w:cs="Times New Roman"/>
      <w:vertAlign w:val="superscript"/>
    </w:rPr>
  </w:style>
  <w:style w:type="character" w:styleId="SubtleEmphasis">
    <w:name w:val="Subtle Emphasis"/>
    <w:basedOn w:val="DefaultParagraphFont"/>
    <w:qFormat/>
    <w:rsid w:val="00394AAA"/>
    <w:rPr>
      <w:rFonts w:ascii="Times New Roman" w:eastAsia="Times New Roman" w:hAnsi="Times New Roman" w:cs="Times New Roman"/>
      <w:i/>
      <w:color w:val="808080"/>
    </w:rPr>
  </w:style>
  <w:style w:type="character" w:customStyle="1" w:styleId="SubtitleChar">
    <w:name w:val="Subtitle Char"/>
    <w:basedOn w:val="DefaultParagraphFont"/>
    <w:link w:val="Subtitle"/>
    <w:rsid w:val="00394AAA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paragraph" w:styleId="Subtitle">
    <w:name w:val="Subtitle"/>
    <w:basedOn w:val="Normal"/>
    <w:next w:val="Normal"/>
    <w:link w:val="SubtitleChar"/>
    <w:qFormat/>
    <w:rsid w:val="00394AAA"/>
    <w:rPr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rsid w:val="00394AAA"/>
    <w:rPr>
      <w:rFonts w:ascii="Times New Roman" w:eastAsia="Times New Roman" w:hAnsi="Times New Roman" w:cs="Times New Roman"/>
      <w:sz w:val="20"/>
    </w:rPr>
  </w:style>
  <w:style w:type="paragraph" w:styleId="EndnoteText">
    <w:name w:val="endnote text"/>
    <w:basedOn w:val="Normal"/>
    <w:link w:val="EndnoteTextChar"/>
    <w:rsid w:val="00394AAA"/>
    <w:rPr>
      <w:sz w:val="20"/>
    </w:rPr>
  </w:style>
  <w:style w:type="paragraph" w:styleId="EnvelopeAddress">
    <w:name w:val="envelope address"/>
    <w:basedOn w:val="Normal"/>
    <w:rsid w:val="00394AAA"/>
    <w:pPr>
      <w:ind w:left="2880"/>
    </w:pPr>
  </w:style>
  <w:style w:type="character" w:styleId="IntenseReference">
    <w:name w:val="Intense Reference"/>
    <w:basedOn w:val="DefaultParagraphFont"/>
    <w:qFormat/>
    <w:rsid w:val="00394AAA"/>
    <w:rPr>
      <w:rFonts w:ascii="Times New Roman" w:eastAsia="Times New Roman" w:hAnsi="Times New Roman" w:cs="Times New Roman"/>
      <w:b/>
      <w:smallCaps/>
      <w:color w:val="C0504D"/>
      <w:spacing w:val="5"/>
      <w:u w:val="single"/>
    </w:rPr>
  </w:style>
  <w:style w:type="character" w:customStyle="1" w:styleId="FootnoteTextChar">
    <w:name w:val="Footnote Text Char"/>
    <w:basedOn w:val="DefaultParagraphFont"/>
    <w:link w:val="FootnoteText"/>
    <w:rsid w:val="00394AAA"/>
    <w:rPr>
      <w:rFonts w:ascii="Times New Roman" w:eastAsia="Times New Roman" w:hAnsi="Times New Roman" w:cs="Times New Roman"/>
      <w:sz w:val="20"/>
    </w:rPr>
  </w:style>
  <w:style w:type="paragraph" w:styleId="FootnoteText">
    <w:name w:val="footnote text"/>
    <w:basedOn w:val="Normal"/>
    <w:link w:val="FootnoteTextChar"/>
    <w:rsid w:val="00394AAA"/>
    <w:rPr>
      <w:sz w:val="20"/>
    </w:rPr>
  </w:style>
  <w:style w:type="character" w:styleId="IntenseEmphasis">
    <w:name w:val="Intense Emphasis"/>
    <w:basedOn w:val="DefaultParagraphFont"/>
    <w:qFormat/>
    <w:rsid w:val="00394AAA"/>
    <w:rPr>
      <w:rFonts w:ascii="Times New Roman" w:eastAsia="Times New Roman" w:hAnsi="Times New Roman" w:cs="Times New Roman"/>
      <w:b/>
      <w:i/>
      <w:color w:val="4F81BD"/>
    </w:rPr>
  </w:style>
  <w:style w:type="paragraph" w:styleId="NoSpacing">
    <w:name w:val="No Spacing"/>
    <w:qFormat/>
    <w:rsid w:val="00394AAA"/>
    <w:rPr>
      <w:lang w:val="en-IN" w:eastAsia="en-IN"/>
    </w:rPr>
  </w:style>
  <w:style w:type="character" w:customStyle="1" w:styleId="TitleChar">
    <w:name w:val="Title Char"/>
    <w:basedOn w:val="DefaultParagraphFont"/>
    <w:link w:val="Title"/>
    <w:rsid w:val="00394AAA"/>
    <w:rPr>
      <w:rFonts w:ascii="Times New Roman" w:eastAsia="Times New Roman" w:hAnsi="Times New Roman" w:cs="Times New Roman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qFormat/>
    <w:rsid w:val="00394AAA"/>
    <w:pPr>
      <w:pBdr>
        <w:bottom w:val="single" w:sz="8" w:space="0" w:color="4F81BD"/>
      </w:pBdr>
      <w:spacing w:after="300"/>
    </w:pPr>
    <w:rPr>
      <w:color w:val="17365D"/>
      <w:spacing w:val="5"/>
      <w:sz w:val="52"/>
    </w:rPr>
  </w:style>
  <w:style w:type="character" w:customStyle="1" w:styleId="ListParagraphChar">
    <w:name w:val="List Paragraph Char"/>
    <w:link w:val="ListParagraph"/>
    <w:rsid w:val="007130F5"/>
    <w:rPr>
      <w:sz w:val="24"/>
      <w:lang w:val="en-GB" w:eastAsia="en-US"/>
    </w:rPr>
  </w:style>
  <w:style w:type="paragraph" w:styleId="BalloonText">
    <w:name w:val="Balloon Text"/>
    <w:basedOn w:val="Normal"/>
    <w:link w:val="BalloonTextChar"/>
    <w:rsid w:val="00FD6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6F9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hanesh203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hanesh2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1D7E-73D3-4D32-B99A-C4487276C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636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LILADHAR SHANKAR PATIL</vt:lpstr>
    </vt:vector>
  </TitlesOfParts>
  <Company/>
  <LinksUpToDate>false</LinksUpToDate>
  <CharactersWithSpaces>6108</CharactersWithSpaces>
  <SharedDoc>false</SharedDoc>
  <HLinks>
    <vt:vector size="12" baseType="variant">
      <vt:variant>
        <vt:i4>5570595</vt:i4>
      </vt:variant>
      <vt:variant>
        <vt:i4>3</vt:i4>
      </vt:variant>
      <vt:variant>
        <vt:i4>0</vt:i4>
      </vt:variant>
      <vt:variant>
        <vt:i4>5</vt:i4>
      </vt:variant>
      <vt:variant>
        <vt:lpwstr>mailto:dhanesh203@yahoo.com</vt:lpwstr>
      </vt:variant>
      <vt:variant>
        <vt:lpwstr/>
      </vt:variant>
      <vt:variant>
        <vt:i4>6225975</vt:i4>
      </vt:variant>
      <vt:variant>
        <vt:i4>0</vt:i4>
      </vt:variant>
      <vt:variant>
        <vt:i4>0</vt:i4>
      </vt:variant>
      <vt:variant>
        <vt:i4>5</vt:i4>
      </vt:variant>
      <vt:variant>
        <vt:lpwstr>mailto:dhanesh203@gmail.com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LILADHAR SHANKAR PATIL</dc:title>
  <dc:creator>namita</dc:creator>
  <cp:lastModifiedBy>Shalaka</cp:lastModifiedBy>
  <cp:revision>9</cp:revision>
  <dcterms:created xsi:type="dcterms:W3CDTF">2016-04-03T05:22:00Z</dcterms:created>
  <dcterms:modified xsi:type="dcterms:W3CDTF">2016-04-03T05:58:00Z</dcterms:modified>
</cp:coreProperties>
</file>